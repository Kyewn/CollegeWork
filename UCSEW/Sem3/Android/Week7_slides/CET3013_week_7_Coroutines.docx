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AECE12" w14:textId="3A7BF897" w:rsidR="004B6035" w:rsidRPr="00BC4589" w:rsidRDefault="00B41481" w:rsidP="004E62B6">
      <w:pPr>
        <w:pStyle w:val="Heading2"/>
        <w:rPr>
          <w:i w:val="0"/>
          <w:color w:val="FFFFFF" w:themeColor="background1"/>
          <w:sz w:val="32"/>
          <w:szCs w:val="28"/>
        </w:rPr>
      </w:pPr>
      <w:r w:rsidRPr="00BC4589">
        <w:rPr>
          <w:rFonts w:ascii="Calibri Light" w:hAnsi="Calibri Light" w:cs="Calibri Light"/>
          <w:color w:val="FFFFFF"/>
          <w:spacing w:val="-15"/>
          <w:sz w:val="32"/>
        </w:rPr>
        <w:t>CET3013</w:t>
      </w:r>
      <w:r w:rsidR="004A750B">
        <w:rPr>
          <w:rFonts w:ascii="Calibri Light" w:hAnsi="Calibri Light" w:cs="Calibri Light"/>
          <w:color w:val="FFFFFF"/>
          <w:spacing w:val="-15"/>
          <w:sz w:val="32"/>
        </w:rPr>
        <w:t>N</w:t>
      </w:r>
      <w:r w:rsidR="004B6035" w:rsidRPr="00BC4589">
        <w:rPr>
          <w:rFonts w:ascii="Calibri Light" w:hAnsi="Calibri Light" w:cs="Calibri Light"/>
          <w:color w:val="FFFFFF"/>
          <w:spacing w:val="-15"/>
          <w:sz w:val="32"/>
        </w:rPr>
        <w:t xml:space="preserve">: </w:t>
      </w:r>
      <w:r w:rsidR="004B6035" w:rsidRPr="00BC4589">
        <w:rPr>
          <w:rFonts w:ascii="Calibri Light" w:hAnsi="Calibri Light" w:cs="Calibri Light"/>
          <w:color w:val="70AD47" w:themeColor="accent6"/>
          <w:spacing w:val="-15"/>
          <w:sz w:val="32"/>
        </w:rPr>
        <w:t xml:space="preserve">- </w:t>
      </w:r>
      <w:r w:rsidR="00DF4869">
        <w:rPr>
          <w:rFonts w:ascii="Calibri Light" w:hAnsi="Calibri Light" w:cs="Calibri Light"/>
          <w:color w:val="70AD47" w:themeColor="accent6"/>
          <w:spacing w:val="-15"/>
          <w:sz w:val="32"/>
          <w:szCs w:val="28"/>
        </w:rPr>
        <w:t>Coroutines</w:t>
      </w:r>
    </w:p>
    <w:p w14:paraId="14FE76E5" w14:textId="77777777" w:rsidR="00882D63" w:rsidRDefault="00882D63" w:rsidP="00DB55E6">
      <w:pPr>
        <w:ind w:firstLine="0"/>
        <w:rPr>
          <w:b/>
          <w:color w:val="00B050"/>
          <w:sz w:val="28"/>
          <w:szCs w:val="28"/>
        </w:rPr>
      </w:pPr>
    </w:p>
    <w:p w14:paraId="162468C0" w14:textId="7FBA2EA3" w:rsidR="004B6035" w:rsidRDefault="00BD2296" w:rsidP="00DB55E6">
      <w:pPr>
        <w:ind w:firstLine="0"/>
      </w:pPr>
      <w:r>
        <w:rPr>
          <w:b/>
          <w:color w:val="00B050"/>
          <w:sz w:val="28"/>
          <w:szCs w:val="28"/>
        </w:rPr>
        <w:t xml:space="preserve">Week </w:t>
      </w:r>
      <w:r w:rsidR="00DF4869">
        <w:rPr>
          <w:b/>
          <w:color w:val="00B050"/>
          <w:sz w:val="28"/>
          <w:szCs w:val="28"/>
        </w:rPr>
        <w:t>7</w:t>
      </w:r>
      <w:r w:rsidR="00D278AE">
        <w:rPr>
          <w:b/>
          <w:color w:val="00B050"/>
          <w:sz w:val="28"/>
          <w:szCs w:val="28"/>
        </w:rPr>
        <w:t xml:space="preserve"> </w:t>
      </w:r>
      <w:r w:rsidR="004B6035">
        <w:rPr>
          <w:b/>
          <w:color w:val="00B050"/>
          <w:sz w:val="28"/>
          <w:szCs w:val="28"/>
        </w:rPr>
        <w:t xml:space="preserve">Exercises: </w:t>
      </w:r>
      <w:r w:rsidR="00DF4869">
        <w:rPr>
          <w:rFonts w:ascii="Calibri Light" w:hAnsi="Calibri Light" w:cs="Calibri Light"/>
          <w:b/>
          <w:color w:val="000000" w:themeColor="text1"/>
          <w:spacing w:val="-15"/>
          <w:sz w:val="28"/>
          <w:szCs w:val="28"/>
        </w:rPr>
        <w:t>Coroutines</w:t>
      </w:r>
    </w:p>
    <w:p w14:paraId="0DD349EC" w14:textId="77777777" w:rsidR="004B6035" w:rsidRDefault="004B6035"/>
    <w:p w14:paraId="7DC790BD" w14:textId="77777777" w:rsidR="004B6035" w:rsidRDefault="004B6035" w:rsidP="00DB55E6">
      <w:pPr>
        <w:pStyle w:val="Heading6"/>
        <w:numPr>
          <w:ilvl w:val="0"/>
          <w:numId w:val="0"/>
        </w:numPr>
      </w:pPr>
      <w:r>
        <w:t>Objectives – What this lesson is trying to achieve.</w:t>
      </w:r>
    </w:p>
    <w:p w14:paraId="1E2F5BCD" w14:textId="344D331C" w:rsidR="004B6035" w:rsidRDefault="00DF4869" w:rsidP="00BC4589">
      <w:r>
        <w:t xml:space="preserve">Creating the </w:t>
      </w:r>
      <w:proofErr w:type="spellStart"/>
      <w:r>
        <w:t>Coroutine</w:t>
      </w:r>
      <w:proofErr w:type="spellEnd"/>
      <w:r>
        <w:t xml:space="preserve"> Application</w:t>
      </w:r>
    </w:p>
    <w:p w14:paraId="30DCB366" w14:textId="57C7BFD5" w:rsidR="009A38E6" w:rsidRPr="00B81B91" w:rsidRDefault="009A38E6" w:rsidP="00B8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  <w:rPr>
          <w:rFonts w:ascii="Courier New" w:hAnsi="Courier New" w:cs="Courier New"/>
          <w:color w:val="000000"/>
          <w:sz w:val="16"/>
          <w:szCs w:val="18"/>
          <w:lang w:val="en-MY"/>
        </w:rPr>
      </w:pPr>
    </w:p>
    <w:p w14:paraId="6426F328" w14:textId="14B7E6DA" w:rsidR="003456A8" w:rsidRDefault="00BC4589" w:rsidP="006A56CF">
      <w:pPr>
        <w:pStyle w:val="Heading3"/>
        <w:numPr>
          <w:ilvl w:val="0"/>
          <w:numId w:val="0"/>
        </w:numPr>
      </w:pPr>
      <w:r>
        <w:t>Task 1</w:t>
      </w:r>
      <w:r w:rsidR="006A56CF">
        <w:t xml:space="preserve">. </w:t>
      </w:r>
      <w:r w:rsidR="00615FED">
        <w:t xml:space="preserve">Creating </w:t>
      </w:r>
      <w:r w:rsidR="00DF4869">
        <w:t>Project</w:t>
      </w:r>
    </w:p>
    <w:p w14:paraId="0E107557" w14:textId="77777777" w:rsidR="00DB55E6" w:rsidRDefault="00DB55E6" w:rsidP="00DB55E6">
      <w:pPr>
        <w:ind w:firstLine="0"/>
      </w:pPr>
    </w:p>
    <w:p w14:paraId="1D500E5B" w14:textId="7D8ABD85" w:rsidR="00B81B91" w:rsidRPr="00DD3C80" w:rsidRDefault="00B81B91" w:rsidP="00B81B91">
      <w:pPr>
        <w:pStyle w:val="Default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DD3C80">
        <w:rPr>
          <w:rFonts w:ascii="Arial" w:hAnsi="Arial" w:cs="Arial"/>
        </w:rPr>
        <w:t xml:space="preserve">Create a new </w:t>
      </w:r>
      <w:r w:rsidR="00974DC7">
        <w:rPr>
          <w:rFonts w:ascii="Arial" w:hAnsi="Arial" w:cs="Arial"/>
        </w:rPr>
        <w:t xml:space="preserve">empty </w:t>
      </w:r>
      <w:r w:rsidRPr="00DD3C80">
        <w:rPr>
          <w:rFonts w:ascii="Arial" w:hAnsi="Arial" w:cs="Arial"/>
        </w:rPr>
        <w:t xml:space="preserve">project and call it </w:t>
      </w:r>
      <w:r w:rsidR="00DF4869">
        <w:rPr>
          <w:rFonts w:ascii="Arial" w:hAnsi="Arial" w:cs="Arial"/>
          <w:b/>
        </w:rPr>
        <w:t>Week 7</w:t>
      </w:r>
      <w:r w:rsidR="00D278AE">
        <w:rPr>
          <w:rFonts w:ascii="Arial" w:hAnsi="Arial" w:cs="Arial"/>
        </w:rPr>
        <w:t xml:space="preserve"> </w:t>
      </w:r>
      <w:proofErr w:type="spellStart"/>
      <w:r w:rsidR="00DF4869" w:rsidRPr="00DF4869">
        <w:rPr>
          <w:rFonts w:ascii="Arial" w:hAnsi="Arial" w:cs="Arial"/>
          <w:b/>
        </w:rPr>
        <w:t>Coroutines</w:t>
      </w:r>
      <w:proofErr w:type="spellEnd"/>
      <w:r w:rsidRPr="00DD3C80">
        <w:rPr>
          <w:rFonts w:ascii="Arial" w:hAnsi="Arial" w:cs="Arial"/>
        </w:rPr>
        <w:t>. You can leave all the settings at their defaults as usual.</w:t>
      </w:r>
    </w:p>
    <w:p w14:paraId="091A747C" w14:textId="06B70ADE" w:rsidR="00B81B91" w:rsidRPr="00DD3C80" w:rsidRDefault="00B81B91" w:rsidP="00B81B91">
      <w:pPr>
        <w:pStyle w:val="Default"/>
        <w:ind w:left="567"/>
        <w:rPr>
          <w:rFonts w:ascii="Arial" w:hAnsi="Arial" w:cs="Arial"/>
        </w:rPr>
      </w:pPr>
    </w:p>
    <w:p w14:paraId="4E95901A" w14:textId="32D41B09" w:rsidR="00DF4869" w:rsidRPr="00DF4869" w:rsidRDefault="00DF4869" w:rsidP="00B81B91">
      <w:pPr>
        <w:pStyle w:val="Default"/>
        <w:numPr>
          <w:ilvl w:val="0"/>
          <w:numId w:val="41"/>
        </w:numPr>
        <w:ind w:left="567" w:hanging="567"/>
        <w:rPr>
          <w:rFonts w:ascii="Arial" w:hAnsi="Arial" w:cs="Arial"/>
          <w:szCs w:val="22"/>
        </w:rPr>
      </w:pPr>
      <w:r w:rsidRPr="00DF4869">
        <w:rPr>
          <w:rStyle w:val="fontstyle01"/>
          <w:rFonts w:ascii="Arial" w:hAnsi="Arial" w:cs="Arial"/>
          <w:sz w:val="24"/>
          <w:szCs w:val="22"/>
        </w:rPr>
        <w:t>Migrate the project to view binding</w:t>
      </w:r>
      <w:r w:rsidRPr="00DF4869">
        <w:rPr>
          <w:rFonts w:ascii="Arial" w:hAnsi="Arial" w:cs="Arial"/>
          <w:szCs w:val="22"/>
        </w:rPr>
        <w:t xml:space="preserve">. </w:t>
      </w:r>
    </w:p>
    <w:p w14:paraId="7A25C21F" w14:textId="77777777" w:rsidR="00DF4869" w:rsidRPr="00DF4869" w:rsidRDefault="00DF4869" w:rsidP="00DF4869">
      <w:pPr>
        <w:pStyle w:val="ListParagraph"/>
        <w:rPr>
          <w:sz w:val="28"/>
        </w:rPr>
      </w:pPr>
    </w:p>
    <w:p w14:paraId="4659C09D" w14:textId="6D4E4AD9" w:rsidR="00DF4869" w:rsidRPr="00DF4869" w:rsidRDefault="00DF4869" w:rsidP="00B81B91">
      <w:pPr>
        <w:pStyle w:val="Default"/>
        <w:numPr>
          <w:ilvl w:val="0"/>
          <w:numId w:val="41"/>
        </w:numPr>
        <w:ind w:left="567" w:hanging="567"/>
        <w:rPr>
          <w:rStyle w:val="fontstyle01"/>
          <w:rFonts w:ascii="Arial" w:hAnsi="Arial" w:cs="Arial"/>
          <w:sz w:val="32"/>
          <w:szCs w:val="24"/>
        </w:rPr>
      </w:pPr>
      <w:r w:rsidRPr="00DF4869">
        <w:rPr>
          <w:rStyle w:val="fontstyle01"/>
          <w:rFonts w:ascii="Arial" w:hAnsi="Arial" w:cs="Arial"/>
          <w:sz w:val="24"/>
        </w:rPr>
        <w:t>I</w:t>
      </w:r>
      <w:r w:rsidRPr="00DF4869">
        <w:rPr>
          <w:rStyle w:val="fontstyle01"/>
          <w:rFonts w:ascii="Arial" w:hAnsi="Arial" w:cs="Arial"/>
          <w:sz w:val="24"/>
        </w:rPr>
        <w:t xml:space="preserve">nclude support for </w:t>
      </w:r>
      <w:proofErr w:type="spellStart"/>
      <w:r w:rsidRPr="00DF4869">
        <w:rPr>
          <w:rStyle w:val="fontstyle01"/>
          <w:rFonts w:ascii="Arial" w:hAnsi="Arial" w:cs="Arial"/>
          <w:sz w:val="24"/>
        </w:rPr>
        <w:t>coroutines</w:t>
      </w:r>
      <w:proofErr w:type="spellEnd"/>
      <w:r w:rsidRPr="00DF4869">
        <w:rPr>
          <w:rStyle w:val="fontstyle01"/>
          <w:rFonts w:ascii="Arial" w:hAnsi="Arial" w:cs="Arial"/>
          <w:sz w:val="24"/>
        </w:rPr>
        <w:t xml:space="preserve"> in newly created</w:t>
      </w:r>
      <w:r w:rsidRPr="00DF4869">
        <w:rPr>
          <w:rStyle w:val="fontstyle01"/>
          <w:rFonts w:ascii="Arial" w:hAnsi="Arial" w:cs="Arial"/>
          <w:sz w:val="24"/>
        </w:rPr>
        <w:t xml:space="preserve"> </w:t>
      </w:r>
      <w:r w:rsidRPr="00DF4869">
        <w:rPr>
          <w:rStyle w:val="fontstyle01"/>
          <w:rFonts w:ascii="Arial" w:hAnsi="Arial" w:cs="Arial"/>
          <w:sz w:val="24"/>
        </w:rPr>
        <w:t>projects</w:t>
      </w:r>
      <w:r w:rsidRPr="00DF4869">
        <w:rPr>
          <w:rStyle w:val="fontstyle01"/>
          <w:rFonts w:ascii="Arial" w:hAnsi="Arial" w:cs="Arial"/>
          <w:sz w:val="24"/>
        </w:rPr>
        <w:t>. E</w:t>
      </w:r>
      <w:r w:rsidRPr="00DF4869">
        <w:rPr>
          <w:rStyle w:val="fontstyle01"/>
          <w:rFonts w:ascii="Arial" w:hAnsi="Arial" w:cs="Arial"/>
          <w:sz w:val="24"/>
        </w:rPr>
        <w:t xml:space="preserve">dit the </w:t>
      </w:r>
      <w:proofErr w:type="spellStart"/>
      <w:r w:rsidRPr="00DF4869">
        <w:rPr>
          <w:rStyle w:val="fontstyle21"/>
          <w:rFonts w:ascii="Arial" w:hAnsi="Arial" w:cs="Arial"/>
          <w:sz w:val="24"/>
        </w:rPr>
        <w:t>Gradle</w:t>
      </w:r>
      <w:proofErr w:type="spellEnd"/>
      <w:r w:rsidRPr="00DF4869">
        <w:rPr>
          <w:rStyle w:val="fontstyle21"/>
          <w:rFonts w:ascii="Arial" w:hAnsi="Arial" w:cs="Arial"/>
          <w:sz w:val="24"/>
        </w:rPr>
        <w:t xml:space="preserve"> Scripts -&gt; </w:t>
      </w:r>
      <w:proofErr w:type="spellStart"/>
      <w:r w:rsidRPr="00DF4869">
        <w:rPr>
          <w:rStyle w:val="fontstyle21"/>
          <w:rFonts w:ascii="Arial" w:hAnsi="Arial" w:cs="Arial"/>
          <w:sz w:val="24"/>
        </w:rPr>
        <w:t>build.gradle</w:t>
      </w:r>
      <w:proofErr w:type="spellEnd"/>
      <w:r w:rsidRPr="00DF4869">
        <w:rPr>
          <w:rStyle w:val="fontstyle21"/>
          <w:rFonts w:ascii="Arial" w:hAnsi="Arial" w:cs="Arial"/>
          <w:sz w:val="24"/>
        </w:rPr>
        <w:t xml:space="preserve"> (</w:t>
      </w:r>
      <w:proofErr w:type="gramStart"/>
      <w:r w:rsidRPr="00DF4869">
        <w:rPr>
          <w:rStyle w:val="fontstyle21"/>
          <w:rFonts w:ascii="Arial" w:hAnsi="Arial" w:cs="Arial"/>
          <w:sz w:val="24"/>
        </w:rPr>
        <w:t>Module :app</w:t>
      </w:r>
      <w:proofErr w:type="gramEnd"/>
      <w:r w:rsidRPr="00DF4869">
        <w:rPr>
          <w:rStyle w:val="fontstyle21"/>
          <w:rFonts w:ascii="Arial" w:hAnsi="Arial" w:cs="Arial"/>
          <w:sz w:val="24"/>
        </w:rPr>
        <w:t xml:space="preserve">) </w:t>
      </w:r>
      <w:r w:rsidRPr="00DF4869">
        <w:rPr>
          <w:rStyle w:val="fontstyle01"/>
          <w:rFonts w:ascii="Arial" w:hAnsi="Arial" w:cs="Arial"/>
          <w:sz w:val="24"/>
        </w:rPr>
        <w:t>file and add the</w:t>
      </w:r>
      <w:r w:rsidRPr="00DF4869">
        <w:rPr>
          <w:rStyle w:val="fontstyle01"/>
          <w:rFonts w:ascii="Arial" w:hAnsi="Arial" w:cs="Arial"/>
          <w:sz w:val="24"/>
        </w:rPr>
        <w:t xml:space="preserve"> </w:t>
      </w:r>
      <w:r w:rsidRPr="00DF4869">
        <w:rPr>
          <w:rStyle w:val="fontstyle01"/>
          <w:rFonts w:ascii="Arial" w:hAnsi="Arial" w:cs="Arial"/>
          <w:sz w:val="24"/>
        </w:rPr>
        <w:t>following lines to the dependencies section</w:t>
      </w:r>
      <w:r>
        <w:rPr>
          <w:rStyle w:val="fontstyle01"/>
          <w:rFonts w:ascii="Arial" w:hAnsi="Arial" w:cs="Arial"/>
          <w:sz w:val="24"/>
        </w:rPr>
        <w:t>. Please check the current version of library file.</w:t>
      </w:r>
    </w:p>
    <w:p w14:paraId="4302907B" w14:textId="77777777" w:rsidR="00DF4869" w:rsidRPr="00DF4869" w:rsidRDefault="00DF4869" w:rsidP="00DF4869">
      <w:pPr>
        <w:pStyle w:val="Default"/>
        <w:ind w:left="567"/>
        <w:rPr>
          <w:rStyle w:val="fontstyle01"/>
          <w:rFonts w:ascii="Arial" w:hAnsi="Arial" w:cs="Arial"/>
          <w:sz w:val="32"/>
          <w:szCs w:val="24"/>
        </w:rPr>
      </w:pPr>
    </w:p>
    <w:p w14:paraId="71D2F7EF" w14:textId="5E979A29" w:rsidR="00DF4869" w:rsidRDefault="00DF4869" w:rsidP="00DF4869">
      <w:pPr>
        <w:pStyle w:val="Default"/>
        <w:ind w:left="567"/>
        <w:rPr>
          <w:rFonts w:ascii="Arial" w:hAnsi="Arial" w:cs="Arial"/>
        </w:rPr>
      </w:pPr>
      <w:r>
        <w:t xml:space="preserve">  </w:t>
      </w:r>
      <w:r>
        <w:rPr>
          <w:rFonts w:ascii="Arial" w:hAnsi="Arial" w:cs="Arial"/>
        </w:rPr>
        <w:t xml:space="preserve"> </w:t>
      </w:r>
      <w:r w:rsidRPr="00DF4869">
        <w:rPr>
          <w:rFonts w:ascii="Arial" w:hAnsi="Arial" w:cs="Arial"/>
        </w:rPr>
        <w:drawing>
          <wp:inline distT="0" distB="0" distL="0" distR="0" wp14:anchorId="79020C27" wp14:editId="6B9EB7EB">
            <wp:extent cx="4829908" cy="124282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848" cy="124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1042" w14:textId="77777777" w:rsidR="00DF4869" w:rsidRDefault="00DF4869" w:rsidP="00DF4869">
      <w:pPr>
        <w:pStyle w:val="ListParagraph"/>
      </w:pPr>
    </w:p>
    <w:p w14:paraId="3A623ADE" w14:textId="77777777" w:rsidR="00DF4869" w:rsidRDefault="00DF4869" w:rsidP="00DF4869">
      <w:pPr>
        <w:pStyle w:val="ListParagraph"/>
      </w:pPr>
    </w:p>
    <w:p w14:paraId="657931C2" w14:textId="77777777" w:rsidR="00DF4869" w:rsidRDefault="00DF4869" w:rsidP="00DF4869">
      <w:pPr>
        <w:pStyle w:val="ListParagraph"/>
      </w:pPr>
    </w:p>
    <w:p w14:paraId="7576DAE1" w14:textId="77777777" w:rsidR="00DF4869" w:rsidRDefault="00DF4869" w:rsidP="00DF4869">
      <w:pPr>
        <w:pStyle w:val="ListParagraph"/>
      </w:pPr>
    </w:p>
    <w:p w14:paraId="6BB7F028" w14:textId="77777777" w:rsidR="00DF4869" w:rsidRDefault="00DF4869" w:rsidP="00DF4869">
      <w:pPr>
        <w:pStyle w:val="ListParagraph"/>
      </w:pPr>
    </w:p>
    <w:p w14:paraId="0A8529A4" w14:textId="77777777" w:rsidR="00DF4869" w:rsidRDefault="00DF4869" w:rsidP="00DF4869">
      <w:pPr>
        <w:pStyle w:val="ListParagraph"/>
      </w:pPr>
    </w:p>
    <w:p w14:paraId="319B3CD7" w14:textId="77777777" w:rsidR="00DF4869" w:rsidRDefault="00DF4869" w:rsidP="00DF4869">
      <w:pPr>
        <w:pStyle w:val="ListParagraph"/>
      </w:pPr>
    </w:p>
    <w:p w14:paraId="2B79C9CA" w14:textId="77777777" w:rsidR="00DF4869" w:rsidRDefault="00DF4869" w:rsidP="00DF4869">
      <w:pPr>
        <w:pStyle w:val="ListParagraph"/>
      </w:pPr>
    </w:p>
    <w:p w14:paraId="7A3F215F" w14:textId="77777777" w:rsidR="00DF4869" w:rsidRDefault="00DF4869" w:rsidP="00DF4869">
      <w:pPr>
        <w:pStyle w:val="ListParagraph"/>
      </w:pPr>
    </w:p>
    <w:p w14:paraId="62F0354B" w14:textId="77777777" w:rsidR="00DF4869" w:rsidRDefault="00DF4869" w:rsidP="00DF4869">
      <w:pPr>
        <w:pStyle w:val="ListParagraph"/>
      </w:pPr>
    </w:p>
    <w:p w14:paraId="34395AC9" w14:textId="77777777" w:rsidR="00DF4869" w:rsidRDefault="00DF4869" w:rsidP="00DF4869">
      <w:pPr>
        <w:pStyle w:val="ListParagraph"/>
      </w:pPr>
    </w:p>
    <w:p w14:paraId="175C9103" w14:textId="77777777" w:rsidR="00DF4869" w:rsidRDefault="00DF4869" w:rsidP="00DF4869">
      <w:pPr>
        <w:pStyle w:val="ListParagraph"/>
      </w:pPr>
    </w:p>
    <w:p w14:paraId="5533D836" w14:textId="77777777" w:rsidR="00DF4869" w:rsidRDefault="00DF4869" w:rsidP="00DF4869">
      <w:pPr>
        <w:pStyle w:val="ListParagraph"/>
      </w:pPr>
    </w:p>
    <w:p w14:paraId="40FA6B54" w14:textId="77777777" w:rsidR="00DF4869" w:rsidRDefault="00DF4869" w:rsidP="00DF4869">
      <w:pPr>
        <w:pStyle w:val="ListParagraph"/>
      </w:pPr>
    </w:p>
    <w:p w14:paraId="61F45BF1" w14:textId="77777777" w:rsidR="00DF4869" w:rsidRDefault="00DF4869" w:rsidP="00DF4869">
      <w:pPr>
        <w:pStyle w:val="ListParagraph"/>
      </w:pPr>
    </w:p>
    <w:p w14:paraId="76781200" w14:textId="77777777" w:rsidR="00DF4869" w:rsidRDefault="00DF4869" w:rsidP="00DF4869">
      <w:pPr>
        <w:pStyle w:val="ListParagraph"/>
      </w:pPr>
    </w:p>
    <w:p w14:paraId="775787F4" w14:textId="77777777" w:rsidR="00DF4869" w:rsidRDefault="00DF4869" w:rsidP="00DF4869">
      <w:pPr>
        <w:pStyle w:val="ListParagraph"/>
      </w:pPr>
    </w:p>
    <w:p w14:paraId="74078284" w14:textId="77777777" w:rsidR="00DF4869" w:rsidRDefault="00DF4869" w:rsidP="00DF4869">
      <w:pPr>
        <w:pStyle w:val="ListParagraph"/>
      </w:pPr>
    </w:p>
    <w:p w14:paraId="5F26EAED" w14:textId="77777777" w:rsidR="00DF4869" w:rsidRDefault="00DF4869" w:rsidP="00DF4869">
      <w:pPr>
        <w:pStyle w:val="ListParagraph"/>
      </w:pPr>
    </w:p>
    <w:p w14:paraId="730F725E" w14:textId="77777777" w:rsidR="00DF4869" w:rsidRDefault="00DF4869" w:rsidP="00DF4869">
      <w:pPr>
        <w:pStyle w:val="ListParagraph"/>
      </w:pPr>
    </w:p>
    <w:p w14:paraId="5253C984" w14:textId="24ED81DD" w:rsidR="00DF4869" w:rsidRDefault="00DF4869" w:rsidP="00DF4869">
      <w:pPr>
        <w:pStyle w:val="Heading3"/>
        <w:numPr>
          <w:ilvl w:val="0"/>
          <w:numId w:val="0"/>
        </w:numPr>
      </w:pPr>
      <w:r>
        <w:lastRenderedPageBreak/>
        <w:t>Task 2</w:t>
      </w:r>
      <w:r>
        <w:t xml:space="preserve">. </w:t>
      </w:r>
      <w:r>
        <w:t>Designing User Interface</w:t>
      </w:r>
    </w:p>
    <w:p w14:paraId="3B84022A" w14:textId="77777777" w:rsidR="00DF4869" w:rsidRDefault="00DF4869" w:rsidP="00DF4869">
      <w:pPr>
        <w:pStyle w:val="ListParagraph"/>
      </w:pPr>
    </w:p>
    <w:p w14:paraId="47770D95" w14:textId="1482B9CD" w:rsidR="00DF4869" w:rsidRPr="00DF4869" w:rsidRDefault="00DF4869" w:rsidP="00DF4869">
      <w:pPr>
        <w:pStyle w:val="Default"/>
        <w:numPr>
          <w:ilvl w:val="0"/>
          <w:numId w:val="44"/>
        </w:numPr>
        <w:ind w:left="567" w:hanging="567"/>
        <w:rPr>
          <w:rStyle w:val="fontstyle01"/>
          <w:rFonts w:ascii="Arial" w:hAnsi="Arial" w:cs="Arial"/>
          <w:sz w:val="32"/>
          <w:szCs w:val="24"/>
        </w:rPr>
      </w:pPr>
      <w:r w:rsidRPr="00DF4869">
        <w:rPr>
          <w:rStyle w:val="fontstyle01"/>
          <w:rFonts w:ascii="Arial" w:hAnsi="Arial" w:cs="Arial"/>
          <w:sz w:val="24"/>
        </w:rPr>
        <w:t xml:space="preserve">Begin by loading the </w:t>
      </w:r>
      <w:r w:rsidRPr="00DF4869">
        <w:rPr>
          <w:rStyle w:val="fontstyle21"/>
          <w:rFonts w:ascii="Arial" w:hAnsi="Arial" w:cs="Arial"/>
          <w:sz w:val="24"/>
        </w:rPr>
        <w:t xml:space="preserve">activity_main.xml </w:t>
      </w:r>
      <w:r w:rsidRPr="00DF4869">
        <w:rPr>
          <w:rStyle w:val="fontstyle01"/>
          <w:rFonts w:ascii="Arial" w:hAnsi="Arial" w:cs="Arial"/>
          <w:sz w:val="24"/>
        </w:rPr>
        <w:t xml:space="preserve">layout file and add the Button, </w:t>
      </w:r>
      <w:proofErr w:type="spellStart"/>
      <w:r w:rsidRPr="00DF4869">
        <w:rPr>
          <w:rStyle w:val="fontstyle01"/>
          <w:rFonts w:ascii="Arial" w:hAnsi="Arial" w:cs="Arial"/>
          <w:sz w:val="24"/>
        </w:rPr>
        <w:t>TextView</w:t>
      </w:r>
      <w:proofErr w:type="spellEnd"/>
      <w:r w:rsidRPr="00DF4869">
        <w:rPr>
          <w:rStyle w:val="fontstyle01"/>
          <w:rFonts w:ascii="Arial" w:hAnsi="Arial" w:cs="Arial"/>
          <w:sz w:val="24"/>
        </w:rPr>
        <w:t xml:space="preserve">, and </w:t>
      </w:r>
      <w:proofErr w:type="spellStart"/>
      <w:r w:rsidRPr="00DF4869">
        <w:rPr>
          <w:rStyle w:val="fontstyle01"/>
          <w:rFonts w:ascii="Arial" w:hAnsi="Arial" w:cs="Arial"/>
          <w:sz w:val="24"/>
        </w:rPr>
        <w:t>SeekBar</w:t>
      </w:r>
      <w:proofErr w:type="spellEnd"/>
      <w:r w:rsidRPr="00DF4869">
        <w:rPr>
          <w:rStyle w:val="fontstyle01"/>
          <w:rFonts w:ascii="Arial" w:hAnsi="Arial" w:cs="Arial"/>
          <w:sz w:val="24"/>
        </w:rPr>
        <w:t xml:space="preserve"> objects so that the</w:t>
      </w:r>
      <w:r w:rsidRPr="00DF4869">
        <w:rPr>
          <w:rStyle w:val="fontstyle01"/>
          <w:rFonts w:ascii="Arial" w:hAnsi="Arial" w:cs="Arial"/>
          <w:sz w:val="24"/>
        </w:rPr>
        <w:t xml:space="preserve"> </w:t>
      </w:r>
      <w:r w:rsidRPr="00DF4869">
        <w:rPr>
          <w:rStyle w:val="fontstyle01"/>
          <w:rFonts w:ascii="Arial" w:hAnsi="Arial" w:cs="Arial"/>
          <w:sz w:val="24"/>
        </w:rPr>
        <w:t>layout resembles that shown</w:t>
      </w:r>
      <w:r w:rsidRPr="00DF4869">
        <w:rPr>
          <w:rStyle w:val="fontstyle01"/>
          <w:rFonts w:ascii="Arial" w:hAnsi="Arial" w:cs="Arial"/>
          <w:sz w:val="24"/>
        </w:rPr>
        <w:t xml:space="preserve"> as below:</w:t>
      </w:r>
    </w:p>
    <w:p w14:paraId="5A4497DC" w14:textId="77777777" w:rsidR="00DF4869" w:rsidRPr="00DF4869" w:rsidRDefault="00DF4869" w:rsidP="00DF4869">
      <w:pPr>
        <w:pStyle w:val="Default"/>
        <w:ind w:left="567"/>
        <w:rPr>
          <w:rStyle w:val="fontstyle01"/>
          <w:rFonts w:ascii="Arial" w:hAnsi="Arial" w:cs="Arial"/>
          <w:sz w:val="24"/>
        </w:rPr>
      </w:pPr>
    </w:p>
    <w:p w14:paraId="761EB002" w14:textId="77777777" w:rsidR="00DF4869" w:rsidRPr="00DF4869" w:rsidRDefault="00DF4869" w:rsidP="00DF4869">
      <w:pPr>
        <w:pStyle w:val="Default"/>
        <w:ind w:left="567"/>
        <w:rPr>
          <w:rFonts w:ascii="Arial" w:hAnsi="Arial" w:cs="Arial"/>
        </w:rPr>
      </w:pPr>
    </w:p>
    <w:p w14:paraId="3D50EC83" w14:textId="35A77664" w:rsidR="00DF4869" w:rsidRDefault="00DF4869" w:rsidP="00DF4869">
      <w:pPr>
        <w:pStyle w:val="Default"/>
        <w:ind w:left="567"/>
        <w:rPr>
          <w:rFonts w:ascii="Arial" w:hAnsi="Arial" w:cs="Arial"/>
        </w:rPr>
      </w:pPr>
      <w:r w:rsidRPr="00DF4869">
        <w:rPr>
          <w:rFonts w:ascii="Arial" w:hAnsi="Arial" w:cs="Arial"/>
        </w:rPr>
        <w:drawing>
          <wp:inline distT="0" distB="0" distL="0" distR="0" wp14:anchorId="7475BA75" wp14:editId="0C447C53">
            <wp:extent cx="4530969" cy="370769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977" cy="371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38D4" w14:textId="6747C5AB" w:rsidR="00DF4869" w:rsidRDefault="00DF4869" w:rsidP="00DF4869">
      <w:pPr>
        <w:pStyle w:val="Default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C14BC5A" w14:textId="77777777" w:rsidR="00DF4869" w:rsidRDefault="00DF4869" w:rsidP="00DF4869">
      <w:pPr>
        <w:pStyle w:val="Default"/>
        <w:numPr>
          <w:ilvl w:val="0"/>
          <w:numId w:val="44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Set the appropriate id for each GUI widget. </w:t>
      </w:r>
    </w:p>
    <w:p w14:paraId="7C73DEA1" w14:textId="77777777" w:rsidR="00DF4869" w:rsidRDefault="00DF4869" w:rsidP="00DF4869">
      <w:pPr>
        <w:pStyle w:val="Default"/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972"/>
        <w:gridCol w:w="2693"/>
      </w:tblGrid>
      <w:tr w:rsidR="00AB3CA3" w14:paraId="48192489" w14:textId="77777777" w:rsidTr="00AB3CA3">
        <w:tc>
          <w:tcPr>
            <w:tcW w:w="2972" w:type="dxa"/>
          </w:tcPr>
          <w:p w14:paraId="2BE4624E" w14:textId="6EB3FFCE" w:rsidR="00AB3CA3" w:rsidRPr="00AB3CA3" w:rsidRDefault="00AB3CA3" w:rsidP="00DF4869">
            <w:pPr>
              <w:pStyle w:val="Default"/>
              <w:rPr>
                <w:rFonts w:ascii="Arial" w:hAnsi="Arial" w:cs="Arial"/>
                <w:b/>
              </w:rPr>
            </w:pPr>
            <w:r w:rsidRPr="00AB3CA3">
              <w:rPr>
                <w:rFonts w:ascii="Arial" w:hAnsi="Arial" w:cs="Arial"/>
                <w:b/>
              </w:rPr>
              <w:t>GUI Widgets</w:t>
            </w:r>
          </w:p>
        </w:tc>
        <w:tc>
          <w:tcPr>
            <w:tcW w:w="2693" w:type="dxa"/>
          </w:tcPr>
          <w:p w14:paraId="739C23DF" w14:textId="50E6373A" w:rsidR="00AB3CA3" w:rsidRPr="00AB3CA3" w:rsidRDefault="00AB3CA3" w:rsidP="00DF4869">
            <w:pPr>
              <w:pStyle w:val="Default"/>
              <w:rPr>
                <w:rFonts w:ascii="Arial" w:hAnsi="Arial" w:cs="Arial"/>
                <w:b/>
              </w:rPr>
            </w:pPr>
            <w:r w:rsidRPr="00AB3CA3">
              <w:rPr>
                <w:rFonts w:ascii="Arial" w:hAnsi="Arial" w:cs="Arial"/>
                <w:b/>
              </w:rPr>
              <w:t>id</w:t>
            </w:r>
          </w:p>
        </w:tc>
      </w:tr>
      <w:tr w:rsidR="00AB3CA3" w14:paraId="6B8568BD" w14:textId="77777777" w:rsidTr="00AB3CA3">
        <w:tc>
          <w:tcPr>
            <w:tcW w:w="2972" w:type="dxa"/>
          </w:tcPr>
          <w:p w14:paraId="079B85CC" w14:textId="2A9B7925" w:rsidR="00AB3CA3" w:rsidRDefault="00AB3CA3" w:rsidP="00DF486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First </w:t>
            </w:r>
            <w:proofErr w:type="spellStart"/>
            <w:r>
              <w:rPr>
                <w:rFonts w:ascii="Arial" w:hAnsi="Arial" w:cs="Arial"/>
              </w:rPr>
              <w:t>TextView</w:t>
            </w:r>
            <w:proofErr w:type="spellEnd"/>
          </w:p>
        </w:tc>
        <w:tc>
          <w:tcPr>
            <w:tcW w:w="2693" w:type="dxa"/>
          </w:tcPr>
          <w:p w14:paraId="74689768" w14:textId="29833CC3" w:rsidR="00AB3CA3" w:rsidRDefault="00AB3CA3" w:rsidP="00DF4869">
            <w:pPr>
              <w:pStyle w:val="Defaul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countText</w:t>
            </w:r>
            <w:proofErr w:type="spellEnd"/>
          </w:p>
        </w:tc>
      </w:tr>
      <w:tr w:rsidR="00AB3CA3" w14:paraId="2340240E" w14:textId="77777777" w:rsidTr="00AB3CA3">
        <w:tc>
          <w:tcPr>
            <w:tcW w:w="2972" w:type="dxa"/>
          </w:tcPr>
          <w:p w14:paraId="78101384" w14:textId="2ABEC0C9" w:rsidR="00AB3CA3" w:rsidRDefault="00AB3CA3" w:rsidP="00DF4869">
            <w:pPr>
              <w:pStyle w:val="Defaul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SeekBar</w:t>
            </w:r>
            <w:proofErr w:type="spellEnd"/>
          </w:p>
        </w:tc>
        <w:tc>
          <w:tcPr>
            <w:tcW w:w="2693" w:type="dxa"/>
          </w:tcPr>
          <w:p w14:paraId="1BC9AEB5" w14:textId="72F69E7B" w:rsidR="00AB3CA3" w:rsidRDefault="00AB3CA3" w:rsidP="00DF4869">
            <w:pPr>
              <w:pStyle w:val="Defaul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seekBar</w:t>
            </w:r>
            <w:proofErr w:type="spellEnd"/>
          </w:p>
        </w:tc>
      </w:tr>
      <w:tr w:rsidR="00AB3CA3" w14:paraId="6551B40E" w14:textId="77777777" w:rsidTr="00AB3CA3">
        <w:tc>
          <w:tcPr>
            <w:tcW w:w="2972" w:type="dxa"/>
          </w:tcPr>
          <w:p w14:paraId="79D63056" w14:textId="0A755E0C" w:rsidR="00AB3CA3" w:rsidRDefault="00AB3CA3" w:rsidP="00DF486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Second </w:t>
            </w:r>
            <w:proofErr w:type="spellStart"/>
            <w:r>
              <w:rPr>
                <w:rFonts w:ascii="Arial" w:hAnsi="Arial" w:cs="Arial"/>
              </w:rPr>
              <w:t>TextView</w:t>
            </w:r>
            <w:proofErr w:type="spellEnd"/>
          </w:p>
        </w:tc>
        <w:tc>
          <w:tcPr>
            <w:tcW w:w="2693" w:type="dxa"/>
          </w:tcPr>
          <w:p w14:paraId="29095013" w14:textId="53A5A77C" w:rsidR="00AB3CA3" w:rsidRDefault="00AB3CA3" w:rsidP="00DF4869">
            <w:pPr>
              <w:pStyle w:val="Defaul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statusText</w:t>
            </w:r>
            <w:proofErr w:type="spellEnd"/>
          </w:p>
        </w:tc>
      </w:tr>
      <w:tr w:rsidR="00AB3CA3" w14:paraId="39BD6410" w14:textId="77777777" w:rsidTr="00AB3CA3">
        <w:tc>
          <w:tcPr>
            <w:tcW w:w="2972" w:type="dxa"/>
          </w:tcPr>
          <w:p w14:paraId="61E98D3D" w14:textId="31B49D8B" w:rsidR="00AB3CA3" w:rsidRDefault="00AB3CA3" w:rsidP="00DF4869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</w:t>
            </w:r>
          </w:p>
        </w:tc>
        <w:tc>
          <w:tcPr>
            <w:tcW w:w="2693" w:type="dxa"/>
          </w:tcPr>
          <w:p w14:paraId="57DC4E87" w14:textId="790CAE44" w:rsidR="00AB3CA3" w:rsidRDefault="00AB3CA3" w:rsidP="00DF4869">
            <w:pPr>
              <w:pStyle w:val="Defaul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startButton</w:t>
            </w:r>
            <w:proofErr w:type="spellEnd"/>
          </w:p>
        </w:tc>
      </w:tr>
    </w:tbl>
    <w:p w14:paraId="2527DCF6" w14:textId="0BDFBCBC" w:rsidR="00AB3CA3" w:rsidRDefault="00DF4869" w:rsidP="00DF4869">
      <w:pPr>
        <w:pStyle w:val="Default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55480D1" w14:textId="77777777" w:rsidR="00AB3CA3" w:rsidRDefault="00AB3CA3" w:rsidP="00DF4869">
      <w:pPr>
        <w:pStyle w:val="Default"/>
        <w:ind w:left="567"/>
        <w:rPr>
          <w:rFonts w:ascii="Arial" w:hAnsi="Arial" w:cs="Arial"/>
        </w:rPr>
      </w:pPr>
    </w:p>
    <w:p w14:paraId="15DE954A" w14:textId="02993B1E" w:rsidR="00AB3CA3" w:rsidRPr="00AB3CA3" w:rsidRDefault="00AB3CA3" w:rsidP="00AB3CA3">
      <w:pPr>
        <w:pStyle w:val="Default"/>
        <w:numPr>
          <w:ilvl w:val="0"/>
          <w:numId w:val="44"/>
        </w:numPr>
        <w:ind w:left="567" w:hanging="567"/>
        <w:rPr>
          <w:rStyle w:val="fontstyle01"/>
          <w:rFonts w:ascii="Arial" w:hAnsi="Arial" w:cs="Arial"/>
          <w:sz w:val="24"/>
          <w:szCs w:val="24"/>
        </w:rPr>
      </w:pPr>
      <w:r w:rsidRPr="00AB3CA3">
        <w:rPr>
          <w:rStyle w:val="fontstyle01"/>
          <w:rFonts w:ascii="Arial" w:hAnsi="Arial" w:cs="Arial"/>
          <w:sz w:val="24"/>
        </w:rPr>
        <w:t xml:space="preserve">The </w:t>
      </w:r>
      <w:proofErr w:type="spellStart"/>
      <w:r w:rsidRPr="00AB3CA3">
        <w:rPr>
          <w:rStyle w:val="fontstyle01"/>
          <w:rFonts w:ascii="Arial" w:hAnsi="Arial" w:cs="Arial"/>
          <w:sz w:val="24"/>
        </w:rPr>
        <w:t>SeekBar</w:t>
      </w:r>
      <w:proofErr w:type="spellEnd"/>
      <w:r w:rsidRPr="00AB3CA3">
        <w:rPr>
          <w:rStyle w:val="fontstyle01"/>
          <w:rFonts w:ascii="Arial" w:hAnsi="Arial" w:cs="Arial"/>
          <w:sz w:val="24"/>
        </w:rPr>
        <w:t xml:space="preserve"> controls the number of asynchronous </w:t>
      </w:r>
      <w:proofErr w:type="spellStart"/>
      <w:r w:rsidRPr="00AB3CA3">
        <w:rPr>
          <w:rStyle w:val="fontstyle01"/>
          <w:rFonts w:ascii="Arial" w:hAnsi="Arial" w:cs="Arial"/>
          <w:sz w:val="24"/>
        </w:rPr>
        <w:t>coroutines</w:t>
      </w:r>
      <w:proofErr w:type="spellEnd"/>
      <w:r w:rsidRPr="00AB3CA3">
        <w:rPr>
          <w:rStyle w:val="fontstyle01"/>
          <w:rFonts w:ascii="Arial" w:hAnsi="Arial" w:cs="Arial"/>
          <w:sz w:val="24"/>
        </w:rPr>
        <w:t>, ranging from 1 to 2000</w:t>
      </w:r>
      <w:r>
        <w:rPr>
          <w:rStyle w:val="fontstyle01"/>
          <w:rFonts w:ascii="Arial" w:hAnsi="Arial" w:cs="Arial"/>
          <w:sz w:val="24"/>
        </w:rPr>
        <w:t>.</w:t>
      </w:r>
    </w:p>
    <w:p w14:paraId="21582794" w14:textId="02993B1E" w:rsidR="00AB3CA3" w:rsidRPr="00AB3CA3" w:rsidRDefault="00AB3CA3" w:rsidP="00AB3CA3">
      <w:pPr>
        <w:pStyle w:val="Default"/>
        <w:ind w:left="567"/>
        <w:rPr>
          <w:rFonts w:ascii="Arial" w:hAnsi="Arial" w:cs="Arial"/>
        </w:rPr>
      </w:pPr>
    </w:p>
    <w:p w14:paraId="1711F6AD" w14:textId="77777777" w:rsidR="00AB3CA3" w:rsidRDefault="00AB3CA3" w:rsidP="00DF4869">
      <w:pPr>
        <w:pStyle w:val="Default"/>
        <w:ind w:left="567"/>
        <w:rPr>
          <w:rFonts w:ascii="Arial" w:hAnsi="Arial" w:cs="Arial"/>
        </w:rPr>
      </w:pPr>
    </w:p>
    <w:p w14:paraId="27310691" w14:textId="77777777" w:rsidR="00AB3CA3" w:rsidRDefault="00AB3CA3" w:rsidP="00DF4869">
      <w:pPr>
        <w:pStyle w:val="Default"/>
        <w:ind w:left="567"/>
        <w:rPr>
          <w:rFonts w:ascii="Arial" w:hAnsi="Arial" w:cs="Arial"/>
        </w:rPr>
      </w:pPr>
    </w:p>
    <w:p w14:paraId="1ED5B99A" w14:textId="77777777" w:rsidR="00AB3CA3" w:rsidRDefault="00AB3CA3" w:rsidP="00DF4869">
      <w:pPr>
        <w:pStyle w:val="Default"/>
        <w:ind w:left="567"/>
        <w:rPr>
          <w:rFonts w:ascii="Arial" w:hAnsi="Arial" w:cs="Arial"/>
        </w:rPr>
      </w:pPr>
    </w:p>
    <w:p w14:paraId="4B7D98AF" w14:textId="77777777" w:rsidR="00AB3CA3" w:rsidRDefault="00AB3CA3" w:rsidP="00DF4869">
      <w:pPr>
        <w:pStyle w:val="Default"/>
        <w:ind w:left="567"/>
        <w:rPr>
          <w:rFonts w:ascii="Arial" w:hAnsi="Arial" w:cs="Arial"/>
        </w:rPr>
      </w:pPr>
    </w:p>
    <w:p w14:paraId="083E0305" w14:textId="77777777" w:rsidR="00AB3CA3" w:rsidRDefault="00AB3CA3" w:rsidP="00DF4869">
      <w:pPr>
        <w:pStyle w:val="Default"/>
        <w:ind w:left="567"/>
        <w:rPr>
          <w:rFonts w:ascii="Arial" w:hAnsi="Arial" w:cs="Arial"/>
        </w:rPr>
      </w:pPr>
    </w:p>
    <w:p w14:paraId="4E068186" w14:textId="77777777" w:rsidR="00AB3CA3" w:rsidRDefault="00AB3CA3" w:rsidP="00DF4869">
      <w:pPr>
        <w:pStyle w:val="Default"/>
        <w:ind w:left="567"/>
        <w:rPr>
          <w:rFonts w:ascii="Arial" w:hAnsi="Arial" w:cs="Arial"/>
        </w:rPr>
      </w:pPr>
    </w:p>
    <w:p w14:paraId="6AA3E00C" w14:textId="77777777" w:rsidR="00AB3CA3" w:rsidRDefault="00AB3CA3" w:rsidP="00DF4869">
      <w:pPr>
        <w:pStyle w:val="Default"/>
        <w:ind w:left="567"/>
        <w:rPr>
          <w:rFonts w:ascii="Arial" w:hAnsi="Arial" w:cs="Arial"/>
        </w:rPr>
      </w:pPr>
    </w:p>
    <w:p w14:paraId="28BFA760" w14:textId="6E621147" w:rsidR="00AB3CA3" w:rsidRDefault="00AB3CA3" w:rsidP="00AB3CA3">
      <w:pPr>
        <w:pStyle w:val="Heading3"/>
        <w:numPr>
          <w:ilvl w:val="0"/>
          <w:numId w:val="0"/>
        </w:numPr>
      </w:pPr>
      <w:r>
        <w:lastRenderedPageBreak/>
        <w:t>Task 3</w:t>
      </w:r>
      <w:r>
        <w:t xml:space="preserve">. </w:t>
      </w:r>
      <w:r>
        <w:t xml:space="preserve">Coroutines Implementation in </w:t>
      </w:r>
      <w:proofErr w:type="spellStart"/>
      <w:r>
        <w:t>MainActivity</w:t>
      </w:r>
      <w:proofErr w:type="spellEnd"/>
    </w:p>
    <w:p w14:paraId="633E5253" w14:textId="77777777" w:rsidR="00DD3C80" w:rsidRPr="00B81B91" w:rsidRDefault="00DD3C80" w:rsidP="00B81B91">
      <w:pPr>
        <w:pStyle w:val="ListParagraph"/>
        <w:rPr>
          <w:lang w:val="en-MY"/>
        </w:rPr>
      </w:pPr>
    </w:p>
    <w:p w14:paraId="04B6BB78" w14:textId="617C154F" w:rsidR="00BC4589" w:rsidRDefault="00AB3CA3" w:rsidP="00AB3CA3">
      <w:pPr>
        <w:pStyle w:val="Default"/>
        <w:numPr>
          <w:ilvl w:val="0"/>
          <w:numId w:val="45"/>
        </w:num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Set the view binding for the layout.</w:t>
      </w:r>
    </w:p>
    <w:p w14:paraId="5FF6DE94" w14:textId="0CCB0132" w:rsidR="00416931" w:rsidRPr="00D278AE" w:rsidRDefault="00416931" w:rsidP="00416931">
      <w:pPr>
        <w:pStyle w:val="Default"/>
        <w:ind w:left="567"/>
        <w:jc w:val="both"/>
        <w:rPr>
          <w:rFonts w:ascii="Arial" w:hAnsi="Arial" w:cs="Arial"/>
          <w:b/>
        </w:rPr>
      </w:pPr>
    </w:p>
    <w:p w14:paraId="1F6A86D8" w14:textId="372E0903" w:rsidR="00416931" w:rsidRDefault="00AB3CA3" w:rsidP="00AB3CA3">
      <w:pPr>
        <w:pStyle w:val="Default"/>
        <w:numPr>
          <w:ilvl w:val="0"/>
          <w:numId w:val="45"/>
        </w:num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Declare an integer variable called </w:t>
      </w:r>
      <w:r w:rsidRPr="00AB3CA3">
        <w:rPr>
          <w:rFonts w:ascii="Arial" w:hAnsi="Arial" w:cs="Arial"/>
          <w:b/>
        </w:rPr>
        <w:t>count</w:t>
      </w:r>
      <w:r>
        <w:rPr>
          <w:rFonts w:ascii="Arial" w:hAnsi="Arial" w:cs="Arial"/>
        </w:rPr>
        <w:t xml:space="preserve"> with the initial value </w:t>
      </w:r>
      <w:r w:rsidRPr="00AB3CA3">
        <w:rPr>
          <w:rFonts w:ascii="Arial" w:hAnsi="Arial" w:cs="Arial"/>
          <w:b/>
        </w:rPr>
        <w:t>1</w:t>
      </w:r>
      <w:r>
        <w:rPr>
          <w:rFonts w:ascii="Arial" w:hAnsi="Arial" w:cs="Arial"/>
        </w:rPr>
        <w:t>.</w:t>
      </w:r>
    </w:p>
    <w:p w14:paraId="7C1C8D34" w14:textId="77777777" w:rsidR="00AB3CA3" w:rsidRDefault="00AB3CA3" w:rsidP="00AB3CA3">
      <w:pPr>
        <w:pStyle w:val="ListParagraph"/>
      </w:pPr>
    </w:p>
    <w:p w14:paraId="4BA52227" w14:textId="5AE0F922" w:rsidR="009F67FD" w:rsidRDefault="00AB3CA3" w:rsidP="00AB3CA3">
      <w:pPr>
        <w:pStyle w:val="Default"/>
        <w:numPr>
          <w:ilvl w:val="0"/>
          <w:numId w:val="45"/>
        </w:num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 the</w:t>
      </w:r>
      <w:r w:rsidR="009F67FD">
        <w:rPr>
          <w:rFonts w:ascii="Arial" w:hAnsi="Arial" w:cs="Arial"/>
        </w:rPr>
        <w:t xml:space="preserve"> </w:t>
      </w:r>
      <w:proofErr w:type="spellStart"/>
      <w:r w:rsidR="009F67FD" w:rsidRPr="009F67FD">
        <w:rPr>
          <w:rFonts w:ascii="Arial" w:hAnsi="Arial" w:cs="Arial"/>
          <w:b/>
        </w:rPr>
        <w:t>SeekBarChangeListener</w:t>
      </w:r>
      <w:proofErr w:type="spellEnd"/>
      <w:r w:rsidR="009F67FD">
        <w:rPr>
          <w:rFonts w:ascii="Arial" w:hAnsi="Arial" w:cs="Arial"/>
        </w:rPr>
        <w:t xml:space="preserve"> for the </w:t>
      </w:r>
      <w:proofErr w:type="spellStart"/>
      <w:r w:rsidR="009F67FD">
        <w:rPr>
          <w:rFonts w:ascii="Arial" w:hAnsi="Arial" w:cs="Arial"/>
        </w:rPr>
        <w:t>SeekBar</w:t>
      </w:r>
      <w:proofErr w:type="spellEnd"/>
      <w:r w:rsidR="009F67FD">
        <w:rPr>
          <w:rFonts w:ascii="Arial" w:hAnsi="Arial" w:cs="Arial"/>
        </w:rPr>
        <w:t xml:space="preserve"> and override all three methods (</w:t>
      </w:r>
      <w:proofErr w:type="spellStart"/>
      <w:r w:rsidR="009F67FD" w:rsidRPr="009F67FD">
        <w:rPr>
          <w:rFonts w:ascii="Arial" w:hAnsi="Arial" w:cs="Arial"/>
          <w:b/>
        </w:rPr>
        <w:t>onProgressChaged</w:t>
      </w:r>
      <w:proofErr w:type="spellEnd"/>
      <w:r w:rsidR="009F67FD">
        <w:rPr>
          <w:rFonts w:ascii="Arial" w:hAnsi="Arial" w:cs="Arial"/>
        </w:rPr>
        <w:t xml:space="preserve">, </w:t>
      </w:r>
      <w:proofErr w:type="spellStart"/>
      <w:r w:rsidR="009F67FD" w:rsidRPr="009F67FD">
        <w:rPr>
          <w:rFonts w:ascii="Arial" w:hAnsi="Arial" w:cs="Arial"/>
          <w:b/>
        </w:rPr>
        <w:t>onStartTrackingTouch</w:t>
      </w:r>
      <w:proofErr w:type="spellEnd"/>
      <w:r w:rsidR="009F67FD">
        <w:rPr>
          <w:rFonts w:ascii="Arial" w:hAnsi="Arial" w:cs="Arial"/>
        </w:rPr>
        <w:t xml:space="preserve"> and </w:t>
      </w:r>
      <w:proofErr w:type="spellStart"/>
      <w:r w:rsidR="009F67FD" w:rsidRPr="009F67FD">
        <w:rPr>
          <w:rFonts w:ascii="Arial" w:hAnsi="Arial" w:cs="Arial"/>
          <w:b/>
        </w:rPr>
        <w:t>onStopTrackingTouch</w:t>
      </w:r>
      <w:proofErr w:type="spellEnd"/>
      <w:r w:rsidR="009F67FD">
        <w:rPr>
          <w:rFonts w:ascii="Arial" w:hAnsi="Arial" w:cs="Arial"/>
        </w:rPr>
        <w:t>.</w:t>
      </w:r>
    </w:p>
    <w:p w14:paraId="1C9BD6D9" w14:textId="3BB76F71" w:rsidR="00256C61" w:rsidRDefault="00256C61" w:rsidP="009F67FD">
      <w:pPr>
        <w:pStyle w:val="HTMLPreformatted"/>
        <w:shd w:val="clear" w:color="auto" w:fill="FFFFFF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3FB5CD8D" w14:textId="015C2EFF" w:rsidR="009F67FD" w:rsidRDefault="009F67FD" w:rsidP="00A062E1">
      <w:pPr>
        <w:pStyle w:val="Default"/>
        <w:numPr>
          <w:ilvl w:val="0"/>
          <w:numId w:val="45"/>
        </w:num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proofErr w:type="spellStart"/>
      <w:r>
        <w:rPr>
          <w:rFonts w:ascii="Arial" w:hAnsi="Arial" w:cs="Arial"/>
        </w:rPr>
        <w:t>onProgressChanged</w:t>
      </w:r>
      <w:proofErr w:type="spellEnd"/>
      <w:r>
        <w:rPr>
          <w:rFonts w:ascii="Arial" w:hAnsi="Arial" w:cs="Arial"/>
        </w:rPr>
        <w:t xml:space="preserve"> method, update the </w:t>
      </w:r>
      <w:proofErr w:type="spellStart"/>
      <w:r>
        <w:rPr>
          <w:rFonts w:ascii="Arial" w:hAnsi="Arial" w:cs="Arial"/>
        </w:rPr>
        <w:t>countText</w:t>
      </w:r>
      <w:proofErr w:type="spellEnd"/>
      <w:r>
        <w:rPr>
          <w:rFonts w:ascii="Arial" w:hAnsi="Arial" w:cs="Arial"/>
        </w:rPr>
        <w:t xml:space="preserve"> with the no of </w:t>
      </w:r>
      <w:proofErr w:type="spellStart"/>
      <w:r>
        <w:rPr>
          <w:rFonts w:ascii="Arial" w:hAnsi="Arial" w:cs="Arial"/>
        </w:rPr>
        <w:t>corountines</w:t>
      </w:r>
      <w:proofErr w:type="spellEnd"/>
      <w:r>
        <w:rPr>
          <w:rFonts w:ascii="Arial" w:hAnsi="Arial" w:cs="Arial"/>
        </w:rPr>
        <w:t xml:space="preserve"> that will be executed.  </w:t>
      </w:r>
    </w:p>
    <w:p w14:paraId="48839BD7" w14:textId="77777777" w:rsidR="009F67FD" w:rsidRDefault="009F67FD" w:rsidP="00A062E1">
      <w:pPr>
        <w:pStyle w:val="ListParagraph"/>
      </w:pPr>
    </w:p>
    <w:p w14:paraId="073B19DF" w14:textId="7BFE7194" w:rsidR="009F67FD" w:rsidRPr="009F67FD" w:rsidRDefault="009F67FD" w:rsidP="00A062E1">
      <w:pPr>
        <w:pStyle w:val="Default"/>
        <w:numPr>
          <w:ilvl w:val="0"/>
          <w:numId w:val="45"/>
        </w:num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en-GB"/>
        </w:rPr>
        <w:t xml:space="preserve">Update the </w:t>
      </w:r>
      <w:r w:rsidRPr="009F67FD">
        <w:rPr>
          <w:rFonts w:ascii="Arial" w:hAnsi="Arial" w:cs="Arial"/>
          <w:b/>
          <w:lang w:val="en-GB"/>
        </w:rPr>
        <w:t>count</w:t>
      </w:r>
      <w:r>
        <w:rPr>
          <w:rFonts w:ascii="Arial" w:hAnsi="Arial" w:cs="Arial"/>
          <w:lang w:val="en-GB"/>
        </w:rPr>
        <w:t xml:space="preserve"> variable with the </w:t>
      </w:r>
      <w:r w:rsidRPr="009F67FD">
        <w:rPr>
          <w:rFonts w:ascii="Arial" w:hAnsi="Arial" w:cs="Arial"/>
          <w:b/>
          <w:lang w:val="en-GB"/>
        </w:rPr>
        <w:t>progress</w:t>
      </w:r>
      <w:r>
        <w:rPr>
          <w:rFonts w:ascii="Arial" w:hAnsi="Arial" w:cs="Arial"/>
          <w:lang w:val="en-GB"/>
        </w:rPr>
        <w:t xml:space="preserve"> value.</w:t>
      </w:r>
    </w:p>
    <w:p w14:paraId="7DEAE3D2" w14:textId="77777777" w:rsidR="009F67FD" w:rsidRDefault="009F67FD" w:rsidP="00A062E1">
      <w:pPr>
        <w:pStyle w:val="ListParagraph"/>
      </w:pPr>
    </w:p>
    <w:p w14:paraId="21A2CEF9" w14:textId="3877F248" w:rsidR="009F67FD" w:rsidRDefault="009F67FD" w:rsidP="00A062E1">
      <w:pPr>
        <w:pStyle w:val="Default"/>
        <w:numPr>
          <w:ilvl w:val="0"/>
          <w:numId w:val="45"/>
        </w:num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customised </w:t>
      </w:r>
      <w:proofErr w:type="spellStart"/>
      <w:r>
        <w:rPr>
          <w:rFonts w:ascii="Arial" w:hAnsi="Arial" w:cs="Arial"/>
        </w:rPr>
        <w:t>cor</w:t>
      </w:r>
      <w:bookmarkStart w:id="0" w:name="_GoBack"/>
      <w:bookmarkEnd w:id="0"/>
      <w:r>
        <w:rPr>
          <w:rFonts w:ascii="Arial" w:hAnsi="Arial" w:cs="Arial"/>
        </w:rPr>
        <w:t>outine</w:t>
      </w:r>
      <w:proofErr w:type="spellEnd"/>
      <w:r>
        <w:rPr>
          <w:rFonts w:ascii="Arial" w:hAnsi="Arial" w:cs="Arial"/>
        </w:rPr>
        <w:t xml:space="preserve"> scope in the </w:t>
      </w:r>
      <w:proofErr w:type="spellStart"/>
      <w:r>
        <w:rPr>
          <w:rFonts w:ascii="Arial" w:hAnsi="Arial" w:cs="Arial"/>
        </w:rPr>
        <w:t>MainActivity</w:t>
      </w:r>
      <w:proofErr w:type="spellEnd"/>
      <w:r>
        <w:rPr>
          <w:rFonts w:ascii="Arial" w:hAnsi="Arial" w:cs="Arial"/>
        </w:rPr>
        <w:t xml:space="preserve">. </w:t>
      </w:r>
    </w:p>
    <w:p w14:paraId="6473BC98" w14:textId="5956FEAB" w:rsidR="009F67FD" w:rsidRDefault="009F67FD" w:rsidP="009F67FD">
      <w:pPr>
        <w:pStyle w:val="ListParagraph"/>
      </w:pPr>
      <w:r>
        <w:t xml:space="preserve"> </w:t>
      </w:r>
    </w:p>
    <w:p w14:paraId="4717063C" w14:textId="38A8E542" w:rsidR="009F67FD" w:rsidRDefault="009F67FD" w:rsidP="009F67FD">
      <w:pPr>
        <w:pStyle w:val="ListParagraph"/>
        <w:ind w:hanging="294"/>
      </w:pPr>
      <w:r w:rsidRPr="009F67FD">
        <w:drawing>
          <wp:inline distT="0" distB="0" distL="0" distR="0" wp14:anchorId="426FD57D" wp14:editId="1AB398FF">
            <wp:extent cx="5158154" cy="2507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129" cy="25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7E2F" w14:textId="476BD08D" w:rsidR="009F67FD" w:rsidRDefault="009F67FD" w:rsidP="009F67FD">
      <w:pPr>
        <w:pStyle w:val="Default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D4266BB" w14:textId="1FCF81A5" w:rsidR="009F67FD" w:rsidRDefault="002D4341" w:rsidP="00A062E1">
      <w:pPr>
        <w:pStyle w:val="Default"/>
        <w:numPr>
          <w:ilvl w:val="0"/>
          <w:numId w:val="45"/>
        </w:num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suspend function to delay for 5 seconds and then return a string indicating that the numbered </w:t>
      </w:r>
      <w:proofErr w:type="spellStart"/>
      <w:r>
        <w:rPr>
          <w:rFonts w:ascii="Arial" w:hAnsi="Arial" w:cs="Arial"/>
        </w:rPr>
        <w:t>couroutines</w:t>
      </w:r>
      <w:proofErr w:type="spellEnd"/>
      <w:r>
        <w:rPr>
          <w:rFonts w:ascii="Arial" w:hAnsi="Arial" w:cs="Arial"/>
        </w:rPr>
        <w:t xml:space="preserve"> has finished. </w:t>
      </w:r>
    </w:p>
    <w:p w14:paraId="4F096CBB" w14:textId="77777777" w:rsidR="002D4341" w:rsidRDefault="002D4341" w:rsidP="00A062E1">
      <w:pPr>
        <w:pStyle w:val="Default"/>
        <w:ind w:left="567"/>
        <w:jc w:val="both"/>
        <w:rPr>
          <w:rFonts w:ascii="Arial" w:hAnsi="Arial" w:cs="Arial"/>
        </w:rPr>
      </w:pPr>
    </w:p>
    <w:p w14:paraId="76AD6949" w14:textId="59BE94DB" w:rsidR="002D4341" w:rsidRDefault="002D4341" w:rsidP="002D4341">
      <w:pPr>
        <w:pStyle w:val="Default"/>
        <w:ind w:left="567"/>
        <w:rPr>
          <w:rFonts w:ascii="Arial" w:hAnsi="Arial" w:cs="Arial"/>
        </w:rPr>
      </w:pPr>
      <w:r w:rsidRPr="002D4341">
        <w:rPr>
          <w:rFonts w:ascii="Arial" w:hAnsi="Arial" w:cs="Arial"/>
        </w:rPr>
        <w:drawing>
          <wp:inline distT="0" distB="0" distL="0" distR="0" wp14:anchorId="7F617C0F" wp14:editId="0EB4DE6D">
            <wp:extent cx="6051460" cy="104921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126" cy="10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75AD0742" w14:textId="468CEF2A" w:rsidR="002D4341" w:rsidRDefault="00281FA5" w:rsidP="00281FA5">
      <w:pPr>
        <w:pStyle w:val="Default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59A9682" w14:textId="621D304C" w:rsidR="00281FA5" w:rsidRPr="00A062E1" w:rsidRDefault="00A062E1" w:rsidP="00A062E1">
      <w:pPr>
        <w:pStyle w:val="Default"/>
        <w:numPr>
          <w:ilvl w:val="0"/>
          <w:numId w:val="45"/>
        </w:numPr>
        <w:ind w:left="567" w:hanging="567"/>
        <w:jc w:val="both"/>
        <w:rPr>
          <w:rFonts w:ascii="Arial" w:hAnsi="Arial" w:cs="Arial"/>
        </w:rPr>
      </w:pPr>
      <w:r w:rsidRPr="00A062E1">
        <w:rPr>
          <w:rStyle w:val="fontstyle01"/>
          <w:rFonts w:ascii="Arial" w:hAnsi="Arial" w:cs="Arial"/>
          <w:sz w:val="24"/>
          <w:szCs w:val="24"/>
        </w:rPr>
        <w:t>A</w:t>
      </w:r>
      <w:r w:rsidRPr="00A062E1">
        <w:rPr>
          <w:rStyle w:val="fontstyle01"/>
          <w:rFonts w:ascii="Arial" w:hAnsi="Arial" w:cs="Arial"/>
          <w:sz w:val="24"/>
          <w:szCs w:val="24"/>
        </w:rPr>
        <w:t xml:space="preserve">dd the </w:t>
      </w:r>
      <w:proofErr w:type="spellStart"/>
      <w:proofErr w:type="gramStart"/>
      <w:r w:rsidRPr="00A062E1">
        <w:rPr>
          <w:rStyle w:val="fontstyle21"/>
          <w:rFonts w:ascii="Arial" w:hAnsi="Arial" w:cs="Arial"/>
          <w:b/>
          <w:sz w:val="24"/>
          <w:szCs w:val="24"/>
        </w:rPr>
        <w:t>launchCoroutines</w:t>
      </w:r>
      <w:proofErr w:type="spellEnd"/>
      <w:r w:rsidRPr="00A062E1">
        <w:rPr>
          <w:rStyle w:val="fontstyle21"/>
          <w:rFonts w:ascii="Arial" w:hAnsi="Arial" w:cs="Arial"/>
          <w:sz w:val="24"/>
          <w:szCs w:val="24"/>
        </w:rPr>
        <w:t>(</w:t>
      </w:r>
      <w:proofErr w:type="gramEnd"/>
      <w:r w:rsidRPr="00A062E1">
        <w:rPr>
          <w:rStyle w:val="fontstyle21"/>
          <w:rFonts w:ascii="Arial" w:hAnsi="Arial" w:cs="Arial"/>
          <w:sz w:val="24"/>
          <w:szCs w:val="24"/>
        </w:rPr>
        <w:t xml:space="preserve">) </w:t>
      </w:r>
      <w:r w:rsidRPr="00A062E1">
        <w:rPr>
          <w:rStyle w:val="fontstyle01"/>
          <w:rFonts w:ascii="Arial" w:hAnsi="Arial" w:cs="Arial"/>
          <w:sz w:val="24"/>
          <w:szCs w:val="24"/>
        </w:rPr>
        <w:t>method which is called when the Button</w:t>
      </w:r>
      <w:r w:rsidRPr="00A062E1">
        <w:rPr>
          <w:rStyle w:val="fontstyle01"/>
          <w:rFonts w:ascii="Arial" w:hAnsi="Arial" w:cs="Arial"/>
          <w:sz w:val="24"/>
          <w:szCs w:val="24"/>
        </w:rPr>
        <w:t xml:space="preserve"> </w:t>
      </w:r>
      <w:r w:rsidRPr="00A062E1">
        <w:rPr>
          <w:rStyle w:val="fontstyle01"/>
          <w:rFonts w:ascii="Arial" w:hAnsi="Arial" w:cs="Arial"/>
          <w:sz w:val="24"/>
          <w:szCs w:val="24"/>
        </w:rPr>
        <w:t>object is clicked.</w:t>
      </w:r>
    </w:p>
    <w:p w14:paraId="34304AEF" w14:textId="77777777" w:rsidR="009F67FD" w:rsidRDefault="009F67FD" w:rsidP="009F67FD">
      <w:pPr>
        <w:pStyle w:val="Default"/>
        <w:ind w:left="567"/>
        <w:rPr>
          <w:rFonts w:ascii="Arial" w:hAnsi="Arial" w:cs="Arial"/>
        </w:rPr>
      </w:pPr>
    </w:p>
    <w:p w14:paraId="2F6A0D13" w14:textId="676353F1" w:rsidR="00A062E1" w:rsidRDefault="00A062E1" w:rsidP="009F67FD">
      <w:pPr>
        <w:pStyle w:val="Default"/>
        <w:ind w:left="567"/>
        <w:rPr>
          <w:rFonts w:ascii="Arial" w:hAnsi="Arial" w:cs="Arial"/>
        </w:rPr>
      </w:pPr>
      <w:r w:rsidRPr="00A062E1">
        <w:rPr>
          <w:rFonts w:ascii="Arial" w:hAnsi="Arial" w:cs="Arial"/>
        </w:rPr>
        <w:drawing>
          <wp:inline distT="0" distB="0" distL="0" distR="0" wp14:anchorId="68983637" wp14:editId="08637883">
            <wp:extent cx="5715000" cy="18558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992" cy="18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1C69" w14:textId="46C6A0DE" w:rsidR="009F67FD" w:rsidRPr="00A062E1" w:rsidRDefault="009F67FD" w:rsidP="009F67FD">
      <w:pPr>
        <w:pStyle w:val="Default"/>
        <w:ind w:left="567"/>
        <w:rPr>
          <w:rFonts w:ascii="Arial" w:hAnsi="Arial" w:cs="Arial"/>
          <w:sz w:val="32"/>
        </w:rPr>
      </w:pPr>
      <w:r>
        <w:rPr>
          <w:rFonts w:ascii="Arial" w:hAnsi="Arial" w:cs="Arial"/>
        </w:rPr>
        <w:t xml:space="preserve"> </w:t>
      </w:r>
      <w:r w:rsidRPr="00A062E1">
        <w:rPr>
          <w:rFonts w:ascii="Arial" w:hAnsi="Arial" w:cs="Arial"/>
          <w:sz w:val="32"/>
        </w:rPr>
        <w:t xml:space="preserve"> </w:t>
      </w:r>
    </w:p>
    <w:p w14:paraId="6B12E904" w14:textId="2C940D15" w:rsidR="00A062E1" w:rsidRDefault="00A062E1" w:rsidP="00A062E1">
      <w:pPr>
        <w:pStyle w:val="Default"/>
        <w:ind w:left="567"/>
        <w:jc w:val="both"/>
        <w:rPr>
          <w:rStyle w:val="fontstyle01"/>
          <w:rFonts w:ascii="Arial" w:hAnsi="Arial" w:cs="Arial"/>
          <w:sz w:val="24"/>
        </w:rPr>
      </w:pPr>
      <w:r w:rsidRPr="00A062E1">
        <w:rPr>
          <w:rStyle w:val="fontstyle01"/>
          <w:rFonts w:ascii="Arial" w:hAnsi="Arial" w:cs="Arial"/>
          <w:sz w:val="24"/>
        </w:rPr>
        <w:t xml:space="preserve">The method implements a loop to launch the requested number of </w:t>
      </w:r>
      <w:proofErr w:type="spellStart"/>
      <w:r w:rsidRPr="00A062E1">
        <w:rPr>
          <w:rStyle w:val="fontstyle01"/>
          <w:rFonts w:ascii="Arial" w:hAnsi="Arial" w:cs="Arial"/>
          <w:sz w:val="24"/>
        </w:rPr>
        <w:t>coroutines</w:t>
      </w:r>
      <w:proofErr w:type="spellEnd"/>
      <w:r w:rsidRPr="00A062E1">
        <w:rPr>
          <w:rStyle w:val="fontstyle01"/>
          <w:rFonts w:ascii="Arial" w:hAnsi="Arial" w:cs="Arial"/>
          <w:sz w:val="24"/>
        </w:rPr>
        <w:t xml:space="preserve"> and updates the status </w:t>
      </w:r>
      <w:proofErr w:type="spellStart"/>
      <w:r w:rsidRPr="00A062E1">
        <w:rPr>
          <w:rStyle w:val="fontstyle01"/>
          <w:rFonts w:ascii="Arial" w:hAnsi="Arial" w:cs="Arial"/>
          <w:sz w:val="24"/>
        </w:rPr>
        <w:t>TextView</w:t>
      </w:r>
      <w:proofErr w:type="spellEnd"/>
      <w:r w:rsidRPr="00A062E1">
        <w:rPr>
          <w:rStyle w:val="fontstyle01"/>
          <w:rFonts w:ascii="Arial" w:hAnsi="Arial" w:cs="Arial"/>
          <w:sz w:val="24"/>
        </w:rPr>
        <w:t xml:space="preserve"> </w:t>
      </w:r>
      <w:r w:rsidRPr="00A062E1">
        <w:rPr>
          <w:rStyle w:val="fontstyle01"/>
          <w:rFonts w:ascii="Arial" w:hAnsi="Arial" w:cs="Arial"/>
          <w:sz w:val="24"/>
        </w:rPr>
        <w:t xml:space="preserve">each time a result is returned from a completed </w:t>
      </w:r>
      <w:proofErr w:type="spellStart"/>
      <w:r w:rsidRPr="00A062E1">
        <w:rPr>
          <w:rStyle w:val="fontstyle01"/>
          <w:rFonts w:ascii="Arial" w:hAnsi="Arial" w:cs="Arial"/>
          <w:sz w:val="24"/>
        </w:rPr>
        <w:t>coroutine</w:t>
      </w:r>
      <w:proofErr w:type="spellEnd"/>
      <w:r w:rsidRPr="00A062E1">
        <w:rPr>
          <w:rStyle w:val="fontstyle01"/>
          <w:rFonts w:ascii="Arial" w:hAnsi="Arial" w:cs="Arial"/>
          <w:sz w:val="24"/>
        </w:rPr>
        <w:t xml:space="preserve"> via an </w:t>
      </w:r>
      <w:r w:rsidRPr="00A062E1">
        <w:rPr>
          <w:rStyle w:val="fontstyle21"/>
          <w:rFonts w:ascii="Arial" w:hAnsi="Arial" w:cs="Arial"/>
          <w:sz w:val="24"/>
        </w:rPr>
        <w:t xml:space="preserve">await() </w:t>
      </w:r>
      <w:r w:rsidRPr="00A062E1">
        <w:rPr>
          <w:rStyle w:val="fontstyle01"/>
          <w:rFonts w:ascii="Arial" w:hAnsi="Arial" w:cs="Arial"/>
          <w:sz w:val="24"/>
        </w:rPr>
        <w:t>method call</w:t>
      </w:r>
      <w:r w:rsidRPr="00A062E1">
        <w:rPr>
          <w:rStyle w:val="fontstyle01"/>
          <w:rFonts w:ascii="Arial" w:hAnsi="Arial" w:cs="Arial"/>
          <w:sz w:val="24"/>
        </w:rPr>
        <w:t>.</w:t>
      </w:r>
      <w:r>
        <w:rPr>
          <w:rStyle w:val="fontstyle01"/>
          <w:rFonts w:ascii="Arial" w:hAnsi="Arial" w:cs="Arial"/>
          <w:sz w:val="24"/>
        </w:rPr>
        <w:t xml:space="preserve"> </w:t>
      </w:r>
    </w:p>
    <w:p w14:paraId="555EB008" w14:textId="77777777" w:rsidR="00A062E1" w:rsidRPr="00A062E1" w:rsidRDefault="00A062E1" w:rsidP="00A062E1">
      <w:pPr>
        <w:pStyle w:val="Default"/>
        <w:ind w:left="567"/>
        <w:jc w:val="both"/>
        <w:rPr>
          <w:rFonts w:ascii="Arial" w:hAnsi="Arial" w:cs="Arial"/>
          <w:sz w:val="32"/>
        </w:rPr>
      </w:pPr>
    </w:p>
    <w:p w14:paraId="115F2E8C" w14:textId="35EF0E81" w:rsidR="00256C61" w:rsidRDefault="00A062E1" w:rsidP="00A062E1">
      <w:pPr>
        <w:pStyle w:val="Default"/>
        <w:numPr>
          <w:ilvl w:val="0"/>
          <w:numId w:val="45"/>
        </w:numPr>
        <w:ind w:left="567" w:hanging="567"/>
        <w:jc w:val="both"/>
        <w:rPr>
          <w:rFonts w:ascii="Arial" w:hAnsi="Arial" w:cs="Arial"/>
        </w:rPr>
      </w:pPr>
      <w:r w:rsidRPr="00A062E1">
        <w:rPr>
          <w:rStyle w:val="fontstyle01"/>
          <w:rFonts w:ascii="Arial" w:hAnsi="Arial" w:cs="Arial"/>
          <w:sz w:val="24"/>
          <w:szCs w:val="24"/>
        </w:rPr>
        <w:lastRenderedPageBreak/>
        <w:t xml:space="preserve">Build and run the app on a device or emulator and move the </w:t>
      </w:r>
      <w:proofErr w:type="spellStart"/>
      <w:r w:rsidRPr="00A062E1">
        <w:rPr>
          <w:rStyle w:val="fontstyle01"/>
          <w:rFonts w:ascii="Arial" w:hAnsi="Arial" w:cs="Arial"/>
          <w:sz w:val="24"/>
          <w:szCs w:val="24"/>
        </w:rPr>
        <w:t>SeekBar</w:t>
      </w:r>
      <w:proofErr w:type="spellEnd"/>
      <w:r w:rsidRPr="00A062E1">
        <w:rPr>
          <w:rStyle w:val="fontstyle01"/>
          <w:rFonts w:ascii="Arial" w:hAnsi="Arial" w:cs="Arial"/>
          <w:sz w:val="24"/>
          <w:szCs w:val="24"/>
        </w:rPr>
        <w:t xml:space="preserve"> to a low number (for example 10) before</w:t>
      </w:r>
      <w:r w:rsidRPr="00A062E1">
        <w:rPr>
          <w:rStyle w:val="fontstyle01"/>
          <w:rFonts w:ascii="Arial" w:hAnsi="Arial" w:cs="Arial"/>
          <w:sz w:val="24"/>
          <w:szCs w:val="24"/>
        </w:rPr>
        <w:t xml:space="preserve"> </w:t>
      </w:r>
      <w:r w:rsidRPr="00A062E1">
        <w:rPr>
          <w:rStyle w:val="fontstyle01"/>
          <w:rFonts w:ascii="Arial" w:hAnsi="Arial" w:cs="Arial"/>
          <w:sz w:val="24"/>
          <w:szCs w:val="24"/>
        </w:rPr>
        <w:t>tapping the launch button</w:t>
      </w:r>
      <w:r w:rsidR="00A364D4" w:rsidRPr="00A062E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2F0C2BD4" w14:textId="182A0E81" w:rsidR="00A062E1" w:rsidRDefault="00A062E1" w:rsidP="00A062E1">
      <w:pPr>
        <w:pStyle w:val="Default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07B2FCD" w14:textId="1FB8CBE9" w:rsidR="00A062E1" w:rsidRPr="00A062E1" w:rsidRDefault="00A062E1" w:rsidP="00A062E1">
      <w:pPr>
        <w:pStyle w:val="Default"/>
        <w:numPr>
          <w:ilvl w:val="0"/>
          <w:numId w:val="45"/>
        </w:numPr>
        <w:ind w:left="567" w:hanging="567"/>
        <w:jc w:val="both"/>
        <w:rPr>
          <w:rFonts w:ascii="Arial" w:hAnsi="Arial" w:cs="Arial"/>
          <w:sz w:val="32"/>
        </w:rPr>
      </w:pPr>
      <w:r w:rsidRPr="00A062E1">
        <w:rPr>
          <w:rStyle w:val="fontstyle01"/>
          <w:rFonts w:ascii="Arial" w:hAnsi="Arial" w:cs="Arial"/>
          <w:sz w:val="24"/>
        </w:rPr>
        <w:t xml:space="preserve">Repeat the process with the </w:t>
      </w:r>
      <w:proofErr w:type="spellStart"/>
      <w:r w:rsidRPr="00A062E1">
        <w:rPr>
          <w:rStyle w:val="fontstyle01"/>
          <w:rFonts w:ascii="Arial" w:hAnsi="Arial" w:cs="Arial"/>
          <w:sz w:val="24"/>
        </w:rPr>
        <w:t>SeekBar</w:t>
      </w:r>
      <w:proofErr w:type="spellEnd"/>
      <w:r w:rsidRPr="00A062E1">
        <w:rPr>
          <w:rStyle w:val="fontstyle01"/>
          <w:rFonts w:ascii="Arial" w:hAnsi="Arial" w:cs="Arial"/>
          <w:sz w:val="24"/>
        </w:rPr>
        <w:t xml:space="preserve"> set to 2000, this time sliding the </w:t>
      </w:r>
      <w:proofErr w:type="spellStart"/>
      <w:r w:rsidRPr="00A062E1">
        <w:rPr>
          <w:rStyle w:val="fontstyle01"/>
          <w:rFonts w:ascii="Arial" w:hAnsi="Arial" w:cs="Arial"/>
          <w:sz w:val="24"/>
        </w:rPr>
        <w:t>seekbar</w:t>
      </w:r>
      <w:proofErr w:type="spellEnd"/>
      <w:r w:rsidRPr="00A062E1">
        <w:rPr>
          <w:rStyle w:val="fontstyle01"/>
          <w:rFonts w:ascii="Arial" w:hAnsi="Arial" w:cs="Arial"/>
          <w:sz w:val="24"/>
        </w:rPr>
        <w:t xml:space="preserve"> back and forth as the </w:t>
      </w:r>
      <w:proofErr w:type="spellStart"/>
      <w:r w:rsidRPr="00A062E1">
        <w:rPr>
          <w:rStyle w:val="fontstyle01"/>
          <w:rFonts w:ascii="Arial" w:hAnsi="Arial" w:cs="Arial"/>
          <w:sz w:val="24"/>
        </w:rPr>
        <w:t>coroutines</w:t>
      </w:r>
      <w:proofErr w:type="spellEnd"/>
      <w:r w:rsidRPr="00A062E1">
        <w:rPr>
          <w:rStyle w:val="fontstyle01"/>
          <w:rFonts w:ascii="Arial" w:hAnsi="Arial" w:cs="Arial"/>
          <w:sz w:val="24"/>
        </w:rPr>
        <w:t xml:space="preserve"> </w:t>
      </w:r>
      <w:r w:rsidRPr="00A062E1">
        <w:rPr>
          <w:rStyle w:val="fontstyle01"/>
          <w:rFonts w:ascii="Arial" w:hAnsi="Arial" w:cs="Arial"/>
          <w:sz w:val="24"/>
        </w:rPr>
        <w:t>run to verify that the main thread is still running and has not been blocked.</w:t>
      </w:r>
    </w:p>
    <w:p w14:paraId="68DEF7BA" w14:textId="77777777" w:rsidR="00A364D4" w:rsidRDefault="00A364D4" w:rsidP="00A364D4">
      <w:pPr>
        <w:pStyle w:val="Default"/>
        <w:ind w:left="567"/>
        <w:rPr>
          <w:rFonts w:ascii="Arial" w:hAnsi="Arial" w:cs="Arial"/>
        </w:rPr>
      </w:pPr>
    </w:p>
    <w:p w14:paraId="4CD28CFC" w14:textId="380DEA0D" w:rsidR="00A364D4" w:rsidRDefault="00A364D4" w:rsidP="00A364D4">
      <w:pPr>
        <w:pStyle w:val="Default"/>
        <w:ind w:left="567"/>
        <w:rPr>
          <w:rFonts w:ascii="Arial" w:hAnsi="Arial" w:cs="Arial"/>
        </w:rPr>
      </w:pPr>
    </w:p>
    <w:p w14:paraId="589D60DF" w14:textId="77777777" w:rsidR="00A364D4" w:rsidRDefault="00A364D4" w:rsidP="00A364D4">
      <w:pPr>
        <w:pStyle w:val="Default"/>
        <w:ind w:left="567"/>
        <w:rPr>
          <w:rFonts w:ascii="Arial" w:hAnsi="Arial" w:cs="Arial"/>
        </w:rPr>
      </w:pPr>
    </w:p>
    <w:p w14:paraId="3D9E4432" w14:textId="77777777" w:rsidR="00A364D4" w:rsidRDefault="00A364D4" w:rsidP="00A364D4">
      <w:pPr>
        <w:pStyle w:val="Default"/>
        <w:ind w:left="567"/>
        <w:rPr>
          <w:rFonts w:ascii="Arial" w:hAnsi="Arial" w:cs="Arial"/>
        </w:rPr>
      </w:pPr>
    </w:p>
    <w:p w14:paraId="7BAAF752" w14:textId="08D8D6A8" w:rsidR="00A364D4" w:rsidRDefault="00A364D4" w:rsidP="00A364D4">
      <w:pPr>
        <w:pStyle w:val="Default"/>
        <w:ind w:left="567"/>
        <w:rPr>
          <w:rFonts w:ascii="Arial" w:hAnsi="Arial" w:cs="Arial"/>
        </w:rPr>
      </w:pPr>
    </w:p>
    <w:p w14:paraId="66964CEB" w14:textId="77777777" w:rsidR="00256C61" w:rsidRDefault="00256C61" w:rsidP="00256C61">
      <w:pPr>
        <w:pStyle w:val="Default"/>
        <w:ind w:left="567"/>
        <w:rPr>
          <w:rFonts w:ascii="Arial" w:hAnsi="Arial" w:cs="Arial"/>
        </w:rPr>
      </w:pPr>
    </w:p>
    <w:sectPr w:rsidR="00256C61" w:rsidSect="00DF4869">
      <w:footerReference w:type="default" r:id="rId12"/>
      <w:pgSz w:w="11906" w:h="16838"/>
      <w:pgMar w:top="1440" w:right="849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EB89E" w14:textId="77777777" w:rsidR="003B6CD5" w:rsidRDefault="003B6CD5" w:rsidP="00081D33">
      <w:r>
        <w:separator/>
      </w:r>
    </w:p>
  </w:endnote>
  <w:endnote w:type="continuationSeparator" w:id="0">
    <w:p w14:paraId="49394B41" w14:textId="77777777" w:rsidR="003B6CD5" w:rsidRDefault="003B6CD5" w:rsidP="0008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Slab">
    <w:altName w:val="Times New Roman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MinionPro-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SimSun"/>
    <w:panose1 w:val="00000000000000000000"/>
    <w:charset w:val="86"/>
    <w:family w:val="roman"/>
    <w:notTrueType/>
    <w:pitch w:val="default"/>
  </w:font>
  <w:font w:name="游明朝">
    <w:altName w:val="SimSun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1695026"/>
      <w:docPartObj>
        <w:docPartGallery w:val="Page Numbers (Bottom of Page)"/>
        <w:docPartUnique/>
      </w:docPartObj>
    </w:sdtPr>
    <w:sdtEndPr>
      <w:rPr>
        <w:noProof/>
        <w:sz w:val="18"/>
      </w:rPr>
    </w:sdtEndPr>
    <w:sdtContent>
      <w:p w14:paraId="28BA1936" w14:textId="0FD0EDAF" w:rsidR="00081D33" w:rsidRPr="00081D33" w:rsidRDefault="00081D33">
        <w:pPr>
          <w:pStyle w:val="Footer"/>
          <w:jc w:val="right"/>
          <w:rPr>
            <w:sz w:val="18"/>
          </w:rPr>
        </w:pPr>
        <w:r w:rsidRPr="00081D33">
          <w:rPr>
            <w:sz w:val="18"/>
          </w:rPr>
          <w:fldChar w:fldCharType="begin"/>
        </w:r>
        <w:r w:rsidRPr="00081D33">
          <w:rPr>
            <w:sz w:val="18"/>
          </w:rPr>
          <w:instrText xml:space="preserve"> PAGE   \* MERGEFORMAT </w:instrText>
        </w:r>
        <w:r w:rsidRPr="00081D33">
          <w:rPr>
            <w:sz w:val="18"/>
          </w:rPr>
          <w:fldChar w:fldCharType="separate"/>
        </w:r>
        <w:r w:rsidR="00A062E1">
          <w:rPr>
            <w:noProof/>
            <w:sz w:val="18"/>
          </w:rPr>
          <w:t>4</w:t>
        </w:r>
        <w:r w:rsidRPr="00081D33">
          <w:rPr>
            <w:noProof/>
            <w:sz w:val="18"/>
          </w:rPr>
          <w:fldChar w:fldCharType="end"/>
        </w:r>
      </w:p>
    </w:sdtContent>
  </w:sdt>
  <w:p w14:paraId="47A181DB" w14:textId="77777777" w:rsidR="00081D33" w:rsidRDefault="00081D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9B9108" w14:textId="77777777" w:rsidR="003B6CD5" w:rsidRDefault="003B6CD5" w:rsidP="00081D33">
      <w:r>
        <w:separator/>
      </w:r>
    </w:p>
  </w:footnote>
  <w:footnote w:type="continuationSeparator" w:id="0">
    <w:p w14:paraId="0D7980E4" w14:textId="77777777" w:rsidR="003B6CD5" w:rsidRDefault="003B6CD5" w:rsidP="00081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ascii="Roboto Slab" w:eastAsia="Arial" w:hAnsi="Roboto Slab" w:cs="Roboto Slab"/>
        <w:b w:val="0"/>
        <w:kern w:val="1"/>
        <w:sz w:val="24"/>
        <w:szCs w:val="16"/>
      </w:rPr>
    </w:lvl>
  </w:abstractNum>
  <w:abstractNum w:abstractNumId="2">
    <w:nsid w:val="00000004"/>
    <w:multiLevelType w:val="multilevel"/>
    <w:tmpl w:val="3DEAAA16"/>
    <w:lvl w:ilvl="0">
      <w:start w:val="1"/>
      <w:numFmt w:val="decimal"/>
      <w:lvlText w:val="Task %1."/>
      <w:lvlJc w:val="left"/>
      <w:pPr>
        <w:ind w:left="432" w:hanging="432"/>
      </w:pPr>
      <w:rPr>
        <w:rFonts w:hint="default"/>
        <w:lang w:val="en-MY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pStyle w:val="NormalInd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-370"/>
        </w:tabs>
        <w:ind w:left="1070" w:hanging="360"/>
      </w:pPr>
    </w:lvl>
  </w:abstractNum>
  <w:abstractNum w:abstractNumId="5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</w:abstractNum>
  <w:abstractNum w:abstractNumId="6">
    <w:nsid w:val="0404404D"/>
    <w:multiLevelType w:val="hybridMultilevel"/>
    <w:tmpl w:val="6778F654"/>
    <w:lvl w:ilvl="0" w:tplc="0409000F">
      <w:start w:val="1"/>
      <w:numFmt w:val="decimal"/>
      <w:lvlText w:val="%1."/>
      <w:lvlJc w:val="left"/>
      <w:pPr>
        <w:ind w:left="662" w:hanging="360"/>
      </w:p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7">
    <w:nsid w:val="05A2547C"/>
    <w:multiLevelType w:val="hybridMultilevel"/>
    <w:tmpl w:val="CA1C07C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3776786"/>
    <w:multiLevelType w:val="hybridMultilevel"/>
    <w:tmpl w:val="B3C2B9F0"/>
    <w:lvl w:ilvl="0" w:tplc="0409000F">
      <w:start w:val="1"/>
      <w:numFmt w:val="decimal"/>
      <w:lvlText w:val="%1."/>
      <w:lvlJc w:val="left"/>
      <w:pPr>
        <w:ind w:left="964" w:hanging="360"/>
      </w:p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9">
    <w:nsid w:val="16F5741C"/>
    <w:multiLevelType w:val="hybridMultilevel"/>
    <w:tmpl w:val="5F60719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B8B4895"/>
    <w:multiLevelType w:val="hybridMultilevel"/>
    <w:tmpl w:val="866A0D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E4B4D20"/>
    <w:multiLevelType w:val="hybridMultilevel"/>
    <w:tmpl w:val="29ECA5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2A678E1"/>
    <w:multiLevelType w:val="hybridMultilevel"/>
    <w:tmpl w:val="D53E54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53C20D8"/>
    <w:multiLevelType w:val="hybridMultilevel"/>
    <w:tmpl w:val="3EA6E38C"/>
    <w:lvl w:ilvl="0" w:tplc="26528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129BD"/>
    <w:multiLevelType w:val="hybridMultilevel"/>
    <w:tmpl w:val="88F0EF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490E9B"/>
    <w:multiLevelType w:val="hybridMultilevel"/>
    <w:tmpl w:val="FA7859D8"/>
    <w:lvl w:ilvl="0" w:tplc="26528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6A4C6A"/>
    <w:multiLevelType w:val="hybridMultilevel"/>
    <w:tmpl w:val="A1246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E511B"/>
    <w:multiLevelType w:val="hybridMultilevel"/>
    <w:tmpl w:val="673CCF3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3130B39"/>
    <w:multiLevelType w:val="hybridMultilevel"/>
    <w:tmpl w:val="6778F654"/>
    <w:lvl w:ilvl="0" w:tplc="0409000F">
      <w:start w:val="1"/>
      <w:numFmt w:val="decimal"/>
      <w:lvlText w:val="%1."/>
      <w:lvlJc w:val="left"/>
      <w:pPr>
        <w:ind w:left="662" w:hanging="360"/>
      </w:p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19">
    <w:nsid w:val="36883731"/>
    <w:multiLevelType w:val="hybridMultilevel"/>
    <w:tmpl w:val="F65E04B8"/>
    <w:lvl w:ilvl="0" w:tplc="AED6D5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B097926"/>
    <w:multiLevelType w:val="multilevel"/>
    <w:tmpl w:val="B2E6BBEE"/>
    <w:lvl w:ilvl="0">
      <w:start w:val="6"/>
      <w:numFmt w:val="decimal"/>
      <w:lvlText w:val="Task 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B82328B"/>
    <w:multiLevelType w:val="hybridMultilevel"/>
    <w:tmpl w:val="6F72F8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D9C4F9C"/>
    <w:multiLevelType w:val="hybridMultilevel"/>
    <w:tmpl w:val="D53E54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DBC0DCA"/>
    <w:multiLevelType w:val="hybridMultilevel"/>
    <w:tmpl w:val="546E911A"/>
    <w:lvl w:ilvl="0" w:tplc="0809000F">
      <w:start w:val="1"/>
      <w:numFmt w:val="decimal"/>
      <w:lvlText w:val="%1."/>
      <w:lvlJc w:val="left"/>
      <w:pPr>
        <w:ind w:left="1266" w:hanging="360"/>
      </w:pPr>
    </w:lvl>
    <w:lvl w:ilvl="1" w:tplc="08090019" w:tentative="1">
      <w:start w:val="1"/>
      <w:numFmt w:val="lowerLetter"/>
      <w:lvlText w:val="%2."/>
      <w:lvlJc w:val="left"/>
      <w:pPr>
        <w:ind w:left="1986" w:hanging="360"/>
      </w:pPr>
    </w:lvl>
    <w:lvl w:ilvl="2" w:tplc="0809001B" w:tentative="1">
      <w:start w:val="1"/>
      <w:numFmt w:val="lowerRoman"/>
      <w:lvlText w:val="%3."/>
      <w:lvlJc w:val="right"/>
      <w:pPr>
        <w:ind w:left="2706" w:hanging="180"/>
      </w:pPr>
    </w:lvl>
    <w:lvl w:ilvl="3" w:tplc="0809000F" w:tentative="1">
      <w:start w:val="1"/>
      <w:numFmt w:val="decimal"/>
      <w:lvlText w:val="%4."/>
      <w:lvlJc w:val="left"/>
      <w:pPr>
        <w:ind w:left="3426" w:hanging="360"/>
      </w:pPr>
    </w:lvl>
    <w:lvl w:ilvl="4" w:tplc="08090019" w:tentative="1">
      <w:start w:val="1"/>
      <w:numFmt w:val="lowerLetter"/>
      <w:lvlText w:val="%5."/>
      <w:lvlJc w:val="left"/>
      <w:pPr>
        <w:ind w:left="4146" w:hanging="360"/>
      </w:pPr>
    </w:lvl>
    <w:lvl w:ilvl="5" w:tplc="0809001B" w:tentative="1">
      <w:start w:val="1"/>
      <w:numFmt w:val="lowerRoman"/>
      <w:lvlText w:val="%6."/>
      <w:lvlJc w:val="right"/>
      <w:pPr>
        <w:ind w:left="4866" w:hanging="180"/>
      </w:pPr>
    </w:lvl>
    <w:lvl w:ilvl="6" w:tplc="0809000F" w:tentative="1">
      <w:start w:val="1"/>
      <w:numFmt w:val="decimal"/>
      <w:lvlText w:val="%7."/>
      <w:lvlJc w:val="left"/>
      <w:pPr>
        <w:ind w:left="5586" w:hanging="360"/>
      </w:pPr>
    </w:lvl>
    <w:lvl w:ilvl="7" w:tplc="08090019" w:tentative="1">
      <w:start w:val="1"/>
      <w:numFmt w:val="lowerLetter"/>
      <w:lvlText w:val="%8."/>
      <w:lvlJc w:val="left"/>
      <w:pPr>
        <w:ind w:left="6306" w:hanging="360"/>
      </w:pPr>
    </w:lvl>
    <w:lvl w:ilvl="8" w:tplc="0809001B" w:tentative="1">
      <w:start w:val="1"/>
      <w:numFmt w:val="lowerRoman"/>
      <w:lvlText w:val="%9."/>
      <w:lvlJc w:val="right"/>
      <w:pPr>
        <w:ind w:left="7026" w:hanging="180"/>
      </w:pPr>
    </w:lvl>
  </w:abstractNum>
  <w:abstractNum w:abstractNumId="24">
    <w:nsid w:val="4C6F7664"/>
    <w:multiLevelType w:val="hybridMultilevel"/>
    <w:tmpl w:val="5A141E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E25383B"/>
    <w:multiLevelType w:val="hybridMultilevel"/>
    <w:tmpl w:val="C8DE87CC"/>
    <w:lvl w:ilvl="0" w:tplc="23BC2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54611A"/>
    <w:multiLevelType w:val="hybridMultilevel"/>
    <w:tmpl w:val="E0D4A6D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0EC2657"/>
    <w:multiLevelType w:val="hybridMultilevel"/>
    <w:tmpl w:val="FEB624DE"/>
    <w:lvl w:ilvl="0" w:tplc="0409000F">
      <w:start w:val="1"/>
      <w:numFmt w:val="decimal"/>
      <w:lvlText w:val="%1."/>
      <w:lvlJc w:val="left"/>
      <w:pPr>
        <w:ind w:left="662" w:hanging="360"/>
      </w:p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28">
    <w:nsid w:val="5A8A1B1F"/>
    <w:multiLevelType w:val="hybridMultilevel"/>
    <w:tmpl w:val="B170BF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C127507"/>
    <w:multiLevelType w:val="hybridMultilevel"/>
    <w:tmpl w:val="D32C00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E663B1B"/>
    <w:multiLevelType w:val="hybridMultilevel"/>
    <w:tmpl w:val="6242F74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F3F2C61"/>
    <w:multiLevelType w:val="hybridMultilevel"/>
    <w:tmpl w:val="921CA96E"/>
    <w:lvl w:ilvl="0" w:tplc="C7768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F9B12F5"/>
    <w:multiLevelType w:val="hybridMultilevel"/>
    <w:tmpl w:val="1CB84198"/>
    <w:lvl w:ilvl="0" w:tplc="E4C4F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6F17BBE"/>
    <w:multiLevelType w:val="hybridMultilevel"/>
    <w:tmpl w:val="FA7859D8"/>
    <w:lvl w:ilvl="0" w:tplc="26528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EF3828"/>
    <w:multiLevelType w:val="hybridMultilevel"/>
    <w:tmpl w:val="4E9AFD06"/>
    <w:lvl w:ilvl="0" w:tplc="4409000F">
      <w:start w:val="1"/>
      <w:numFmt w:val="decimal"/>
      <w:lvlText w:val="%1."/>
      <w:lvlJc w:val="left"/>
      <w:pPr>
        <w:ind w:left="1022" w:hanging="360"/>
      </w:pPr>
    </w:lvl>
    <w:lvl w:ilvl="1" w:tplc="44090019" w:tentative="1">
      <w:start w:val="1"/>
      <w:numFmt w:val="lowerLetter"/>
      <w:lvlText w:val="%2."/>
      <w:lvlJc w:val="left"/>
      <w:pPr>
        <w:ind w:left="1742" w:hanging="360"/>
      </w:pPr>
    </w:lvl>
    <w:lvl w:ilvl="2" w:tplc="4409001B" w:tentative="1">
      <w:start w:val="1"/>
      <w:numFmt w:val="lowerRoman"/>
      <w:lvlText w:val="%3."/>
      <w:lvlJc w:val="right"/>
      <w:pPr>
        <w:ind w:left="2462" w:hanging="180"/>
      </w:pPr>
    </w:lvl>
    <w:lvl w:ilvl="3" w:tplc="4409000F" w:tentative="1">
      <w:start w:val="1"/>
      <w:numFmt w:val="decimal"/>
      <w:lvlText w:val="%4."/>
      <w:lvlJc w:val="left"/>
      <w:pPr>
        <w:ind w:left="3182" w:hanging="360"/>
      </w:pPr>
    </w:lvl>
    <w:lvl w:ilvl="4" w:tplc="44090019" w:tentative="1">
      <w:start w:val="1"/>
      <w:numFmt w:val="lowerLetter"/>
      <w:lvlText w:val="%5."/>
      <w:lvlJc w:val="left"/>
      <w:pPr>
        <w:ind w:left="3902" w:hanging="360"/>
      </w:pPr>
    </w:lvl>
    <w:lvl w:ilvl="5" w:tplc="4409001B" w:tentative="1">
      <w:start w:val="1"/>
      <w:numFmt w:val="lowerRoman"/>
      <w:lvlText w:val="%6."/>
      <w:lvlJc w:val="right"/>
      <w:pPr>
        <w:ind w:left="4622" w:hanging="180"/>
      </w:pPr>
    </w:lvl>
    <w:lvl w:ilvl="6" w:tplc="4409000F" w:tentative="1">
      <w:start w:val="1"/>
      <w:numFmt w:val="decimal"/>
      <w:lvlText w:val="%7."/>
      <w:lvlJc w:val="left"/>
      <w:pPr>
        <w:ind w:left="5342" w:hanging="360"/>
      </w:pPr>
    </w:lvl>
    <w:lvl w:ilvl="7" w:tplc="44090019" w:tentative="1">
      <w:start w:val="1"/>
      <w:numFmt w:val="lowerLetter"/>
      <w:lvlText w:val="%8."/>
      <w:lvlJc w:val="left"/>
      <w:pPr>
        <w:ind w:left="6062" w:hanging="360"/>
      </w:pPr>
    </w:lvl>
    <w:lvl w:ilvl="8" w:tplc="4409001B" w:tentative="1">
      <w:start w:val="1"/>
      <w:numFmt w:val="lowerRoman"/>
      <w:lvlText w:val="%9."/>
      <w:lvlJc w:val="right"/>
      <w:pPr>
        <w:ind w:left="6782" w:hanging="180"/>
      </w:pPr>
    </w:lvl>
  </w:abstractNum>
  <w:abstractNum w:abstractNumId="35">
    <w:nsid w:val="6DEE221A"/>
    <w:multiLevelType w:val="hybridMultilevel"/>
    <w:tmpl w:val="D57A2B0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F212363"/>
    <w:multiLevelType w:val="hybridMultilevel"/>
    <w:tmpl w:val="A0A669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01B0C92"/>
    <w:multiLevelType w:val="hybridMultilevel"/>
    <w:tmpl w:val="CD6E82E2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852409"/>
    <w:multiLevelType w:val="hybridMultilevel"/>
    <w:tmpl w:val="3C5E48C6"/>
    <w:lvl w:ilvl="0" w:tplc="328E016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444797"/>
    <w:multiLevelType w:val="hybridMultilevel"/>
    <w:tmpl w:val="B3C2B9F0"/>
    <w:lvl w:ilvl="0" w:tplc="0409000F">
      <w:start w:val="1"/>
      <w:numFmt w:val="decimal"/>
      <w:lvlText w:val="%1."/>
      <w:lvlJc w:val="left"/>
      <w:pPr>
        <w:ind w:left="964" w:hanging="360"/>
      </w:p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40">
    <w:nsid w:val="79D40093"/>
    <w:multiLevelType w:val="hybridMultilevel"/>
    <w:tmpl w:val="B3C2B9F0"/>
    <w:lvl w:ilvl="0" w:tplc="0409000F">
      <w:start w:val="1"/>
      <w:numFmt w:val="decimal"/>
      <w:lvlText w:val="%1."/>
      <w:lvlJc w:val="left"/>
      <w:pPr>
        <w:ind w:left="964" w:hanging="360"/>
      </w:p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41">
    <w:nsid w:val="7BE84D51"/>
    <w:multiLevelType w:val="hybridMultilevel"/>
    <w:tmpl w:val="8DEC41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B16761"/>
    <w:multiLevelType w:val="hybridMultilevel"/>
    <w:tmpl w:val="3FA04208"/>
    <w:lvl w:ilvl="0" w:tplc="9DB47A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0D7B71"/>
    <w:multiLevelType w:val="hybridMultilevel"/>
    <w:tmpl w:val="C32853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14"/>
  </w:num>
  <w:num w:numId="7">
    <w:abstractNumId w:val="13"/>
  </w:num>
  <w:num w:numId="8">
    <w:abstractNumId w:val="31"/>
  </w:num>
  <w:num w:numId="9">
    <w:abstractNumId w:val="32"/>
  </w:num>
  <w:num w:numId="10">
    <w:abstractNumId w:val="20"/>
  </w:num>
  <w:num w:numId="11">
    <w:abstractNumId w:val="19"/>
  </w:num>
  <w:num w:numId="12">
    <w:abstractNumId w:val="26"/>
  </w:num>
  <w:num w:numId="13">
    <w:abstractNumId w:val="15"/>
  </w:num>
  <w:num w:numId="14">
    <w:abstractNumId w:val="33"/>
  </w:num>
  <w:num w:numId="15">
    <w:abstractNumId w:val="0"/>
  </w:num>
  <w:num w:numId="16">
    <w:abstractNumId w:val="0"/>
  </w:num>
  <w:num w:numId="17">
    <w:abstractNumId w:val="8"/>
  </w:num>
  <w:num w:numId="18">
    <w:abstractNumId w:val="0"/>
  </w:num>
  <w:num w:numId="19">
    <w:abstractNumId w:val="27"/>
  </w:num>
  <w:num w:numId="20">
    <w:abstractNumId w:val="36"/>
  </w:num>
  <w:num w:numId="21">
    <w:abstractNumId w:val="30"/>
  </w:num>
  <w:num w:numId="22">
    <w:abstractNumId w:val="40"/>
  </w:num>
  <w:num w:numId="23">
    <w:abstractNumId w:val="28"/>
  </w:num>
  <w:num w:numId="24">
    <w:abstractNumId w:val="22"/>
  </w:num>
  <w:num w:numId="25">
    <w:abstractNumId w:val="12"/>
  </w:num>
  <w:num w:numId="26">
    <w:abstractNumId w:val="35"/>
  </w:num>
  <w:num w:numId="27">
    <w:abstractNumId w:val="17"/>
  </w:num>
  <w:num w:numId="28">
    <w:abstractNumId w:val="39"/>
  </w:num>
  <w:num w:numId="29">
    <w:abstractNumId w:val="16"/>
  </w:num>
  <w:num w:numId="30">
    <w:abstractNumId w:val="11"/>
  </w:num>
  <w:num w:numId="31">
    <w:abstractNumId w:val="10"/>
  </w:num>
  <w:num w:numId="32">
    <w:abstractNumId w:val="43"/>
  </w:num>
  <w:num w:numId="33">
    <w:abstractNumId w:val="18"/>
  </w:num>
  <w:num w:numId="34">
    <w:abstractNumId w:val="6"/>
  </w:num>
  <w:num w:numId="35">
    <w:abstractNumId w:val="21"/>
  </w:num>
  <w:num w:numId="36">
    <w:abstractNumId w:val="23"/>
  </w:num>
  <w:num w:numId="37">
    <w:abstractNumId w:val="7"/>
  </w:num>
  <w:num w:numId="38">
    <w:abstractNumId w:val="29"/>
  </w:num>
  <w:num w:numId="39">
    <w:abstractNumId w:val="24"/>
  </w:num>
  <w:num w:numId="40">
    <w:abstractNumId w:val="34"/>
  </w:num>
  <w:num w:numId="41">
    <w:abstractNumId w:val="38"/>
  </w:num>
  <w:num w:numId="42">
    <w:abstractNumId w:val="37"/>
  </w:num>
  <w:num w:numId="43">
    <w:abstractNumId w:val="41"/>
  </w:num>
  <w:num w:numId="44">
    <w:abstractNumId w:val="25"/>
  </w:num>
  <w:num w:numId="45">
    <w:abstractNumId w:val="4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131078" w:nlCheck="1" w:checkStyle="1"/>
  <w:activeWritingStyle w:appName="MSWord" w:lang="en-MY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B8"/>
    <w:rsid w:val="00043818"/>
    <w:rsid w:val="00051925"/>
    <w:rsid w:val="00053F10"/>
    <w:rsid w:val="0007038D"/>
    <w:rsid w:val="0007056B"/>
    <w:rsid w:val="00071BF7"/>
    <w:rsid w:val="000731E8"/>
    <w:rsid w:val="00077F8A"/>
    <w:rsid w:val="0008077B"/>
    <w:rsid w:val="00081D33"/>
    <w:rsid w:val="00082A06"/>
    <w:rsid w:val="00092238"/>
    <w:rsid w:val="000948D2"/>
    <w:rsid w:val="000A47AA"/>
    <w:rsid w:val="000E2392"/>
    <w:rsid w:val="00134E90"/>
    <w:rsid w:val="00144E5A"/>
    <w:rsid w:val="00146B05"/>
    <w:rsid w:val="00167679"/>
    <w:rsid w:val="00186751"/>
    <w:rsid w:val="00192224"/>
    <w:rsid w:val="0019420A"/>
    <w:rsid w:val="001B0C8C"/>
    <w:rsid w:val="001B0CB1"/>
    <w:rsid w:val="001E182E"/>
    <w:rsid w:val="001E44FB"/>
    <w:rsid w:val="001F107C"/>
    <w:rsid w:val="001F5C38"/>
    <w:rsid w:val="00204967"/>
    <w:rsid w:val="00256C61"/>
    <w:rsid w:val="0026424A"/>
    <w:rsid w:val="00273326"/>
    <w:rsid w:val="00281FA5"/>
    <w:rsid w:val="00293589"/>
    <w:rsid w:val="00297A0B"/>
    <w:rsid w:val="002D3713"/>
    <w:rsid w:val="002D4341"/>
    <w:rsid w:val="002D66F6"/>
    <w:rsid w:val="00305821"/>
    <w:rsid w:val="00306EC8"/>
    <w:rsid w:val="00316083"/>
    <w:rsid w:val="003309E2"/>
    <w:rsid w:val="003456A8"/>
    <w:rsid w:val="00352FC8"/>
    <w:rsid w:val="00362210"/>
    <w:rsid w:val="0036751A"/>
    <w:rsid w:val="00380EBD"/>
    <w:rsid w:val="00382479"/>
    <w:rsid w:val="003A6862"/>
    <w:rsid w:val="003B6CD5"/>
    <w:rsid w:val="003C0783"/>
    <w:rsid w:val="003D535C"/>
    <w:rsid w:val="004109B7"/>
    <w:rsid w:val="00416931"/>
    <w:rsid w:val="0041793A"/>
    <w:rsid w:val="0042162D"/>
    <w:rsid w:val="00422462"/>
    <w:rsid w:val="00431688"/>
    <w:rsid w:val="00431BAF"/>
    <w:rsid w:val="00434E53"/>
    <w:rsid w:val="004503A7"/>
    <w:rsid w:val="004615D8"/>
    <w:rsid w:val="004628D7"/>
    <w:rsid w:val="00475E1E"/>
    <w:rsid w:val="00477314"/>
    <w:rsid w:val="00484228"/>
    <w:rsid w:val="004974D0"/>
    <w:rsid w:val="004A3E8D"/>
    <w:rsid w:val="004A750B"/>
    <w:rsid w:val="004B5BD1"/>
    <w:rsid w:val="004B6035"/>
    <w:rsid w:val="004E56BC"/>
    <w:rsid w:val="004E5B00"/>
    <w:rsid w:val="004E62B6"/>
    <w:rsid w:val="004E6A84"/>
    <w:rsid w:val="004F6444"/>
    <w:rsid w:val="00524072"/>
    <w:rsid w:val="00535848"/>
    <w:rsid w:val="00535C5A"/>
    <w:rsid w:val="005371D6"/>
    <w:rsid w:val="00543851"/>
    <w:rsid w:val="00544D0D"/>
    <w:rsid w:val="0054755C"/>
    <w:rsid w:val="00565001"/>
    <w:rsid w:val="00572063"/>
    <w:rsid w:val="005738B8"/>
    <w:rsid w:val="00584F01"/>
    <w:rsid w:val="005972BA"/>
    <w:rsid w:val="005A0979"/>
    <w:rsid w:val="005B2416"/>
    <w:rsid w:val="005B6AB9"/>
    <w:rsid w:val="005C4A8C"/>
    <w:rsid w:val="005E019D"/>
    <w:rsid w:val="005E2F24"/>
    <w:rsid w:val="005E3746"/>
    <w:rsid w:val="005F0D33"/>
    <w:rsid w:val="005F431A"/>
    <w:rsid w:val="00615FED"/>
    <w:rsid w:val="00627D02"/>
    <w:rsid w:val="00630659"/>
    <w:rsid w:val="00634628"/>
    <w:rsid w:val="0064343E"/>
    <w:rsid w:val="006524DA"/>
    <w:rsid w:val="00652A2E"/>
    <w:rsid w:val="00674906"/>
    <w:rsid w:val="006800D7"/>
    <w:rsid w:val="0068484A"/>
    <w:rsid w:val="006A3C06"/>
    <w:rsid w:val="006A46FF"/>
    <w:rsid w:val="006A56CF"/>
    <w:rsid w:val="006B4C72"/>
    <w:rsid w:val="006B7662"/>
    <w:rsid w:val="006D0A39"/>
    <w:rsid w:val="006D44D1"/>
    <w:rsid w:val="006D6F6F"/>
    <w:rsid w:val="00703EA6"/>
    <w:rsid w:val="00705BEC"/>
    <w:rsid w:val="00726383"/>
    <w:rsid w:val="00727793"/>
    <w:rsid w:val="00732623"/>
    <w:rsid w:val="0074504B"/>
    <w:rsid w:val="00751D57"/>
    <w:rsid w:val="007533EC"/>
    <w:rsid w:val="007537D3"/>
    <w:rsid w:val="0076606E"/>
    <w:rsid w:val="00782181"/>
    <w:rsid w:val="00783E70"/>
    <w:rsid w:val="00785E83"/>
    <w:rsid w:val="007A1D7B"/>
    <w:rsid w:val="007B289F"/>
    <w:rsid w:val="007D3891"/>
    <w:rsid w:val="007D70FF"/>
    <w:rsid w:val="007E0890"/>
    <w:rsid w:val="0081672E"/>
    <w:rsid w:val="008452F5"/>
    <w:rsid w:val="008521F2"/>
    <w:rsid w:val="0085263D"/>
    <w:rsid w:val="0085770D"/>
    <w:rsid w:val="00882D63"/>
    <w:rsid w:val="008861FA"/>
    <w:rsid w:val="008900E6"/>
    <w:rsid w:val="008A184F"/>
    <w:rsid w:val="008A5BDB"/>
    <w:rsid w:val="008B6364"/>
    <w:rsid w:val="008C2A48"/>
    <w:rsid w:val="008C4FAF"/>
    <w:rsid w:val="008C6AEC"/>
    <w:rsid w:val="008E12E3"/>
    <w:rsid w:val="008F3AC0"/>
    <w:rsid w:val="00900DA3"/>
    <w:rsid w:val="009341F1"/>
    <w:rsid w:val="0094032D"/>
    <w:rsid w:val="00962D3A"/>
    <w:rsid w:val="00973671"/>
    <w:rsid w:val="00974DC7"/>
    <w:rsid w:val="00983680"/>
    <w:rsid w:val="009960F4"/>
    <w:rsid w:val="009A13C7"/>
    <w:rsid w:val="009A38E6"/>
    <w:rsid w:val="009B7716"/>
    <w:rsid w:val="009C5D37"/>
    <w:rsid w:val="009E41A3"/>
    <w:rsid w:val="009E50D4"/>
    <w:rsid w:val="009F35C5"/>
    <w:rsid w:val="009F67FD"/>
    <w:rsid w:val="009F7190"/>
    <w:rsid w:val="00A031AC"/>
    <w:rsid w:val="00A062E1"/>
    <w:rsid w:val="00A217B8"/>
    <w:rsid w:val="00A27C64"/>
    <w:rsid w:val="00A31700"/>
    <w:rsid w:val="00A3601B"/>
    <w:rsid w:val="00A364D4"/>
    <w:rsid w:val="00A4150E"/>
    <w:rsid w:val="00A638BE"/>
    <w:rsid w:val="00A64E9B"/>
    <w:rsid w:val="00A762B3"/>
    <w:rsid w:val="00A92AF4"/>
    <w:rsid w:val="00A97DCD"/>
    <w:rsid w:val="00AA28E3"/>
    <w:rsid w:val="00AA4353"/>
    <w:rsid w:val="00AB1455"/>
    <w:rsid w:val="00AB3CA3"/>
    <w:rsid w:val="00AB6402"/>
    <w:rsid w:val="00AB7A4C"/>
    <w:rsid w:val="00AC2BDB"/>
    <w:rsid w:val="00AF6157"/>
    <w:rsid w:val="00B00EE2"/>
    <w:rsid w:val="00B03C2F"/>
    <w:rsid w:val="00B0557F"/>
    <w:rsid w:val="00B10291"/>
    <w:rsid w:val="00B33065"/>
    <w:rsid w:val="00B41481"/>
    <w:rsid w:val="00B445B5"/>
    <w:rsid w:val="00B536F4"/>
    <w:rsid w:val="00B66BF0"/>
    <w:rsid w:val="00B713E2"/>
    <w:rsid w:val="00B73325"/>
    <w:rsid w:val="00B73D52"/>
    <w:rsid w:val="00B81B91"/>
    <w:rsid w:val="00B83D84"/>
    <w:rsid w:val="00B929F7"/>
    <w:rsid w:val="00B930CE"/>
    <w:rsid w:val="00B93143"/>
    <w:rsid w:val="00BC4589"/>
    <w:rsid w:val="00BD2296"/>
    <w:rsid w:val="00BD58C2"/>
    <w:rsid w:val="00BE5A82"/>
    <w:rsid w:val="00BF1D3E"/>
    <w:rsid w:val="00BF5A2E"/>
    <w:rsid w:val="00C01180"/>
    <w:rsid w:val="00C072E5"/>
    <w:rsid w:val="00C220D1"/>
    <w:rsid w:val="00C225DE"/>
    <w:rsid w:val="00C26523"/>
    <w:rsid w:val="00C30589"/>
    <w:rsid w:val="00C3434D"/>
    <w:rsid w:val="00C410E0"/>
    <w:rsid w:val="00C41136"/>
    <w:rsid w:val="00C452B1"/>
    <w:rsid w:val="00C50DB3"/>
    <w:rsid w:val="00C527E3"/>
    <w:rsid w:val="00C61CA4"/>
    <w:rsid w:val="00C93DB8"/>
    <w:rsid w:val="00CD3502"/>
    <w:rsid w:val="00CF2A97"/>
    <w:rsid w:val="00CF3074"/>
    <w:rsid w:val="00D24353"/>
    <w:rsid w:val="00D278AE"/>
    <w:rsid w:val="00D30C9D"/>
    <w:rsid w:val="00D324F0"/>
    <w:rsid w:val="00D32CE9"/>
    <w:rsid w:val="00D35F1B"/>
    <w:rsid w:val="00D40D62"/>
    <w:rsid w:val="00D505F4"/>
    <w:rsid w:val="00D6003C"/>
    <w:rsid w:val="00D72169"/>
    <w:rsid w:val="00D84F5A"/>
    <w:rsid w:val="00D864EA"/>
    <w:rsid w:val="00D90257"/>
    <w:rsid w:val="00DB0747"/>
    <w:rsid w:val="00DB07BC"/>
    <w:rsid w:val="00DB10F2"/>
    <w:rsid w:val="00DB55E6"/>
    <w:rsid w:val="00DC5C4B"/>
    <w:rsid w:val="00DD3C80"/>
    <w:rsid w:val="00DD51C0"/>
    <w:rsid w:val="00DE1291"/>
    <w:rsid w:val="00DF4869"/>
    <w:rsid w:val="00E22203"/>
    <w:rsid w:val="00E40C33"/>
    <w:rsid w:val="00E449A0"/>
    <w:rsid w:val="00E579C3"/>
    <w:rsid w:val="00E836F9"/>
    <w:rsid w:val="00EA1773"/>
    <w:rsid w:val="00EA2C3A"/>
    <w:rsid w:val="00EA6F99"/>
    <w:rsid w:val="00EE43BA"/>
    <w:rsid w:val="00EF3435"/>
    <w:rsid w:val="00F0492C"/>
    <w:rsid w:val="00F1445D"/>
    <w:rsid w:val="00F239E3"/>
    <w:rsid w:val="00F317DA"/>
    <w:rsid w:val="00F374A3"/>
    <w:rsid w:val="00F4156D"/>
    <w:rsid w:val="00F42EB4"/>
    <w:rsid w:val="00F51DA7"/>
    <w:rsid w:val="00F70287"/>
    <w:rsid w:val="00F825DA"/>
    <w:rsid w:val="00F84D55"/>
    <w:rsid w:val="00F95C6B"/>
    <w:rsid w:val="00FB0357"/>
    <w:rsid w:val="00FB39EA"/>
    <w:rsid w:val="00FD675E"/>
    <w:rsid w:val="00FE3A5E"/>
    <w:rsid w:val="00FF00A6"/>
    <w:rsid w:val="00FF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057DE5"/>
  <w15:docId w15:val="{A5AEDAAC-914C-4329-A82B-8F4F4A86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0F4"/>
    <w:pPr>
      <w:suppressAutoHyphens/>
      <w:ind w:firstLine="720"/>
      <w:jc w:val="both"/>
    </w:pPr>
    <w:rPr>
      <w:rFonts w:ascii="Arial" w:hAnsi="Arial" w:cs="Arial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1"/>
      <w:sz w:val="32"/>
    </w:rPr>
  </w:style>
  <w:style w:type="paragraph" w:styleId="Heading2">
    <w:name w:val="heading 2"/>
    <w:basedOn w:val="Normal"/>
    <w:next w:val="Normal"/>
    <w:qFormat/>
    <w:pPr>
      <w:keepNext/>
      <w:pageBreakBefore/>
      <w:numPr>
        <w:ilvl w:val="1"/>
        <w:numId w:val="1"/>
      </w:numPr>
      <w:shd w:val="clear" w:color="auto" w:fill="0C0C0C"/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hd w:val="clear" w:color="auto" w:fill="99CC00"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40" w:after="60"/>
      <w:outlineLvl w:val="4"/>
    </w:pPr>
    <w:rPr>
      <w:b/>
      <w:i/>
      <w:sz w:val="26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hd w:val="clear" w:color="auto" w:fill="FFFFFF"/>
      <w:spacing w:before="2" w:line="235" w:lineRule="exact"/>
      <w:ind w:left="132" w:firstLine="720"/>
      <w:outlineLvl w:val="5"/>
    </w:pPr>
    <w:rPr>
      <w:b/>
      <w:color w:val="000000"/>
      <w:spacing w:val="-1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Roboto Slab" w:eastAsia="Arial" w:hAnsi="Roboto Slab" w:cs="Roboto Slab"/>
      <w:b w:val="0"/>
      <w:kern w:val="1"/>
      <w:sz w:val="24"/>
      <w:szCs w:val="16"/>
    </w:rPr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7z1">
    <w:name w:val="WW8Num7z1"/>
    <w:rPr>
      <w:rFonts w:ascii="Symbol" w:hAnsi="Symbol" w:cs="Symbol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9z0">
    <w:name w:val="WW8Num9z0"/>
  </w:style>
  <w:style w:type="character" w:customStyle="1" w:styleId="WW8Num10z0">
    <w:name w:val="WW8Num10z0"/>
  </w:style>
  <w:style w:type="character" w:customStyle="1" w:styleId="WW8Num6z1">
    <w:name w:val="WW8Num6z1"/>
    <w:rPr>
      <w:rFonts w:ascii="Symbol" w:hAnsi="Symbol" w:cs="Symbol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-DefaultParagraphFont">
    <w:name w:val="WW-Default Paragraph Font"/>
  </w:style>
  <w:style w:type="character" w:customStyle="1" w:styleId="bodysmall1">
    <w:name w:val="bodysmall1"/>
    <w:rPr>
      <w:rFonts w:ascii="Arial" w:hAnsi="Arial" w:cs="Arial"/>
      <w:strike w:val="0"/>
      <w:dstrike w:val="0"/>
      <w:color w:val="000000"/>
      <w:sz w:val="10"/>
      <w:szCs w:val="10"/>
      <w:u w:val="none"/>
    </w:rPr>
  </w:style>
  <w:style w:type="character" w:customStyle="1" w:styleId="byline1">
    <w:name w:val="byline1"/>
    <w:rPr>
      <w:rFonts w:ascii="Arial" w:hAnsi="Arial" w:cs="Arial"/>
      <w:b w:val="0"/>
      <w:bCs w:val="0"/>
      <w:i w:val="0"/>
      <w:iCs w:val="0"/>
      <w:caps w:val="0"/>
      <w:smallCaps w:val="0"/>
      <w:strike w:val="0"/>
      <w:dstrike w:val="0"/>
      <w:color w:val="000000"/>
      <w:sz w:val="10"/>
      <w:szCs w:val="10"/>
      <w:u w:val="none"/>
    </w:rPr>
  </w:style>
  <w:style w:type="character" w:customStyle="1" w:styleId="darkheadline1">
    <w:name w:val="dark_headline1"/>
    <w:rPr>
      <w:rFonts w:ascii="Arial" w:hAnsi="Arial" w:cs="Arial"/>
      <w:b/>
      <w:bCs/>
      <w:strike w:val="0"/>
      <w:dstrike w:val="0"/>
      <w:color w:val="003366"/>
      <w:sz w:val="24"/>
      <w:szCs w:val="24"/>
      <w:u w:val="none"/>
    </w:rPr>
  </w:style>
  <w:style w:type="character" w:customStyle="1" w:styleId="date1">
    <w:name w:val="date1"/>
    <w:rPr>
      <w:rFonts w:ascii="Arial" w:hAnsi="Arial" w:cs="Arial"/>
      <w:b w:val="0"/>
      <w:bCs w:val="0"/>
      <w:i w:val="0"/>
      <w:iCs w:val="0"/>
      <w:caps w:val="0"/>
      <w:smallCaps w:val="0"/>
      <w:strike w:val="0"/>
      <w:dstrike w:val="0"/>
      <w:color w:val="990000"/>
      <w:sz w:val="10"/>
      <w:szCs w:val="10"/>
      <w:u w:val="none"/>
    </w:rPr>
  </w:style>
  <w:style w:type="character" w:customStyle="1" w:styleId="datecolour1">
    <w:name w:val="datecolour1"/>
    <w:rPr>
      <w:color w:val="888888"/>
    </w:rPr>
  </w:style>
  <w:style w:type="character" w:styleId="Emphasis">
    <w:name w:val="Emphasis"/>
    <w:qFormat/>
    <w:rPr>
      <w:i/>
      <w:iCs/>
    </w:rPr>
  </w:style>
  <w:style w:type="character" w:customStyle="1" w:styleId="EndnoteCharacters">
    <w:name w:val="Endnote Characters"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line1">
    <w:name w:val="headline1"/>
    <w:rPr>
      <w:rFonts w:ascii="Arial" w:hAnsi="Arial" w:cs="Arial"/>
      <w:b/>
      <w:bCs/>
      <w:i w:val="0"/>
      <w:iCs w:val="0"/>
      <w:caps w:val="0"/>
      <w:smallCaps w:val="0"/>
      <w:strike w:val="0"/>
      <w:dstrike w:val="0"/>
      <w:color w:val="000000"/>
      <w:sz w:val="22"/>
      <w:szCs w:val="22"/>
      <w:u w:val="none"/>
    </w:rPr>
  </w:style>
  <w:style w:type="character" w:customStyle="1" w:styleId="headlineblack1">
    <w:name w:val="headlineblack1"/>
    <w:rPr>
      <w:rFonts w:ascii="Arial" w:hAnsi="Arial" w:cs="Arial"/>
      <w:b/>
      <w:bCs/>
      <w:sz w:val="19"/>
      <w:szCs w:val="19"/>
    </w:rPr>
  </w:style>
  <w:style w:type="character" w:styleId="Hyperlink">
    <w:name w:val="Hyperlink"/>
    <w:rPr>
      <w:color w:val="0000FF"/>
      <w:u w:val="single"/>
    </w:rPr>
  </w:style>
  <w:style w:type="character" w:customStyle="1" w:styleId="medium-bold">
    <w:name w:val="medium-bold"/>
    <w:basedOn w:val="WW-DefaultParagraphFont"/>
  </w:style>
  <w:style w:type="character" w:customStyle="1" w:styleId="medium-normal">
    <w:name w:val="medium-normal"/>
    <w:basedOn w:val="WW-DefaultParagraphFont"/>
  </w:style>
  <w:style w:type="character" w:styleId="PageNumber">
    <w:name w:val="page number"/>
    <w:basedOn w:val="WW-DefaultParagraphFont"/>
  </w:style>
  <w:style w:type="character" w:styleId="Strong">
    <w:name w:val="Strong"/>
    <w:qFormat/>
    <w:rPr>
      <w:b/>
      <w:bCs/>
    </w:rPr>
  </w:style>
  <w:style w:type="character" w:customStyle="1" w:styleId="subhead1">
    <w:name w:val="subhead1"/>
    <w:rPr>
      <w:rFonts w:ascii="Arial" w:hAnsi="Arial" w:cs="Arial"/>
      <w:b/>
      <w:bCs/>
      <w:i w:val="0"/>
      <w:iCs w:val="0"/>
      <w:caps w:val="0"/>
      <w:smallCaps w:val="0"/>
      <w:strike w:val="0"/>
      <w:dstrike w:val="0"/>
      <w:color w:val="666666"/>
      <w:sz w:val="15"/>
      <w:szCs w:val="15"/>
      <w:u w:val="none"/>
    </w:rPr>
  </w:style>
  <w:style w:type="character" w:customStyle="1" w:styleId="text107">
    <w:name w:val="text107"/>
    <w:basedOn w:val="WW-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spacing w:before="240" w:after="60"/>
      <w:jc w:val="center"/>
    </w:pPr>
    <w:rPr>
      <w:b/>
      <w:bCs/>
      <w:kern w:val="1"/>
      <w:sz w:val="32"/>
      <w:szCs w:val="32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rPr>
      <w:b/>
      <w:sz w:val="20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refs">
    <w:name w:val="refs"/>
    <w:basedOn w:val="Normal"/>
    <w:pPr>
      <w:spacing w:before="120"/>
      <w:ind w:left="1287" w:hanging="720"/>
      <w:jc w:val="left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byline">
    <w:name w:val="byline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customStyle="1" w:styleId="cit">
    <w:name w:val="cit"/>
    <w:basedOn w:val="Normal"/>
    <w:pPr>
      <w:spacing w:after="100"/>
      <w:ind w:left="480" w:right="92" w:hanging="480"/>
    </w:pPr>
    <w:rPr>
      <w:rFonts w:ascii="Verdana" w:hAnsi="Verdana" w:cs="Verdana"/>
      <w:sz w:val="11"/>
    </w:rPr>
  </w:style>
  <w:style w:type="paragraph" w:styleId="EndnoteText">
    <w:name w:val="endnote text"/>
    <w:basedOn w:val="Normal"/>
    <w:rPr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NormalWeb">
    <w:name w:val="Normal (Web)"/>
    <w:basedOn w:val="Normal"/>
    <w:uiPriority w:val="99"/>
    <w:pPr>
      <w:spacing w:before="280" w:after="280"/>
      <w:ind w:firstLine="0"/>
      <w:jc w:val="left"/>
    </w:pPr>
    <w:rPr>
      <w:rFonts w:ascii="Arial Unicode MS" w:eastAsia="Arial Unicode MS" w:hAnsi="Arial Unicode MS" w:cs="Arial Unicode MS"/>
      <w:szCs w:val="24"/>
    </w:rPr>
  </w:style>
  <w:style w:type="paragraph" w:customStyle="1" w:styleId="Normalfortables">
    <w:name w:val="Normal for tables"/>
    <w:basedOn w:val="Normal"/>
    <w:pPr>
      <w:keepNext/>
      <w:keepLines/>
      <w:ind w:firstLine="0"/>
      <w:jc w:val="left"/>
    </w:pPr>
  </w:style>
  <w:style w:type="paragraph" w:styleId="NormalIndent">
    <w:name w:val="Normal Indent"/>
    <w:basedOn w:val="Normal"/>
    <w:pPr>
      <w:numPr>
        <w:numId w:val="3"/>
      </w:numPr>
      <w:tabs>
        <w:tab w:val="left" w:pos="1287"/>
      </w:tabs>
      <w:ind w:left="1287" w:firstLine="720"/>
    </w:pPr>
  </w:style>
  <w:style w:type="paragraph" w:styleId="PlainText">
    <w:name w:val="Plain Text"/>
    <w:basedOn w:val="Normal"/>
    <w:rPr>
      <w:rFonts w:ascii="Courier New" w:hAnsi="Courier New" w:cs="Courier New"/>
      <w:sz w:val="20"/>
      <w:lang w:val="en-US"/>
    </w:rPr>
  </w:style>
  <w:style w:type="paragraph" w:customStyle="1" w:styleId="StyleHeading111pt">
    <w:name w:val="Style Heading 1 + 11 pt"/>
    <w:basedOn w:val="Heading1"/>
    <w:pPr>
      <w:numPr>
        <w:numId w:val="0"/>
      </w:numPr>
      <w:shd w:val="clear" w:color="auto" w:fill="000000"/>
      <w:ind w:left="1701" w:right="1701" w:firstLine="720"/>
      <w:jc w:val="center"/>
    </w:pPr>
    <w:rPr>
      <w:bCs/>
      <w:sz w:val="48"/>
      <w:szCs w:val="48"/>
    </w:rPr>
  </w:style>
  <w:style w:type="paragraph" w:styleId="TableofFigures">
    <w:name w:val="table of figures"/>
    <w:basedOn w:val="Normal"/>
    <w:next w:val="Normal"/>
  </w:style>
  <w:style w:type="paragraph" w:styleId="TOC1">
    <w:name w:val="toc 1"/>
    <w:basedOn w:val="Normal"/>
    <w:next w:val="Normal"/>
    <w:pPr>
      <w:spacing w:before="120" w:after="120"/>
      <w:jc w:val="left"/>
    </w:pPr>
    <w:rPr>
      <w:rFonts w:ascii="Times New Roman" w:hAnsi="Times New Roman" w:cs="Times New Roman"/>
      <w:b/>
      <w:bCs/>
      <w:caps/>
      <w:szCs w:val="24"/>
    </w:rPr>
  </w:style>
  <w:style w:type="paragraph" w:styleId="TOC2">
    <w:name w:val="toc 2"/>
    <w:basedOn w:val="Normal"/>
    <w:next w:val="Normal"/>
    <w:pPr>
      <w:ind w:left="240"/>
      <w:jc w:val="left"/>
    </w:pPr>
    <w:rPr>
      <w:rFonts w:ascii="Times New Roman" w:hAnsi="Times New Roman" w:cs="Times New Roman"/>
      <w:smallCaps/>
      <w:szCs w:val="24"/>
    </w:rPr>
  </w:style>
  <w:style w:type="paragraph" w:styleId="TOC3">
    <w:name w:val="toc 3"/>
    <w:basedOn w:val="Normal"/>
    <w:next w:val="Normal"/>
    <w:pPr>
      <w:ind w:left="480"/>
      <w:jc w:val="left"/>
    </w:pPr>
    <w:rPr>
      <w:rFonts w:ascii="Times New Roman" w:hAnsi="Times New Roman" w:cs="Times New Roman"/>
      <w:i/>
      <w:iCs/>
      <w:szCs w:val="24"/>
    </w:rPr>
  </w:style>
  <w:style w:type="paragraph" w:styleId="TOC4">
    <w:name w:val="toc 4"/>
    <w:basedOn w:val="Normal"/>
    <w:next w:val="Normal"/>
    <w:pPr>
      <w:ind w:left="720"/>
      <w:jc w:val="left"/>
    </w:pPr>
    <w:rPr>
      <w:rFonts w:ascii="Times New Roman" w:hAnsi="Times New Roman" w:cs="Times New Roman"/>
      <w:szCs w:val="21"/>
    </w:rPr>
  </w:style>
  <w:style w:type="paragraph" w:styleId="TOC5">
    <w:name w:val="toc 5"/>
    <w:basedOn w:val="Normal"/>
    <w:next w:val="Normal"/>
    <w:pPr>
      <w:ind w:left="960"/>
      <w:jc w:val="left"/>
    </w:pPr>
    <w:rPr>
      <w:rFonts w:ascii="Times New Roman" w:hAnsi="Times New Roman" w:cs="Times New Roman"/>
      <w:szCs w:val="21"/>
    </w:rPr>
  </w:style>
  <w:style w:type="paragraph" w:styleId="TOC6">
    <w:name w:val="toc 6"/>
    <w:basedOn w:val="Normal"/>
    <w:next w:val="Normal"/>
    <w:pPr>
      <w:ind w:left="1200"/>
      <w:jc w:val="left"/>
    </w:pPr>
    <w:rPr>
      <w:rFonts w:ascii="Times New Roman" w:hAnsi="Times New Roman" w:cs="Times New Roman"/>
      <w:szCs w:val="21"/>
    </w:rPr>
  </w:style>
  <w:style w:type="paragraph" w:styleId="TOC7">
    <w:name w:val="toc 7"/>
    <w:basedOn w:val="Normal"/>
    <w:next w:val="Normal"/>
    <w:pPr>
      <w:ind w:left="1440"/>
      <w:jc w:val="left"/>
    </w:pPr>
    <w:rPr>
      <w:rFonts w:ascii="Times New Roman" w:hAnsi="Times New Roman" w:cs="Times New Roman"/>
      <w:szCs w:val="21"/>
    </w:rPr>
  </w:style>
  <w:style w:type="paragraph" w:styleId="TOC8">
    <w:name w:val="toc 8"/>
    <w:basedOn w:val="Normal"/>
    <w:next w:val="Normal"/>
    <w:pPr>
      <w:ind w:left="1680"/>
      <w:jc w:val="left"/>
    </w:pPr>
    <w:rPr>
      <w:rFonts w:ascii="Times New Roman" w:hAnsi="Times New Roman" w:cs="Times New Roman"/>
      <w:szCs w:val="21"/>
    </w:rPr>
  </w:style>
  <w:style w:type="paragraph" w:styleId="TOC9">
    <w:name w:val="toc 9"/>
    <w:basedOn w:val="Normal"/>
    <w:next w:val="Normal"/>
    <w:pPr>
      <w:ind w:left="1920"/>
      <w:jc w:val="left"/>
    </w:pPr>
    <w:rPr>
      <w:rFonts w:ascii="Times New Roman" w:hAnsi="Times New Roman" w:cs="Times New Roman"/>
      <w:szCs w:val="21"/>
    </w:r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Heading"/>
    <w:next w:val="BodyText"/>
    <w:qFormat/>
    <w:rPr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0705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755C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7AA"/>
    <w:rPr>
      <w:rFonts w:ascii="Courier New" w:hAnsi="Courier New" w:cs="Courier New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0A47A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239E3"/>
  </w:style>
  <w:style w:type="character" w:customStyle="1" w:styleId="pln">
    <w:name w:val="pln"/>
    <w:basedOn w:val="DefaultParagraphFont"/>
    <w:rsid w:val="00F239E3"/>
  </w:style>
  <w:style w:type="character" w:customStyle="1" w:styleId="pun">
    <w:name w:val="pun"/>
    <w:basedOn w:val="DefaultParagraphFont"/>
    <w:rsid w:val="00F239E3"/>
  </w:style>
  <w:style w:type="character" w:customStyle="1" w:styleId="kwd">
    <w:name w:val="kwd"/>
    <w:basedOn w:val="DefaultParagraphFont"/>
    <w:rsid w:val="00F239E3"/>
  </w:style>
  <w:style w:type="character" w:customStyle="1" w:styleId="str">
    <w:name w:val="str"/>
    <w:basedOn w:val="DefaultParagraphFont"/>
    <w:rsid w:val="00F239E3"/>
  </w:style>
  <w:style w:type="character" w:customStyle="1" w:styleId="A5">
    <w:name w:val="A5"/>
    <w:uiPriority w:val="99"/>
    <w:rsid w:val="008B6364"/>
    <w:rPr>
      <w:rFonts w:ascii="Courier Std" w:hAnsi="Courier Std" w:cs="Courier Std"/>
      <w:color w:val="000000"/>
      <w:sz w:val="19"/>
      <w:szCs w:val="19"/>
    </w:rPr>
  </w:style>
  <w:style w:type="paragraph" w:customStyle="1" w:styleId="Default">
    <w:name w:val="Default"/>
    <w:rsid w:val="00B81B91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val="en-MY"/>
    </w:rPr>
  </w:style>
  <w:style w:type="paragraph" w:customStyle="1" w:styleId="Pa50">
    <w:name w:val="Pa50"/>
    <w:basedOn w:val="Default"/>
    <w:next w:val="Default"/>
    <w:uiPriority w:val="99"/>
    <w:rsid w:val="002D3713"/>
    <w:pPr>
      <w:spacing w:line="181" w:lineRule="atLeast"/>
    </w:pPr>
    <w:rPr>
      <w:rFonts w:ascii="Courier Std" w:hAnsi="Courier Std" w:cs="Times New Roman"/>
      <w:color w:val="auto"/>
    </w:rPr>
  </w:style>
  <w:style w:type="character" w:customStyle="1" w:styleId="A7">
    <w:name w:val="A7"/>
    <w:uiPriority w:val="99"/>
    <w:rsid w:val="00727793"/>
    <w:rPr>
      <w:rFonts w:cs="Book Antiqua"/>
      <w:color w:val="000000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81D33"/>
    <w:rPr>
      <w:rFonts w:ascii="Arial" w:hAnsi="Arial" w:cs="Arial"/>
      <w:sz w:val="24"/>
      <w:lang w:eastAsia="zh-CN"/>
    </w:rPr>
  </w:style>
  <w:style w:type="character" w:customStyle="1" w:styleId="fontstyle01">
    <w:name w:val="fontstyle01"/>
    <w:basedOn w:val="DefaultParagraphFont"/>
    <w:rsid w:val="00DF4869"/>
    <w:rPr>
      <w:rFonts w:ascii="MinionPro-Regular" w:hAnsi="MinionPr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F4869"/>
    <w:rPr>
      <w:rFonts w:ascii="MinionPro-It" w:hAnsi="MinionPro-It" w:hint="default"/>
      <w:b w:val="0"/>
      <w:bCs w:val="0"/>
      <w:i/>
      <w:i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B3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63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724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 Security</vt:lpstr>
    </vt:vector>
  </TitlesOfParts>
  <Company/>
  <LinksUpToDate>false</LinksUpToDate>
  <CharactersWithSpaces>2295</CharactersWithSpaces>
  <SharedDoc>false</SharedDoc>
  <HLinks>
    <vt:vector size="6" baseType="variant">
      <vt:variant>
        <vt:i4>3735593</vt:i4>
      </vt:variant>
      <vt:variant>
        <vt:i4>0</vt:i4>
      </vt:variant>
      <vt:variant>
        <vt:i4>0</vt:i4>
      </vt:variant>
      <vt:variant>
        <vt:i4>5</vt:i4>
      </vt:variant>
      <vt:variant>
        <vt:lpwstr>https://databricks.com/blog/2016/07/14/a-tale-of-three-apache-spark-apis-rdds-dataframes-and-datasets.html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 Security</dc:title>
  <dc:subject/>
  <dc:creator>Jeremy Ellman</dc:creator>
  <cp:keywords/>
  <dc:description/>
  <cp:lastModifiedBy>oraclelai@yahoo.com</cp:lastModifiedBy>
  <cp:revision>60</cp:revision>
  <cp:lastPrinted>1901-01-01T00:00:00Z</cp:lastPrinted>
  <dcterms:created xsi:type="dcterms:W3CDTF">2017-03-13T15:14:00Z</dcterms:created>
  <dcterms:modified xsi:type="dcterms:W3CDTF">2023-09-05T06:49:00Z</dcterms:modified>
</cp:coreProperties>
</file>