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AECE12" w14:textId="7EBFDFA1" w:rsidR="004B6035" w:rsidRPr="00C527E3" w:rsidRDefault="00DE1B80" w:rsidP="004E62B6">
      <w:pPr>
        <w:pStyle w:val="Heading2"/>
        <w:rPr>
          <w:i w:val="0"/>
          <w:color w:val="FFFFFF" w:themeColor="background1"/>
          <w:szCs w:val="28"/>
        </w:rPr>
      </w:pPr>
      <w:r>
        <w:rPr>
          <w:rFonts w:ascii="Calibri Light" w:hAnsi="Calibri Light" w:cs="Calibri Light"/>
          <w:color w:val="FFFFFF"/>
          <w:spacing w:val="-15"/>
        </w:rPr>
        <w:t>CET3013</w:t>
      </w:r>
      <w:r w:rsidR="004B6035">
        <w:rPr>
          <w:rFonts w:ascii="Calibri Light" w:hAnsi="Calibri Light" w:cs="Calibri Light"/>
          <w:color w:val="FFFFFF"/>
          <w:spacing w:val="-15"/>
        </w:rPr>
        <w:t xml:space="preserve">: </w:t>
      </w:r>
      <w:r w:rsidR="004B6035" w:rsidRPr="008861FA">
        <w:rPr>
          <w:rFonts w:ascii="Calibri Light" w:hAnsi="Calibri Light" w:cs="Calibri Light"/>
          <w:color w:val="70AD47" w:themeColor="accent6"/>
          <w:spacing w:val="-15"/>
        </w:rPr>
        <w:t xml:space="preserve">- </w:t>
      </w:r>
      <w:r w:rsidR="008861FA" w:rsidRPr="008861FA">
        <w:rPr>
          <w:rFonts w:ascii="Calibri Light" w:hAnsi="Calibri Light" w:cs="Calibri Light"/>
          <w:color w:val="70AD47" w:themeColor="accent6"/>
          <w:spacing w:val="-15"/>
          <w:szCs w:val="28"/>
        </w:rPr>
        <w:t xml:space="preserve">Using </w:t>
      </w:r>
      <w:r w:rsidR="008861FA" w:rsidRPr="008861FA">
        <w:rPr>
          <w:rFonts w:ascii="Calibri Light" w:hAnsi="Calibri Light" w:cs="Calibri Light"/>
          <w:b w:val="0"/>
          <w:color w:val="70AD47" w:themeColor="accent6"/>
          <w:spacing w:val="-15"/>
          <w:szCs w:val="28"/>
        </w:rPr>
        <w:t>Activities and Intents</w:t>
      </w:r>
    </w:p>
    <w:p w14:paraId="162468C0" w14:textId="37580A2F" w:rsidR="004B6035" w:rsidRDefault="00BD2296">
      <w:r>
        <w:rPr>
          <w:b/>
          <w:color w:val="00B050"/>
          <w:sz w:val="28"/>
          <w:szCs w:val="28"/>
        </w:rPr>
        <w:t xml:space="preserve">Week </w:t>
      </w:r>
      <w:r w:rsidR="008861FA">
        <w:rPr>
          <w:b/>
          <w:color w:val="00B050"/>
          <w:sz w:val="28"/>
          <w:szCs w:val="28"/>
        </w:rPr>
        <w:t>3</w:t>
      </w:r>
      <w:r w:rsidR="004B6035">
        <w:rPr>
          <w:b/>
          <w:color w:val="00B050"/>
          <w:sz w:val="28"/>
          <w:szCs w:val="28"/>
        </w:rPr>
        <w:t xml:space="preserve"> Exercises: </w:t>
      </w:r>
      <w:r w:rsidR="005A0979" w:rsidRPr="005A0979">
        <w:rPr>
          <w:rFonts w:ascii="Calibri Light" w:hAnsi="Calibri Light" w:cs="Calibri Light"/>
          <w:b/>
          <w:color w:val="000000" w:themeColor="text1"/>
          <w:spacing w:val="-15"/>
          <w:sz w:val="28"/>
          <w:szCs w:val="28"/>
        </w:rPr>
        <w:t xml:space="preserve">Using </w:t>
      </w:r>
      <w:r w:rsidR="008861FA">
        <w:rPr>
          <w:rFonts w:ascii="Calibri Light" w:hAnsi="Calibri Light" w:cs="Calibri Light"/>
          <w:b/>
          <w:color w:val="000000" w:themeColor="text1"/>
          <w:spacing w:val="-15"/>
          <w:sz w:val="28"/>
          <w:szCs w:val="28"/>
        </w:rPr>
        <w:t>Activities and Intents</w:t>
      </w:r>
    </w:p>
    <w:p w14:paraId="0DD349EC" w14:textId="77777777" w:rsidR="004B6035" w:rsidRDefault="004B6035"/>
    <w:p w14:paraId="7DC790BD" w14:textId="77777777" w:rsidR="004B6035" w:rsidRDefault="004B6035">
      <w:pPr>
        <w:pStyle w:val="Heading6"/>
      </w:pPr>
      <w:r>
        <w:t>Objectives – What this lesson is trying to achieve.</w:t>
      </w:r>
    </w:p>
    <w:p w14:paraId="6C0890BA" w14:textId="77777777" w:rsidR="004B6035" w:rsidRDefault="004B6035">
      <w:r>
        <w:t>You are trying to learn</w:t>
      </w:r>
    </w:p>
    <w:p w14:paraId="1FA52955" w14:textId="77777777" w:rsidR="004B6035" w:rsidRDefault="004B6035"/>
    <w:p w14:paraId="1E2F5BCD" w14:textId="72C1ACB1" w:rsidR="004B6035" w:rsidRDefault="00FB0357" w:rsidP="00783E70">
      <w:pPr>
        <w:numPr>
          <w:ilvl w:val="0"/>
          <w:numId w:val="4"/>
        </w:numPr>
      </w:pPr>
      <w:r>
        <w:t xml:space="preserve">How to </w:t>
      </w:r>
      <w:r w:rsidR="008861FA">
        <w:t>use Intents and Multiple Activities</w:t>
      </w:r>
    </w:p>
    <w:p w14:paraId="6FBAF7CF" w14:textId="0B0B031B" w:rsidR="008861FA" w:rsidRDefault="008861FA" w:rsidP="00783E70">
      <w:pPr>
        <w:numPr>
          <w:ilvl w:val="0"/>
          <w:numId w:val="4"/>
        </w:numPr>
      </w:pPr>
      <w:r>
        <w:t>The Android Manifest</w:t>
      </w:r>
    </w:p>
    <w:p w14:paraId="4DD5D92E" w14:textId="77777777" w:rsidR="00F825DA" w:rsidRDefault="00F825DA"/>
    <w:p w14:paraId="7AD387E5" w14:textId="56B5825C" w:rsidR="00D6003C" w:rsidRDefault="00A64E9B">
      <w:r>
        <w:t>This week we will be building a simple app</w:t>
      </w:r>
      <w:r w:rsidR="008861FA">
        <w:t xml:space="preserve"> with multiple layouts</w:t>
      </w:r>
      <w:r>
        <w:t xml:space="preserve">. This will allow us to practice using multiple intents, combined with trying out simple different Views. </w:t>
      </w:r>
    </w:p>
    <w:p w14:paraId="523F7507" w14:textId="67797B16" w:rsidR="00F317DA" w:rsidRDefault="00F317DA"/>
    <w:p w14:paraId="47633B9E" w14:textId="4B80F814" w:rsidR="00BD58C2" w:rsidRDefault="00BD58C2">
      <w:r>
        <w:t>IMPORTANT: Please try to complete Week 2 exercises first.</w:t>
      </w:r>
    </w:p>
    <w:p w14:paraId="1EC05983" w14:textId="4BBE32F2" w:rsidR="004B6035" w:rsidRDefault="00F825DA" w:rsidP="00783E70">
      <w:pPr>
        <w:pStyle w:val="Heading3"/>
        <w:numPr>
          <w:ilvl w:val="0"/>
          <w:numId w:val="2"/>
        </w:numPr>
        <w:ind w:left="641" w:hanging="357"/>
      </w:pPr>
      <w:r>
        <w:t>Set the Baseline</w:t>
      </w:r>
    </w:p>
    <w:p w14:paraId="4A25E540" w14:textId="7A0CAC12" w:rsidR="00973671" w:rsidRDefault="00F825DA" w:rsidP="00973671">
      <w:r>
        <w:t xml:space="preserve">This week’s class builds upon the work done so far. That is, you need to have a working version of week two’s exercises. </w:t>
      </w:r>
    </w:p>
    <w:p w14:paraId="0F2C2433" w14:textId="3A435AA1" w:rsidR="000731E8" w:rsidRDefault="00AF6157" w:rsidP="00AF6157">
      <w:r>
        <w:t xml:space="preserve"> </w:t>
      </w:r>
    </w:p>
    <w:p w14:paraId="40F51894" w14:textId="588D022D" w:rsidR="0081672E" w:rsidRDefault="00F825DA" w:rsidP="00783E70">
      <w:pPr>
        <w:pStyle w:val="ListParagraph"/>
        <w:numPr>
          <w:ilvl w:val="0"/>
          <w:numId w:val="7"/>
        </w:numPr>
      </w:pPr>
      <w:r>
        <w:t>Download the sample solution for last week, if you did not complete the exercises</w:t>
      </w:r>
      <w:r w:rsidR="00BD58C2">
        <w:t xml:space="preserve"> to your satisfaction</w:t>
      </w:r>
      <w:r>
        <w:t>. It is better to use yours if you have one</w:t>
      </w:r>
      <w:r w:rsidR="0081672E">
        <w:t xml:space="preserve">. </w:t>
      </w:r>
    </w:p>
    <w:p w14:paraId="5563493C" w14:textId="4B519DB4" w:rsidR="001E44FB" w:rsidRDefault="00F825DA" w:rsidP="00783E70">
      <w:pPr>
        <w:pStyle w:val="ListParagraph"/>
        <w:numPr>
          <w:ilvl w:val="0"/>
          <w:numId w:val="7"/>
        </w:numPr>
      </w:pPr>
      <w:r>
        <w:t>If you are going to use your solution, back up the working version by zipping the previous work. You can then go back to this version if need be.</w:t>
      </w:r>
    </w:p>
    <w:p w14:paraId="03E201EF" w14:textId="7DCC79B6" w:rsidR="00C41136" w:rsidRDefault="00F825DA" w:rsidP="00783E70">
      <w:pPr>
        <w:pStyle w:val="ListParagraph"/>
        <w:numPr>
          <w:ilvl w:val="0"/>
          <w:numId w:val="7"/>
        </w:numPr>
      </w:pPr>
      <w:r>
        <w:t xml:space="preserve">If you are going to work with the sample version, unzip this to your project </w:t>
      </w:r>
      <w:r w:rsidR="00EE43BA">
        <w:t>folder</w:t>
      </w:r>
      <w:r>
        <w:t>. When you start Studio, select ‘Import Project’ to load the file into the current system.</w:t>
      </w:r>
    </w:p>
    <w:p w14:paraId="02C03040" w14:textId="65FA86FC" w:rsidR="00D32CE9" w:rsidRDefault="00F825DA" w:rsidP="00783E70">
      <w:pPr>
        <w:pStyle w:val="ListParagraph"/>
        <w:numPr>
          <w:ilvl w:val="0"/>
          <w:numId w:val="7"/>
        </w:numPr>
      </w:pPr>
      <w:r>
        <w:t xml:space="preserve">Start an Emulator, and delete any other student applications. You can do this on </w:t>
      </w:r>
      <w:r w:rsidR="00EE43BA">
        <w:t>the</w:t>
      </w:r>
      <w:r>
        <w:t xml:space="preserve"> device by selecting Settings, Apps. Student applications will usually be identifiable as </w:t>
      </w:r>
      <w:r w:rsidR="00EE43BA">
        <w:t>the</w:t>
      </w:r>
      <w:r>
        <w:t xml:space="preserve"> use the standard Android green man icon.</w:t>
      </w:r>
    </w:p>
    <w:p w14:paraId="20D366C9" w14:textId="7A798DE2" w:rsidR="00F825DA" w:rsidRDefault="00F825DA" w:rsidP="00783E70">
      <w:pPr>
        <w:pStyle w:val="ListParagraph"/>
        <w:numPr>
          <w:ilvl w:val="0"/>
          <w:numId w:val="7"/>
        </w:numPr>
      </w:pPr>
      <w:r>
        <w:t xml:space="preserve">Run the app and check it works by seeing Log cat methods in the Android Monitor in Studio. </w:t>
      </w:r>
    </w:p>
    <w:p w14:paraId="3E0477E6" w14:textId="75038DCC" w:rsidR="0007056B" w:rsidRDefault="002D66F6" w:rsidP="00783E70">
      <w:pPr>
        <w:pStyle w:val="Heading3"/>
        <w:numPr>
          <w:ilvl w:val="0"/>
          <w:numId w:val="2"/>
        </w:numPr>
        <w:ind w:left="641" w:hanging="357"/>
      </w:pPr>
      <w:r w:rsidRPr="002D66F6">
        <w:t>Create the second activity and layout</w:t>
      </w:r>
    </w:p>
    <w:p w14:paraId="52660A7B" w14:textId="28A646D4" w:rsidR="00F825DA" w:rsidRDefault="002D66F6" w:rsidP="00F825DA">
      <w:r w:rsidRPr="002D66F6">
        <w:t>Android Studio has a wizard that lets you add extra activities and layouts to your apps. It’s like a cut-down version of the wizard you use to create an app, and you use it whenever you want to create a new activity.</w:t>
      </w:r>
    </w:p>
    <w:p w14:paraId="1E060F37" w14:textId="77777777" w:rsidR="00EA6F99" w:rsidRDefault="00EA6F99" w:rsidP="00F825DA"/>
    <w:p w14:paraId="44F8AAAE" w14:textId="73096D95" w:rsidR="00AF6157" w:rsidRDefault="00AF6157" w:rsidP="00B93143">
      <w:pPr>
        <w:pStyle w:val="ListParagraph"/>
        <w:numPr>
          <w:ilvl w:val="0"/>
          <w:numId w:val="19"/>
        </w:numPr>
      </w:pPr>
      <w:r>
        <w:t xml:space="preserve">Create the second activity using file, new, Activity. Call the activity </w:t>
      </w:r>
      <w:proofErr w:type="spellStart"/>
      <w:r w:rsidRPr="00BD58C2">
        <w:rPr>
          <w:rFonts w:ascii="Courier New" w:hAnsi="Courier New" w:cs="Courier New"/>
          <w:b/>
          <w:color w:val="5B9BD5" w:themeColor="accent1"/>
          <w:sz w:val="20"/>
        </w:rPr>
        <w:t>quizActivity</w:t>
      </w:r>
      <w:proofErr w:type="spellEnd"/>
      <w:r>
        <w:t>, and the layout something similar</w:t>
      </w:r>
      <w:r w:rsidR="00B93143">
        <w:t xml:space="preserve"> (e.g. </w:t>
      </w:r>
      <w:proofErr w:type="spellStart"/>
      <w:r w:rsidR="00B93143" w:rsidRPr="00B93143">
        <w:rPr>
          <w:rFonts w:ascii="Courier New" w:hAnsi="Courier New" w:cs="Courier New"/>
          <w:b/>
          <w:color w:val="5B9BD5" w:themeColor="accent1"/>
          <w:sz w:val="20"/>
        </w:rPr>
        <w:t>activity</w:t>
      </w:r>
      <w:r w:rsidR="00B93143">
        <w:rPr>
          <w:rFonts w:ascii="Courier New" w:hAnsi="Courier New" w:cs="Courier New"/>
          <w:b/>
          <w:color w:val="5B9BD5" w:themeColor="accent1"/>
          <w:sz w:val="20"/>
        </w:rPr>
        <w:t>_</w:t>
      </w:r>
      <w:r w:rsidR="00B93143" w:rsidRPr="00B93143">
        <w:rPr>
          <w:rFonts w:ascii="Courier New" w:hAnsi="Courier New" w:cs="Courier New"/>
          <w:b/>
          <w:color w:val="5B9BD5" w:themeColor="accent1"/>
          <w:sz w:val="20"/>
        </w:rPr>
        <w:t>quiz</w:t>
      </w:r>
      <w:proofErr w:type="spellEnd"/>
      <w:r w:rsidR="00B93143">
        <w:t>)</w:t>
      </w:r>
      <w:r>
        <w:t>.</w:t>
      </w:r>
    </w:p>
    <w:p w14:paraId="30CE3A83" w14:textId="3A6C67E1" w:rsidR="00AF6157" w:rsidRDefault="005371D6" w:rsidP="00AF6157">
      <w:pPr>
        <w:pStyle w:val="ListParagraph"/>
        <w:numPr>
          <w:ilvl w:val="0"/>
          <w:numId w:val="19"/>
        </w:numPr>
      </w:pPr>
      <w:r>
        <w:t xml:space="preserve">In the second layout we need a </w:t>
      </w:r>
      <w:proofErr w:type="spellStart"/>
      <w:r>
        <w:t>textview</w:t>
      </w:r>
      <w:proofErr w:type="spellEnd"/>
      <w:r>
        <w:t>, and a button labelled ‘Finish’.</w:t>
      </w:r>
    </w:p>
    <w:p w14:paraId="2DD40910" w14:textId="49D033B4" w:rsidR="005371D6" w:rsidRDefault="00BD58C2" w:rsidP="00B93143">
      <w:pPr>
        <w:pStyle w:val="ListParagraph"/>
        <w:numPr>
          <w:ilvl w:val="0"/>
          <w:numId w:val="19"/>
        </w:numPr>
      </w:pPr>
      <w:r>
        <w:t>As last week, add a general</w:t>
      </w:r>
      <w:r w:rsidR="005371D6">
        <w:t xml:space="preserve"> </w:t>
      </w:r>
      <w:proofErr w:type="spellStart"/>
      <w:r w:rsidR="005371D6" w:rsidRPr="00BD58C2">
        <w:rPr>
          <w:rFonts w:ascii="Courier New" w:hAnsi="Courier New" w:cs="Courier New"/>
          <w:b/>
          <w:color w:val="5B9BD5" w:themeColor="accent1"/>
          <w:sz w:val="20"/>
        </w:rPr>
        <w:t>onClick</w:t>
      </w:r>
      <w:proofErr w:type="spellEnd"/>
      <w:r w:rsidR="005371D6">
        <w:t xml:space="preserve"> method to the</w:t>
      </w:r>
      <w:r>
        <w:t xml:space="preserve"> View class</w:t>
      </w:r>
      <w:r w:rsidR="005371D6">
        <w:t xml:space="preserve">, by extending the </w:t>
      </w:r>
      <w:proofErr w:type="spellStart"/>
      <w:r w:rsidR="00B93143">
        <w:rPr>
          <w:rFonts w:ascii="Courier New" w:hAnsi="Courier New" w:cs="Courier New"/>
          <w:b/>
          <w:color w:val="5B9BD5" w:themeColor="accent1"/>
          <w:sz w:val="20"/>
        </w:rPr>
        <w:t>q</w:t>
      </w:r>
      <w:r w:rsidR="00B93143" w:rsidRPr="00B93143">
        <w:rPr>
          <w:rFonts w:ascii="Courier New" w:hAnsi="Courier New" w:cs="Courier New"/>
          <w:b/>
          <w:color w:val="5B9BD5" w:themeColor="accent1"/>
          <w:sz w:val="20"/>
        </w:rPr>
        <w:t>uizActivity</w:t>
      </w:r>
      <w:proofErr w:type="spellEnd"/>
      <w:r w:rsidR="00B93143">
        <w:t xml:space="preserve"> </w:t>
      </w:r>
      <w:r w:rsidR="005371D6">
        <w:t>class.</w:t>
      </w:r>
    </w:p>
    <w:p w14:paraId="535C4FBD" w14:textId="2D5614FC" w:rsidR="00A638BE" w:rsidRDefault="00A638BE" w:rsidP="00A638BE">
      <w:pPr>
        <w:pStyle w:val="ListParagraph"/>
        <w:numPr>
          <w:ilvl w:val="0"/>
          <w:numId w:val="19"/>
        </w:numPr>
        <w:jc w:val="left"/>
      </w:pPr>
      <w:r>
        <w:t>Create a suitable Log to show this has been clicked</w:t>
      </w:r>
      <w:r>
        <w:br/>
      </w:r>
      <w:proofErr w:type="spellStart"/>
      <w:r w:rsidRPr="00A638BE">
        <w:rPr>
          <w:rFonts w:ascii="Courier New" w:hAnsi="Courier New" w:cs="Courier New"/>
          <w:b/>
          <w:color w:val="5B9BD5" w:themeColor="accent1"/>
          <w:sz w:val="20"/>
        </w:rPr>
        <w:t>Log.i</w:t>
      </w:r>
      <w:proofErr w:type="spellEnd"/>
      <w:r w:rsidRPr="00A638BE">
        <w:rPr>
          <w:rFonts w:ascii="Courier New" w:hAnsi="Courier New" w:cs="Courier New"/>
          <w:b/>
          <w:color w:val="5B9BD5" w:themeColor="accent1"/>
          <w:sz w:val="20"/>
        </w:rPr>
        <w:t xml:space="preserve">(TAG, "Click </w:t>
      </w:r>
      <w:r>
        <w:rPr>
          <w:rFonts w:ascii="Courier New" w:hAnsi="Courier New" w:cs="Courier New"/>
          <w:b/>
          <w:color w:val="5B9BD5" w:themeColor="accent1"/>
          <w:sz w:val="20"/>
        </w:rPr>
        <w:t xml:space="preserve">Finish </w:t>
      </w:r>
      <w:r w:rsidR="001B1F89">
        <w:rPr>
          <w:rFonts w:ascii="Courier New" w:hAnsi="Courier New" w:cs="Courier New"/>
          <w:b/>
          <w:color w:val="5B9BD5" w:themeColor="accent1"/>
          <w:sz w:val="20"/>
        </w:rPr>
        <w:t>")</w:t>
      </w:r>
    </w:p>
    <w:p w14:paraId="2FACFCA8" w14:textId="0E5C514A" w:rsidR="00F825DA" w:rsidRDefault="00F825DA" w:rsidP="00F825DA">
      <w:pPr>
        <w:pStyle w:val="Heading3"/>
        <w:numPr>
          <w:ilvl w:val="0"/>
          <w:numId w:val="2"/>
        </w:numPr>
        <w:ind w:left="641" w:hanging="357"/>
      </w:pPr>
      <w:r>
        <w:lastRenderedPageBreak/>
        <w:t>Add the Second intent to the Android Manifest</w:t>
      </w:r>
    </w:p>
    <w:p w14:paraId="0DF8079D" w14:textId="0C185F20" w:rsidR="002D66F6" w:rsidRDefault="002D66F6" w:rsidP="002D66F6">
      <w:r w:rsidRPr="002D66F6">
        <w:t>Every Android app must include a file called AndroidManifest.xml. You can find it in the app/</w:t>
      </w:r>
      <w:proofErr w:type="spellStart"/>
      <w:r w:rsidRPr="002D66F6">
        <w:t>src</w:t>
      </w:r>
      <w:proofErr w:type="spellEnd"/>
      <w:r w:rsidRPr="002D66F6">
        <w:t>/main folder of your project. The AndroidManifest.xml file contains essen</w:t>
      </w:r>
      <w:r w:rsidR="00EA6F99">
        <w:t>tial information about your app.</w:t>
      </w:r>
    </w:p>
    <w:p w14:paraId="791AFD12" w14:textId="77777777" w:rsidR="005371D6" w:rsidRDefault="00EA6F99" w:rsidP="002D66F6">
      <w:r>
        <w:t>The wizard should add the basics of the second activity to manifest.</w:t>
      </w:r>
      <w:r w:rsidR="005371D6">
        <w:t xml:space="preserve"> </w:t>
      </w:r>
    </w:p>
    <w:p w14:paraId="0AA1756E" w14:textId="77777777" w:rsidR="005371D6" w:rsidRDefault="005371D6" w:rsidP="002D66F6"/>
    <w:p w14:paraId="69827A7C" w14:textId="7A96F834" w:rsidR="00EA6F99" w:rsidRPr="002D66F6" w:rsidRDefault="005371D6" w:rsidP="005371D6">
      <w:pPr>
        <w:pStyle w:val="ListParagraph"/>
        <w:numPr>
          <w:ilvl w:val="0"/>
          <w:numId w:val="20"/>
        </w:numPr>
      </w:pPr>
      <w:r>
        <w:t>Find the manifest.xml and check it includes the new activity</w:t>
      </w:r>
    </w:p>
    <w:p w14:paraId="3CF82CD4" w14:textId="5077E9A4" w:rsidR="00B10291" w:rsidRDefault="0085263D" w:rsidP="00783E70">
      <w:pPr>
        <w:pStyle w:val="Heading3"/>
        <w:numPr>
          <w:ilvl w:val="0"/>
          <w:numId w:val="2"/>
        </w:numPr>
        <w:ind w:left="641" w:hanging="357"/>
      </w:pPr>
      <w:r>
        <w:t>Edit the second Layout</w:t>
      </w:r>
    </w:p>
    <w:p w14:paraId="387809C3" w14:textId="4A0310CA" w:rsidR="00BD58C2" w:rsidRDefault="00B93143" w:rsidP="00BD58C2">
      <w:pPr>
        <w:jc w:val="left"/>
      </w:pPr>
      <w:r>
        <w:t xml:space="preserve">We will develop the layout for the second screen later after we have mastered activities. For now, we need a </w:t>
      </w:r>
      <w:proofErr w:type="spellStart"/>
      <w:r>
        <w:t>textView</w:t>
      </w:r>
      <w:proofErr w:type="spellEnd"/>
      <w:r>
        <w:t>, and Button.</w:t>
      </w:r>
    </w:p>
    <w:p w14:paraId="72A7FCEE" w14:textId="77777777" w:rsidR="00B93143" w:rsidRDefault="00B93143" w:rsidP="00BD58C2">
      <w:pPr>
        <w:jc w:val="left"/>
      </w:pPr>
    </w:p>
    <w:p w14:paraId="2F2FF8C4" w14:textId="008D2949" w:rsidR="00B93143" w:rsidRDefault="00B93143" w:rsidP="00B93143">
      <w:pPr>
        <w:pStyle w:val="ListParagraph"/>
        <w:numPr>
          <w:ilvl w:val="0"/>
          <w:numId w:val="21"/>
        </w:numPr>
        <w:jc w:val="left"/>
      </w:pPr>
      <w:r>
        <w:t xml:space="preserve">Use the layout designer to edit the </w:t>
      </w:r>
      <w:proofErr w:type="spellStart"/>
      <w:r w:rsidRPr="00B93143">
        <w:rPr>
          <w:rFonts w:ascii="Courier New" w:hAnsi="Courier New" w:cs="Courier New"/>
          <w:b/>
          <w:color w:val="5B9BD5" w:themeColor="accent1"/>
          <w:sz w:val="20"/>
        </w:rPr>
        <w:t>activity_quiz</w:t>
      </w:r>
      <w:proofErr w:type="spellEnd"/>
      <w:r>
        <w:t xml:space="preserve"> layout</w:t>
      </w:r>
    </w:p>
    <w:p w14:paraId="42759236" w14:textId="0A8AA472" w:rsidR="00B93143" w:rsidRDefault="00B93143" w:rsidP="00B93143">
      <w:pPr>
        <w:pStyle w:val="ListParagraph"/>
        <w:numPr>
          <w:ilvl w:val="0"/>
          <w:numId w:val="21"/>
        </w:numPr>
        <w:jc w:val="left"/>
      </w:pPr>
      <w:r>
        <w:t xml:space="preserve">Add a </w:t>
      </w:r>
      <w:proofErr w:type="spellStart"/>
      <w:r>
        <w:t>TextView</w:t>
      </w:r>
      <w:proofErr w:type="spellEnd"/>
      <w:r>
        <w:t xml:space="preserve"> called </w:t>
      </w:r>
      <w:r w:rsidRPr="00B93143">
        <w:rPr>
          <w:rFonts w:ascii="Courier New" w:hAnsi="Courier New" w:cs="Courier New"/>
          <w:b/>
          <w:color w:val="5B9BD5" w:themeColor="accent1"/>
          <w:sz w:val="20"/>
        </w:rPr>
        <w:t>question</w:t>
      </w:r>
      <w:r>
        <w:rPr>
          <w:rFonts w:ascii="Courier New" w:hAnsi="Courier New" w:cs="Courier New"/>
          <w:b/>
          <w:color w:val="5B9BD5" w:themeColor="accent1"/>
          <w:sz w:val="20"/>
        </w:rPr>
        <w:t xml:space="preserve"> </w:t>
      </w:r>
    </w:p>
    <w:p w14:paraId="70F51A7E" w14:textId="4F779D18" w:rsidR="00B93143" w:rsidRDefault="00B93143" w:rsidP="00B93143">
      <w:pPr>
        <w:pStyle w:val="ListParagraph"/>
        <w:numPr>
          <w:ilvl w:val="0"/>
          <w:numId w:val="21"/>
        </w:numPr>
        <w:jc w:val="left"/>
      </w:pPr>
      <w:r>
        <w:t xml:space="preserve">Add a button called </w:t>
      </w:r>
      <w:proofErr w:type="spellStart"/>
      <w:r w:rsidR="005738B8">
        <w:rPr>
          <w:rFonts w:ascii="Courier New" w:hAnsi="Courier New" w:cs="Courier New"/>
          <w:b/>
          <w:color w:val="5B9BD5" w:themeColor="accent1"/>
          <w:sz w:val="20"/>
        </w:rPr>
        <w:t>f</w:t>
      </w:r>
      <w:r w:rsidRPr="00B93143">
        <w:rPr>
          <w:rFonts w:ascii="Courier New" w:hAnsi="Courier New" w:cs="Courier New"/>
          <w:b/>
          <w:color w:val="5B9BD5" w:themeColor="accent1"/>
          <w:sz w:val="20"/>
        </w:rPr>
        <w:t>inish</w:t>
      </w:r>
      <w:r w:rsidR="005738B8">
        <w:rPr>
          <w:rFonts w:ascii="Courier New" w:hAnsi="Courier New" w:cs="Courier New"/>
          <w:b/>
          <w:color w:val="5B9BD5" w:themeColor="accent1"/>
          <w:sz w:val="20"/>
        </w:rPr>
        <w:t>_button</w:t>
      </w:r>
      <w:proofErr w:type="spellEnd"/>
      <w:r>
        <w:rPr>
          <w:rFonts w:ascii="Courier New" w:hAnsi="Courier New" w:cs="Courier New"/>
          <w:b/>
          <w:color w:val="5B9BD5" w:themeColor="accent1"/>
          <w:sz w:val="20"/>
        </w:rPr>
        <w:t xml:space="preserve"> </w:t>
      </w:r>
    </w:p>
    <w:p w14:paraId="61B5B8F3" w14:textId="77777777" w:rsidR="00BD58C2" w:rsidRDefault="00BD58C2" w:rsidP="00BD58C2">
      <w:pPr>
        <w:pStyle w:val="Heading3"/>
        <w:numPr>
          <w:ilvl w:val="0"/>
          <w:numId w:val="2"/>
        </w:numPr>
        <w:ind w:left="641" w:hanging="357"/>
      </w:pPr>
      <w:r>
        <w:t>Test Launching the Intent</w:t>
      </w:r>
    </w:p>
    <w:p w14:paraId="138524A9" w14:textId="77777777" w:rsidR="00BD58C2" w:rsidRDefault="00BD58C2" w:rsidP="00BD58C2">
      <w:r>
        <w:t>It is important to develop in small pieces. If you add large quantities of code to your project without testing it is hard to find bugs or logic flaws. This is especially true in Android development where the application is running at arm’s length.</w:t>
      </w:r>
    </w:p>
    <w:p w14:paraId="75DC2DD3" w14:textId="30EAADCF" w:rsidR="00BD58C2" w:rsidRDefault="00BD58C2" w:rsidP="00BD58C2">
      <w:r>
        <w:t>In this task, we just want to check that w</w:t>
      </w:r>
      <w:r w:rsidR="00B93143">
        <w:t>e can launch the second intent.</w:t>
      </w:r>
    </w:p>
    <w:p w14:paraId="1AD6EDF7" w14:textId="77777777" w:rsidR="00BD58C2" w:rsidRDefault="00BD58C2" w:rsidP="00BD58C2"/>
    <w:p w14:paraId="205B3EC3" w14:textId="1F6CC2B6" w:rsidR="00B93143" w:rsidRPr="00B93143" w:rsidRDefault="00BD58C2" w:rsidP="00B93143">
      <w:pPr>
        <w:pStyle w:val="ListParagraph"/>
        <w:numPr>
          <w:ilvl w:val="0"/>
          <w:numId w:val="17"/>
        </w:numPr>
        <w:jc w:val="left"/>
      </w:pPr>
      <w:r>
        <w:t xml:space="preserve">In the </w:t>
      </w:r>
      <w:proofErr w:type="spellStart"/>
      <w:r w:rsidRPr="00BD58C2">
        <w:rPr>
          <w:rFonts w:ascii="Courier New" w:hAnsi="Courier New" w:cs="Courier New"/>
          <w:b/>
          <w:color w:val="5B9BD5" w:themeColor="accent1"/>
          <w:sz w:val="20"/>
        </w:rPr>
        <w:t>onClick</w:t>
      </w:r>
      <w:proofErr w:type="spellEnd"/>
      <w:r w:rsidRPr="00BD58C2">
        <w:rPr>
          <w:color w:val="5B9BD5" w:themeColor="accent1"/>
        </w:rPr>
        <w:t xml:space="preserve"> </w:t>
      </w:r>
      <w:r>
        <w:t xml:space="preserve">method for the </w:t>
      </w:r>
      <w:proofErr w:type="spellStart"/>
      <w:r w:rsidRPr="00BD58C2">
        <w:rPr>
          <w:rFonts w:ascii="Courier New" w:hAnsi="Courier New" w:cs="Courier New"/>
          <w:b/>
          <w:color w:val="5B9BD5" w:themeColor="accent1"/>
          <w:sz w:val="20"/>
        </w:rPr>
        <w:t>Accept_Button</w:t>
      </w:r>
      <w:proofErr w:type="spellEnd"/>
      <w:r>
        <w:t xml:space="preserve"> </w:t>
      </w:r>
      <w:r w:rsidR="00B93143">
        <w:t xml:space="preserve">in the </w:t>
      </w:r>
      <w:proofErr w:type="spellStart"/>
      <w:r w:rsidR="00B93143" w:rsidRPr="00B93143">
        <w:rPr>
          <w:rFonts w:ascii="Courier New" w:hAnsi="Courier New" w:cs="Courier New"/>
          <w:b/>
          <w:color w:val="5B9BD5" w:themeColor="accent1"/>
          <w:sz w:val="20"/>
        </w:rPr>
        <w:t>MainActivity</w:t>
      </w:r>
      <w:proofErr w:type="spellEnd"/>
      <w:r w:rsidR="00B93143">
        <w:t xml:space="preserve"> </w:t>
      </w:r>
      <w:r>
        <w:t>find the second intent using</w:t>
      </w:r>
      <w:r w:rsidRPr="00BD58C2">
        <w:rPr>
          <w:rFonts w:ascii="Courier New" w:hAnsi="Courier New" w:cs="Courier New"/>
          <w:b/>
          <w:color w:val="5B9BD5" w:themeColor="accent1"/>
          <w:sz w:val="20"/>
        </w:rPr>
        <w:br/>
      </w:r>
      <w:r>
        <w:t xml:space="preserve"> </w:t>
      </w:r>
      <w:proofErr w:type="spellStart"/>
      <w:r w:rsidR="001B1F89">
        <w:rPr>
          <w:rFonts w:ascii="Courier New" w:hAnsi="Courier New" w:cs="Courier New"/>
          <w:b/>
          <w:color w:val="5B9BD5" w:themeColor="accent1"/>
          <w:sz w:val="20"/>
        </w:rPr>
        <w:t>val</w:t>
      </w:r>
      <w:proofErr w:type="spellEnd"/>
      <w:r w:rsidRPr="00BD58C2">
        <w:rPr>
          <w:rFonts w:ascii="Courier New" w:hAnsi="Courier New" w:cs="Courier New"/>
          <w:b/>
          <w:color w:val="5B9BD5" w:themeColor="accent1"/>
          <w:sz w:val="20"/>
        </w:rPr>
        <w:t xml:space="preserve"> intent = </w:t>
      </w:r>
      <w:r w:rsidR="001B1F89">
        <w:rPr>
          <w:rFonts w:ascii="Courier New" w:hAnsi="Courier New" w:cs="Courier New"/>
          <w:b/>
          <w:color w:val="5B9BD5" w:themeColor="accent1"/>
          <w:sz w:val="20"/>
        </w:rPr>
        <w:t xml:space="preserve">Intent(this, </w:t>
      </w:r>
      <w:proofErr w:type="spellStart"/>
      <w:r w:rsidR="001B1F89">
        <w:rPr>
          <w:rFonts w:ascii="Courier New" w:hAnsi="Courier New" w:cs="Courier New"/>
          <w:b/>
          <w:color w:val="5B9BD5" w:themeColor="accent1"/>
          <w:sz w:val="20"/>
        </w:rPr>
        <w:t>QuizActivity</w:t>
      </w:r>
      <w:proofErr w:type="spellEnd"/>
      <w:r w:rsidR="001B1F89">
        <w:rPr>
          <w:rFonts w:ascii="Courier New" w:hAnsi="Courier New" w:cs="Courier New"/>
          <w:b/>
          <w:color w:val="5B9BD5" w:themeColor="accent1"/>
          <w:sz w:val="20"/>
        </w:rPr>
        <w:t>::</w:t>
      </w:r>
      <w:r w:rsidRPr="00BD58C2">
        <w:rPr>
          <w:rFonts w:ascii="Courier New" w:hAnsi="Courier New" w:cs="Courier New"/>
          <w:b/>
          <w:color w:val="5B9BD5" w:themeColor="accent1"/>
          <w:sz w:val="20"/>
        </w:rPr>
        <w:t>class</w:t>
      </w:r>
      <w:r w:rsidR="001B1F89">
        <w:rPr>
          <w:rFonts w:ascii="Courier New" w:hAnsi="Courier New" w:cs="Courier New"/>
          <w:b/>
          <w:color w:val="5B9BD5" w:themeColor="accent1"/>
          <w:sz w:val="20"/>
        </w:rPr>
        <w:t>.java)</w:t>
      </w:r>
    </w:p>
    <w:p w14:paraId="4273EF60" w14:textId="79ACECBA" w:rsidR="00BD58C2" w:rsidRDefault="00B93143" w:rsidP="00B93143">
      <w:pPr>
        <w:pStyle w:val="ListParagraph"/>
        <w:numPr>
          <w:ilvl w:val="0"/>
          <w:numId w:val="17"/>
        </w:numPr>
        <w:jc w:val="left"/>
      </w:pPr>
      <w:r>
        <w:t>Then</w:t>
      </w:r>
      <w:r w:rsidR="00BD58C2">
        <w:t xml:space="preserve"> call </w:t>
      </w:r>
      <w:proofErr w:type="spellStart"/>
      <w:r w:rsidR="00241552">
        <w:rPr>
          <w:rFonts w:ascii="Courier New" w:hAnsi="Courier New" w:cs="Courier New"/>
          <w:b/>
          <w:color w:val="5B9BD5" w:themeColor="accent1"/>
          <w:sz w:val="20"/>
        </w:rPr>
        <w:t>startActivity</w:t>
      </w:r>
      <w:proofErr w:type="spellEnd"/>
      <w:r w:rsidR="001B1F89">
        <w:rPr>
          <w:rFonts w:ascii="Courier New" w:hAnsi="Courier New" w:cs="Courier New"/>
          <w:b/>
          <w:color w:val="5B9BD5" w:themeColor="accent1"/>
          <w:sz w:val="20"/>
        </w:rPr>
        <w:t>(intent)</w:t>
      </w:r>
    </w:p>
    <w:p w14:paraId="10CB0910" w14:textId="2A7A8691" w:rsidR="00BD58C2" w:rsidRPr="00F825DA" w:rsidRDefault="00BD58C2" w:rsidP="00BD58C2">
      <w:pPr>
        <w:pStyle w:val="ListParagraph"/>
        <w:numPr>
          <w:ilvl w:val="0"/>
          <w:numId w:val="17"/>
        </w:numPr>
      </w:pPr>
      <w:r>
        <w:t>Launch you</w:t>
      </w:r>
      <w:r w:rsidR="00B93143">
        <w:t>r</w:t>
      </w:r>
      <w:r>
        <w:t xml:space="preserve"> application and test that the second </w:t>
      </w:r>
      <w:r w:rsidR="00C410E0">
        <w:t xml:space="preserve">Layout appears when the user has added their username and password, and clicks the </w:t>
      </w:r>
      <w:proofErr w:type="spellStart"/>
      <w:r w:rsidR="00C410E0" w:rsidRPr="00BD58C2">
        <w:rPr>
          <w:rFonts w:ascii="Courier New" w:hAnsi="Courier New" w:cs="Courier New"/>
          <w:b/>
          <w:color w:val="5B9BD5" w:themeColor="accent1"/>
          <w:sz w:val="20"/>
        </w:rPr>
        <w:t>Accept_Butt</w:t>
      </w:r>
      <w:r w:rsidR="00C410E0">
        <w:rPr>
          <w:rFonts w:ascii="Courier New" w:hAnsi="Courier New" w:cs="Courier New"/>
          <w:b/>
          <w:color w:val="5B9BD5" w:themeColor="accent1"/>
          <w:sz w:val="20"/>
        </w:rPr>
        <w:t>on</w:t>
      </w:r>
      <w:proofErr w:type="spellEnd"/>
    </w:p>
    <w:p w14:paraId="4C2F7C6D" w14:textId="5306D856" w:rsidR="00B93143" w:rsidRDefault="00C410E0" w:rsidP="00B93143">
      <w:pPr>
        <w:pStyle w:val="Heading3"/>
        <w:numPr>
          <w:ilvl w:val="0"/>
          <w:numId w:val="2"/>
        </w:numPr>
        <w:ind w:left="641" w:hanging="357"/>
      </w:pPr>
      <w:r>
        <w:t>Returning from</w:t>
      </w:r>
      <w:r w:rsidR="00B93143">
        <w:t xml:space="preserve"> the Intent</w:t>
      </w:r>
    </w:p>
    <w:p w14:paraId="2FD90E97" w14:textId="13BABCDF" w:rsidR="00B93143" w:rsidRDefault="005738B8" w:rsidP="00B93143">
      <w:r>
        <w:t xml:space="preserve">Now </w:t>
      </w:r>
      <w:r w:rsidR="00B93143">
        <w:t xml:space="preserve">that we </w:t>
      </w:r>
      <w:r>
        <w:t>have</w:t>
      </w:r>
      <w:r w:rsidR="00B93143">
        <w:t xml:space="preserve"> launch</w:t>
      </w:r>
      <w:r>
        <w:t xml:space="preserve">ed the second intent, we need to be able to return from it to the parent activity. This can be done by calling the </w:t>
      </w:r>
      <w:r w:rsidRPr="005738B8">
        <w:rPr>
          <w:rFonts w:ascii="Courier New" w:hAnsi="Courier New" w:cs="Courier New"/>
          <w:b/>
          <w:color w:val="5B9BD5" w:themeColor="accent1"/>
          <w:sz w:val="20"/>
        </w:rPr>
        <w:t>finish()</w:t>
      </w:r>
      <w:r>
        <w:t>method.</w:t>
      </w:r>
    </w:p>
    <w:p w14:paraId="3511872E" w14:textId="77777777" w:rsidR="00B93143" w:rsidRDefault="00B93143" w:rsidP="00B93143"/>
    <w:p w14:paraId="7F5DBAB2" w14:textId="08CF34E2" w:rsidR="00A638BE" w:rsidRDefault="00A638BE" w:rsidP="00A638BE">
      <w:pPr>
        <w:pStyle w:val="ListParagraph"/>
        <w:numPr>
          <w:ilvl w:val="0"/>
          <w:numId w:val="22"/>
        </w:numPr>
      </w:pPr>
      <w:r>
        <w:t xml:space="preserve">In the layout for the second activity edit the </w:t>
      </w:r>
      <w:proofErr w:type="spellStart"/>
      <w:r w:rsidRPr="00A638BE">
        <w:rPr>
          <w:rFonts w:ascii="Courier New" w:hAnsi="Courier New" w:cs="Courier New"/>
          <w:b/>
          <w:color w:val="5B9BD5" w:themeColor="accent1"/>
          <w:sz w:val="20"/>
        </w:rPr>
        <w:t>onClick</w:t>
      </w:r>
      <w:proofErr w:type="spellEnd"/>
      <w:r>
        <w:t xml:space="preserve"> for the finish button you added</w:t>
      </w:r>
    </w:p>
    <w:p w14:paraId="32520A85" w14:textId="69CE8AE3" w:rsidR="00B93143" w:rsidRDefault="00A638BE" w:rsidP="005738B8">
      <w:pPr>
        <w:pStyle w:val="ListParagraph"/>
        <w:numPr>
          <w:ilvl w:val="0"/>
          <w:numId w:val="22"/>
        </w:numPr>
        <w:jc w:val="left"/>
      </w:pPr>
      <w:r>
        <w:t xml:space="preserve">If the </w:t>
      </w:r>
      <w:r w:rsidRPr="00A638BE">
        <w:rPr>
          <w:rFonts w:ascii="Courier New" w:hAnsi="Courier New" w:cs="Courier New"/>
          <w:b/>
          <w:color w:val="5B9BD5" w:themeColor="accent1"/>
          <w:sz w:val="20"/>
        </w:rPr>
        <w:t>View</w:t>
      </w:r>
      <w:r>
        <w:t xml:space="preserve"> clicked is the </w:t>
      </w:r>
      <w:proofErr w:type="spellStart"/>
      <w:r w:rsidRPr="00A638BE">
        <w:rPr>
          <w:rFonts w:ascii="Courier New" w:hAnsi="Courier New" w:cs="Courier New"/>
          <w:b/>
          <w:color w:val="5B9BD5" w:themeColor="accent1"/>
          <w:sz w:val="20"/>
        </w:rPr>
        <w:t>finish_button</w:t>
      </w:r>
      <w:proofErr w:type="spellEnd"/>
      <w:r>
        <w:t>, t</w:t>
      </w:r>
      <w:r w:rsidR="00B93143">
        <w:t xml:space="preserve">hen call </w:t>
      </w:r>
      <w:r>
        <w:rPr>
          <w:rFonts w:ascii="Courier New" w:hAnsi="Courier New" w:cs="Courier New"/>
          <w:b/>
          <w:color w:val="5B9BD5" w:themeColor="accent1"/>
          <w:sz w:val="20"/>
        </w:rPr>
        <w:t>finish();</w:t>
      </w:r>
    </w:p>
    <w:p w14:paraId="5A5DF5E5" w14:textId="40754D3F" w:rsidR="00B93143" w:rsidRDefault="00B93143" w:rsidP="005738B8">
      <w:pPr>
        <w:pStyle w:val="ListParagraph"/>
        <w:numPr>
          <w:ilvl w:val="0"/>
          <w:numId w:val="22"/>
        </w:numPr>
      </w:pPr>
      <w:r>
        <w:t xml:space="preserve">This should finish that intent and return to the </w:t>
      </w:r>
      <w:r w:rsidR="00A638BE">
        <w:t>first layout</w:t>
      </w:r>
    </w:p>
    <w:p w14:paraId="61AF4475" w14:textId="00978D18" w:rsidR="003C0783" w:rsidRDefault="00B93143" w:rsidP="005738B8">
      <w:pPr>
        <w:pStyle w:val="ListParagraph"/>
        <w:numPr>
          <w:ilvl w:val="0"/>
          <w:numId w:val="22"/>
        </w:numPr>
      </w:pPr>
      <w:r>
        <w:t xml:space="preserve"> Launch your application and test that the second is launched and returns </w:t>
      </w:r>
    </w:p>
    <w:p w14:paraId="510C7D07" w14:textId="77777777" w:rsidR="003C0783" w:rsidRDefault="003C0783">
      <w:pPr>
        <w:suppressAutoHyphens w:val="0"/>
        <w:ind w:firstLine="0"/>
        <w:jc w:val="left"/>
      </w:pPr>
      <w:r>
        <w:br w:type="page"/>
      </w:r>
    </w:p>
    <w:p w14:paraId="62E8FC27" w14:textId="6150D26E" w:rsidR="00D40D62" w:rsidRDefault="00A638BE" w:rsidP="0085263D">
      <w:pPr>
        <w:pStyle w:val="Heading3"/>
        <w:numPr>
          <w:ilvl w:val="0"/>
          <w:numId w:val="2"/>
        </w:numPr>
        <w:ind w:left="641" w:hanging="357"/>
      </w:pPr>
      <w:r>
        <w:lastRenderedPageBreak/>
        <w:t>Passing data to the Second Activity</w:t>
      </w:r>
    </w:p>
    <w:p w14:paraId="142DAC1A" w14:textId="07F00EDF" w:rsidR="0085263D" w:rsidRPr="0085263D" w:rsidRDefault="00A638BE" w:rsidP="0085263D">
      <w:r>
        <w:t>It is often useful to pass data to other activities. Remember these are in separate areas of memory so you cannot simply access the object.</w:t>
      </w:r>
      <w:r w:rsidR="0085263D">
        <w:t xml:space="preserve"> </w:t>
      </w:r>
      <w:r>
        <w:t>It is possible though to pass strings, and integers.</w:t>
      </w:r>
    </w:p>
    <w:p w14:paraId="57BA9A04" w14:textId="56D81CAD" w:rsidR="00F84D55" w:rsidRDefault="00F84D55" w:rsidP="00726383"/>
    <w:p w14:paraId="3BD0F66F" w14:textId="51C2A53B" w:rsidR="00A638BE" w:rsidRDefault="00A638BE" w:rsidP="003C0783">
      <w:pPr>
        <w:pStyle w:val="ListParagraph"/>
        <w:numPr>
          <w:ilvl w:val="0"/>
          <w:numId w:val="23"/>
        </w:numPr>
      </w:pPr>
      <w:r>
        <w:t xml:space="preserve">In the </w:t>
      </w:r>
      <w:proofErr w:type="spellStart"/>
      <w:r w:rsidRPr="003C0783">
        <w:rPr>
          <w:rFonts w:ascii="Courier New" w:hAnsi="Courier New" w:cs="Courier New"/>
          <w:b/>
          <w:color w:val="5B9BD5" w:themeColor="accent1"/>
          <w:sz w:val="20"/>
        </w:rPr>
        <w:t>MainActivity</w:t>
      </w:r>
      <w:proofErr w:type="spellEnd"/>
      <w:r>
        <w:t>, before you start the 2</w:t>
      </w:r>
      <w:r w:rsidRPr="00A638BE">
        <w:rPr>
          <w:vertAlign w:val="superscript"/>
        </w:rPr>
        <w:t>nd</w:t>
      </w:r>
      <w:r>
        <w:t xml:space="preserve"> activity (i.e. before the call to </w:t>
      </w:r>
      <w:proofErr w:type="spellStart"/>
      <w:r w:rsidR="003C0783" w:rsidRPr="003C0783">
        <w:rPr>
          <w:rFonts w:ascii="Courier New" w:hAnsi="Courier New" w:cs="Courier New"/>
          <w:b/>
          <w:color w:val="5B9BD5" w:themeColor="accent1"/>
          <w:sz w:val="20"/>
        </w:rPr>
        <w:t>start</w:t>
      </w:r>
      <w:r w:rsidR="00241552">
        <w:rPr>
          <w:rFonts w:ascii="Courier New" w:hAnsi="Courier New" w:cs="Courier New"/>
          <w:b/>
          <w:color w:val="5B9BD5" w:themeColor="accent1"/>
          <w:sz w:val="20"/>
        </w:rPr>
        <w:t>Activity</w:t>
      </w:r>
      <w:proofErr w:type="spellEnd"/>
      <w:r w:rsidR="003C0783" w:rsidRPr="003C0783">
        <w:rPr>
          <w:rFonts w:ascii="Courier New" w:hAnsi="Courier New" w:cs="Courier New"/>
          <w:b/>
          <w:color w:val="5B9BD5" w:themeColor="accent1"/>
          <w:sz w:val="20"/>
        </w:rPr>
        <w:t>(intent)</w:t>
      </w:r>
      <w:r w:rsidR="003C0783">
        <w:t xml:space="preserve">, call </w:t>
      </w:r>
      <w:proofErr w:type="spellStart"/>
      <w:r w:rsidR="001B1F89">
        <w:rPr>
          <w:rFonts w:ascii="Courier New" w:hAnsi="Courier New" w:cs="Courier New"/>
          <w:b/>
          <w:color w:val="5B9BD5" w:themeColor="accent1"/>
          <w:sz w:val="20"/>
        </w:rPr>
        <w:t>intent.putExtra</w:t>
      </w:r>
      <w:proofErr w:type="spellEnd"/>
      <w:r w:rsidR="001B1F89">
        <w:rPr>
          <w:rFonts w:ascii="Courier New" w:hAnsi="Courier New" w:cs="Courier New"/>
          <w:b/>
          <w:color w:val="5B9BD5" w:themeColor="accent1"/>
          <w:sz w:val="20"/>
        </w:rPr>
        <w:t xml:space="preserve">("user", </w:t>
      </w:r>
      <w:proofErr w:type="spellStart"/>
      <w:r w:rsidR="001B1F89">
        <w:rPr>
          <w:rFonts w:ascii="Courier New" w:hAnsi="Courier New" w:cs="Courier New"/>
          <w:b/>
          <w:color w:val="5B9BD5" w:themeColor="accent1"/>
          <w:sz w:val="20"/>
        </w:rPr>
        <w:t>uname</w:t>
      </w:r>
      <w:proofErr w:type="spellEnd"/>
      <w:r w:rsidR="001B1F89">
        <w:rPr>
          <w:rFonts w:ascii="Courier New" w:hAnsi="Courier New" w:cs="Courier New"/>
          <w:b/>
          <w:color w:val="5B9BD5" w:themeColor="accent1"/>
          <w:sz w:val="20"/>
        </w:rPr>
        <w:t>)</w:t>
      </w:r>
      <w:r w:rsidR="003C0783">
        <w:rPr>
          <w:rFonts w:ascii="Courier New" w:hAnsi="Courier New" w:cs="Courier New"/>
          <w:b/>
          <w:color w:val="5B9BD5" w:themeColor="accent1"/>
          <w:sz w:val="20"/>
        </w:rPr>
        <w:t xml:space="preserve"> </w:t>
      </w:r>
      <w:r w:rsidR="003C0783">
        <w:t xml:space="preserve">where “user” is a label for the data you are passing, and </w:t>
      </w:r>
      <w:proofErr w:type="spellStart"/>
      <w:r w:rsidR="003C0783" w:rsidRPr="003C0783">
        <w:rPr>
          <w:rFonts w:ascii="Courier New" w:hAnsi="Courier New" w:cs="Courier New"/>
          <w:b/>
          <w:color w:val="5B9BD5" w:themeColor="accent1"/>
          <w:sz w:val="20"/>
        </w:rPr>
        <w:t>uname</w:t>
      </w:r>
      <w:proofErr w:type="spellEnd"/>
      <w:r w:rsidR="003C0783">
        <w:t xml:space="preserve"> would be the users name from the login form.</w:t>
      </w:r>
    </w:p>
    <w:p w14:paraId="324C6F5D" w14:textId="4BC694B2" w:rsidR="003C0783" w:rsidRPr="003C0783" w:rsidRDefault="003C0783" w:rsidP="00B13827">
      <w:pPr>
        <w:pStyle w:val="ListParagraph"/>
        <w:numPr>
          <w:ilvl w:val="0"/>
          <w:numId w:val="23"/>
        </w:numPr>
        <w:jc w:val="left"/>
        <w:rPr>
          <w:rFonts w:ascii="Courier New" w:hAnsi="Courier New" w:cs="Courier New"/>
          <w:b/>
          <w:color w:val="5B9BD5" w:themeColor="accent1"/>
          <w:sz w:val="20"/>
        </w:rPr>
      </w:pPr>
      <w:r>
        <w:t xml:space="preserve">In the </w:t>
      </w:r>
      <w:proofErr w:type="spellStart"/>
      <w:r>
        <w:t>onCreate</w:t>
      </w:r>
      <w:proofErr w:type="spellEnd"/>
      <w:r>
        <w:t xml:space="preserve"> of the 2</w:t>
      </w:r>
      <w:r w:rsidRPr="003C0783">
        <w:rPr>
          <w:vertAlign w:val="superscript"/>
        </w:rPr>
        <w:t>nd</w:t>
      </w:r>
      <w:r>
        <w:t xml:space="preserve"> Activity we now need to get the string passed:</w:t>
      </w:r>
      <w:r>
        <w:br/>
      </w:r>
      <w:r w:rsidR="001B1F89">
        <w:t xml:space="preserve"> </w:t>
      </w:r>
      <w:r>
        <w:t xml:space="preserve"> </w:t>
      </w:r>
      <w:proofErr w:type="spellStart"/>
      <w:r w:rsidR="001B1F89">
        <w:rPr>
          <w:rFonts w:ascii="Courier New" w:hAnsi="Courier New" w:cs="Courier New"/>
          <w:b/>
          <w:color w:val="5B9BD5" w:themeColor="accent1"/>
          <w:sz w:val="20"/>
        </w:rPr>
        <w:t>val</w:t>
      </w:r>
      <w:proofErr w:type="spellEnd"/>
      <w:r w:rsidR="001B1F89">
        <w:rPr>
          <w:rFonts w:ascii="Courier New" w:hAnsi="Courier New" w:cs="Courier New"/>
          <w:b/>
          <w:color w:val="5B9BD5" w:themeColor="accent1"/>
          <w:sz w:val="20"/>
        </w:rPr>
        <w:t xml:space="preserve"> bundle = </w:t>
      </w:r>
      <w:proofErr w:type="spellStart"/>
      <w:r w:rsidR="001B1F89">
        <w:rPr>
          <w:rFonts w:ascii="Courier New" w:hAnsi="Courier New" w:cs="Courier New"/>
          <w:b/>
          <w:color w:val="5B9BD5" w:themeColor="accent1"/>
          <w:sz w:val="20"/>
        </w:rPr>
        <w:t>intent.extras</w:t>
      </w:r>
      <w:proofErr w:type="spellEnd"/>
      <w:r w:rsidR="001B1F89">
        <w:rPr>
          <w:rFonts w:ascii="Courier New" w:hAnsi="Courier New" w:cs="Courier New"/>
          <w:b/>
          <w:color w:val="5B9BD5" w:themeColor="accent1"/>
          <w:sz w:val="20"/>
        </w:rPr>
        <w:t>?:return</w:t>
      </w:r>
    </w:p>
    <w:p w14:paraId="5660C5B0" w14:textId="5F346A03" w:rsidR="003C0783" w:rsidRPr="003C0783" w:rsidRDefault="001B1F89" w:rsidP="003C0783">
      <w:pPr>
        <w:ind w:left="778" w:firstLine="302"/>
        <w:rPr>
          <w:rFonts w:ascii="Courier New" w:hAnsi="Courier New" w:cs="Courier New"/>
          <w:b/>
          <w:color w:val="5B9BD5" w:themeColor="accent1"/>
          <w:sz w:val="20"/>
        </w:rPr>
      </w:pPr>
      <w:r>
        <w:rPr>
          <w:rFonts w:ascii="Courier New" w:hAnsi="Courier New" w:cs="Courier New"/>
          <w:b/>
          <w:color w:val="5B9BD5" w:themeColor="accent1"/>
          <w:sz w:val="20"/>
        </w:rPr>
        <w:t xml:space="preserve"> Val </w:t>
      </w:r>
      <w:r w:rsidR="003C0783" w:rsidRPr="003C0783">
        <w:rPr>
          <w:rFonts w:ascii="Courier New" w:hAnsi="Courier New" w:cs="Courier New"/>
          <w:b/>
          <w:color w:val="5B9BD5" w:themeColor="accent1"/>
          <w:sz w:val="20"/>
        </w:rPr>
        <w:t xml:space="preserve">username </w:t>
      </w:r>
      <w:r>
        <w:rPr>
          <w:rFonts w:ascii="Courier New" w:hAnsi="Courier New" w:cs="Courier New"/>
          <w:b/>
          <w:color w:val="5B9BD5" w:themeColor="accent1"/>
          <w:sz w:val="20"/>
        </w:rPr>
        <w:t xml:space="preserve">= </w:t>
      </w:r>
      <w:proofErr w:type="spellStart"/>
      <w:proofErr w:type="gramStart"/>
      <w:r>
        <w:rPr>
          <w:rFonts w:ascii="Courier New" w:hAnsi="Courier New" w:cs="Courier New"/>
          <w:b/>
          <w:color w:val="5B9BD5" w:themeColor="accent1"/>
          <w:sz w:val="20"/>
        </w:rPr>
        <w:t>bundle.getStringExtra</w:t>
      </w:r>
      <w:proofErr w:type="spellEnd"/>
      <w:r>
        <w:rPr>
          <w:rFonts w:ascii="Courier New" w:hAnsi="Courier New" w:cs="Courier New"/>
          <w:b/>
          <w:color w:val="5B9BD5" w:themeColor="accent1"/>
          <w:sz w:val="20"/>
        </w:rPr>
        <w:t>(</w:t>
      </w:r>
      <w:proofErr w:type="gramEnd"/>
      <w:r>
        <w:rPr>
          <w:rFonts w:ascii="Courier New" w:hAnsi="Courier New" w:cs="Courier New"/>
          <w:b/>
          <w:color w:val="5B9BD5" w:themeColor="accent1"/>
          <w:sz w:val="20"/>
        </w:rPr>
        <w:t>"user")</w:t>
      </w:r>
    </w:p>
    <w:p w14:paraId="5D64FAC1" w14:textId="77777777" w:rsidR="003C0783" w:rsidRDefault="003C0783" w:rsidP="003C0783">
      <w:pPr>
        <w:pStyle w:val="ListParagraph"/>
        <w:numPr>
          <w:ilvl w:val="0"/>
          <w:numId w:val="23"/>
        </w:numPr>
      </w:pPr>
      <w:r>
        <w:t xml:space="preserve">After you have the string value, check that it is not null, and set this in the question </w:t>
      </w:r>
      <w:proofErr w:type="spellStart"/>
      <w:r>
        <w:t>TextView</w:t>
      </w:r>
      <w:proofErr w:type="spellEnd"/>
      <w:r>
        <w:t xml:space="preserve">, by saying </w:t>
      </w:r>
      <w:r>
        <w:rPr>
          <w:rFonts w:ascii="Courier New" w:hAnsi="Courier New" w:cs="Courier New"/>
          <w:b/>
          <w:color w:val="5B9BD5" w:themeColor="accent1"/>
          <w:sz w:val="20"/>
        </w:rPr>
        <w:t>"H</w:t>
      </w:r>
      <w:r w:rsidRPr="003C0783">
        <w:rPr>
          <w:rFonts w:ascii="Courier New" w:hAnsi="Courier New" w:cs="Courier New"/>
          <w:b/>
          <w:color w:val="5B9BD5" w:themeColor="accent1"/>
          <w:sz w:val="20"/>
        </w:rPr>
        <w:t xml:space="preserve">ello Again: </w:t>
      </w:r>
      <w:r>
        <w:rPr>
          <w:rFonts w:ascii="Courier New" w:hAnsi="Courier New" w:cs="Courier New"/>
          <w:b/>
          <w:color w:val="5B9BD5" w:themeColor="accent1"/>
          <w:sz w:val="20"/>
        </w:rPr>
        <w:t>"</w:t>
      </w:r>
      <w:r w:rsidRPr="003C0783">
        <w:rPr>
          <w:rFonts w:ascii="Courier New" w:hAnsi="Courier New" w:cs="Courier New"/>
          <w:b/>
          <w:color w:val="5B9BD5" w:themeColor="accent1"/>
          <w:sz w:val="20"/>
        </w:rPr>
        <w:t xml:space="preserve"> + user</w:t>
      </w:r>
      <w:r w:rsidRPr="003C0783">
        <w:t xml:space="preserve"> </w:t>
      </w:r>
    </w:p>
    <w:p w14:paraId="0A62242F" w14:textId="5585AE83" w:rsidR="003C0783" w:rsidRDefault="00B73D52" w:rsidP="003C0783">
      <w:pPr>
        <w:pStyle w:val="ListParagraph"/>
        <w:numPr>
          <w:ilvl w:val="0"/>
          <w:numId w:val="23"/>
        </w:numPr>
      </w:pPr>
      <w:r>
        <w:t>T</w:t>
      </w:r>
      <w:r w:rsidR="003C0783">
        <w:t>est this in the Emulator</w:t>
      </w:r>
      <w:r>
        <w:t xml:space="preserve">. </w:t>
      </w:r>
    </w:p>
    <w:p w14:paraId="2E435B70" w14:textId="285F2663" w:rsidR="00B73D52" w:rsidRDefault="00B73D52" w:rsidP="00B73D52">
      <w:pPr>
        <w:pStyle w:val="Heading3"/>
        <w:numPr>
          <w:ilvl w:val="0"/>
          <w:numId w:val="2"/>
        </w:numPr>
        <w:ind w:left="641" w:hanging="357"/>
      </w:pPr>
      <w:r>
        <w:t>Returning results from the Second Activity</w:t>
      </w:r>
    </w:p>
    <w:p w14:paraId="18501819" w14:textId="62C2C569" w:rsidR="00241552" w:rsidRDefault="00241552" w:rsidP="00A55ABB">
      <w:pPr>
        <w:pStyle w:val="ListParagraph"/>
        <w:numPr>
          <w:ilvl w:val="0"/>
          <w:numId w:val="24"/>
        </w:numPr>
        <w:jc w:val="left"/>
      </w:pPr>
      <w:r>
        <w:t xml:space="preserve">In </w:t>
      </w:r>
      <w:proofErr w:type="gramStart"/>
      <w:r>
        <w:t xml:space="preserve">the  </w:t>
      </w:r>
      <w:proofErr w:type="spellStart"/>
      <w:r w:rsidRPr="00241552">
        <w:rPr>
          <w:rFonts w:ascii="Courier New" w:hAnsi="Courier New" w:cs="Courier New"/>
          <w:b/>
          <w:color w:val="5B9BD5" w:themeColor="accent1"/>
          <w:sz w:val="20"/>
        </w:rPr>
        <w:t>MainActivity</w:t>
      </w:r>
      <w:proofErr w:type="spellEnd"/>
      <w:proofErr w:type="gramEnd"/>
      <w:r>
        <w:rPr>
          <w:rFonts w:ascii="Courier New" w:hAnsi="Courier New" w:cs="Courier New"/>
          <w:b/>
          <w:color w:val="5B9BD5" w:themeColor="accent1"/>
          <w:sz w:val="20"/>
        </w:rPr>
        <w:t xml:space="preserve">, </w:t>
      </w:r>
      <w:r>
        <w:t xml:space="preserve">register the activity with the </w:t>
      </w:r>
      <w:proofErr w:type="spellStart"/>
      <w:r>
        <w:t>callback</w:t>
      </w:r>
      <w:proofErr w:type="spellEnd"/>
      <w:r>
        <w:t xml:space="preserve"> handler.</w:t>
      </w:r>
    </w:p>
    <w:p w14:paraId="0140C606" w14:textId="77777777" w:rsidR="00241552" w:rsidRDefault="00241552" w:rsidP="00241552">
      <w:pPr>
        <w:pStyle w:val="ListParagraph"/>
        <w:ind w:left="1080" w:firstLine="0"/>
        <w:jc w:val="left"/>
      </w:pPr>
    </w:p>
    <w:p w14:paraId="1CB5CA1A" w14:textId="74CDB98B" w:rsidR="00241552" w:rsidRPr="0077276D" w:rsidRDefault="00241552" w:rsidP="00241552">
      <w:pPr>
        <w:pStyle w:val="ListParagraph"/>
        <w:ind w:left="1080" w:firstLine="0"/>
        <w:jc w:val="left"/>
        <w:rPr>
          <w:rStyle w:val="fontstyle01"/>
          <w:rFonts w:ascii="Courier New" w:hAnsi="Courier New" w:cs="Courier New"/>
          <w:color w:val="0070C0"/>
          <w:sz w:val="20"/>
        </w:rPr>
      </w:pPr>
      <w:proofErr w:type="spellStart"/>
      <w:proofErr w:type="gramStart"/>
      <w:r w:rsidRPr="0077276D">
        <w:rPr>
          <w:rStyle w:val="fontstyle01"/>
          <w:rFonts w:ascii="Courier New" w:hAnsi="Courier New" w:cs="Courier New"/>
          <w:color w:val="0070C0"/>
          <w:sz w:val="20"/>
        </w:rPr>
        <w:t>val</w:t>
      </w:r>
      <w:proofErr w:type="spellEnd"/>
      <w:proofErr w:type="gramEnd"/>
      <w:r w:rsidRPr="0077276D">
        <w:rPr>
          <w:rStyle w:val="fontstyle01"/>
          <w:rFonts w:ascii="Courier New" w:hAnsi="Courier New" w:cs="Courier New"/>
          <w:color w:val="0070C0"/>
          <w:sz w:val="20"/>
        </w:rPr>
        <w:t xml:space="preserve"> </w:t>
      </w:r>
      <w:proofErr w:type="spellStart"/>
      <w:r w:rsidRPr="0077276D">
        <w:rPr>
          <w:rStyle w:val="fontstyle01"/>
          <w:rFonts w:ascii="Courier New" w:hAnsi="Courier New" w:cs="Courier New"/>
          <w:color w:val="0070C0"/>
          <w:sz w:val="20"/>
        </w:rPr>
        <w:t>startForResult</w:t>
      </w:r>
      <w:proofErr w:type="spellEnd"/>
      <w:r w:rsidRPr="0077276D">
        <w:rPr>
          <w:rStyle w:val="fontstyle01"/>
          <w:rFonts w:ascii="Courier New" w:hAnsi="Courier New" w:cs="Courier New"/>
          <w:color w:val="0070C0"/>
          <w:sz w:val="20"/>
        </w:rPr>
        <w:t xml:space="preserve"> = </w:t>
      </w:r>
      <w:proofErr w:type="spellStart"/>
      <w:r w:rsidRPr="0077276D">
        <w:rPr>
          <w:rStyle w:val="fontstyle01"/>
          <w:rFonts w:ascii="Courier New" w:hAnsi="Courier New" w:cs="Courier New"/>
          <w:color w:val="0070C0"/>
          <w:sz w:val="20"/>
        </w:rPr>
        <w:t>registerForActivityResult</w:t>
      </w:r>
      <w:proofErr w:type="spellEnd"/>
      <w:r w:rsidRPr="0077276D">
        <w:rPr>
          <w:rStyle w:val="fontstyle01"/>
          <w:rFonts w:ascii="Courier New" w:hAnsi="Courier New" w:cs="Courier New"/>
          <w:color w:val="0070C0"/>
          <w:sz w:val="20"/>
        </w:rPr>
        <w:t>(</w:t>
      </w:r>
      <w:r w:rsidRPr="0077276D">
        <w:rPr>
          <w:rFonts w:ascii="Courier New" w:hAnsi="Courier New" w:cs="Courier New"/>
          <w:bCs/>
          <w:color w:val="0070C0"/>
          <w:sz w:val="20"/>
          <w:szCs w:val="18"/>
        </w:rPr>
        <w:br/>
      </w:r>
      <w:r w:rsidRPr="0077276D">
        <w:rPr>
          <w:rStyle w:val="fontstyle01"/>
          <w:rFonts w:ascii="Courier New" w:hAnsi="Courier New" w:cs="Courier New"/>
          <w:color w:val="0070C0"/>
          <w:sz w:val="20"/>
        </w:rPr>
        <w:t xml:space="preserve">   </w:t>
      </w:r>
      <w:proofErr w:type="spellStart"/>
      <w:r w:rsidRPr="0077276D">
        <w:rPr>
          <w:rStyle w:val="fontstyle01"/>
          <w:rFonts w:ascii="Courier New" w:hAnsi="Courier New" w:cs="Courier New"/>
          <w:color w:val="0070C0"/>
          <w:sz w:val="20"/>
        </w:rPr>
        <w:t>ActivityResultContracts.StartActivityForResult</w:t>
      </w:r>
      <w:proofErr w:type="spellEnd"/>
      <w:r w:rsidRPr="0077276D">
        <w:rPr>
          <w:rStyle w:val="fontstyle01"/>
          <w:rFonts w:ascii="Courier New" w:hAnsi="Courier New" w:cs="Courier New"/>
          <w:color w:val="0070C0"/>
          <w:sz w:val="20"/>
        </w:rPr>
        <w:t>()) {</w:t>
      </w:r>
      <w:r w:rsidRPr="0077276D">
        <w:rPr>
          <w:rFonts w:ascii="Courier New" w:hAnsi="Courier New" w:cs="Courier New"/>
          <w:bCs/>
          <w:color w:val="0070C0"/>
          <w:sz w:val="20"/>
          <w:szCs w:val="18"/>
        </w:rPr>
        <w:br/>
      </w:r>
      <w:r w:rsidRPr="0077276D">
        <w:rPr>
          <w:rStyle w:val="fontstyle01"/>
          <w:rFonts w:ascii="Courier New" w:hAnsi="Courier New" w:cs="Courier New"/>
          <w:color w:val="0070C0"/>
          <w:sz w:val="20"/>
        </w:rPr>
        <w:t xml:space="preserve">result: </w:t>
      </w:r>
      <w:proofErr w:type="spellStart"/>
      <w:r w:rsidRPr="0077276D">
        <w:rPr>
          <w:rStyle w:val="fontstyle01"/>
          <w:rFonts w:ascii="Courier New" w:hAnsi="Courier New" w:cs="Courier New"/>
          <w:color w:val="0070C0"/>
          <w:sz w:val="20"/>
        </w:rPr>
        <w:t>ActivityResult</w:t>
      </w:r>
      <w:proofErr w:type="spellEnd"/>
      <w:r w:rsidRPr="0077276D">
        <w:rPr>
          <w:rStyle w:val="fontstyle01"/>
          <w:rFonts w:ascii="Courier New" w:hAnsi="Courier New" w:cs="Courier New"/>
          <w:color w:val="0070C0"/>
          <w:sz w:val="20"/>
        </w:rPr>
        <w:t xml:space="preserve"> -&gt;</w:t>
      </w:r>
      <w:r w:rsidRPr="0077276D">
        <w:rPr>
          <w:rFonts w:ascii="Courier New" w:hAnsi="Courier New" w:cs="Courier New"/>
          <w:bCs/>
          <w:color w:val="0070C0"/>
          <w:sz w:val="20"/>
          <w:szCs w:val="18"/>
        </w:rPr>
        <w:br/>
      </w:r>
      <w:r w:rsidRPr="0077276D">
        <w:rPr>
          <w:rStyle w:val="fontstyle01"/>
          <w:rFonts w:ascii="Courier New" w:hAnsi="Courier New" w:cs="Courier New"/>
          <w:color w:val="0070C0"/>
          <w:sz w:val="20"/>
        </w:rPr>
        <w:t xml:space="preserve">   </w:t>
      </w:r>
      <w:r w:rsidRPr="0077276D">
        <w:rPr>
          <w:rStyle w:val="fontstyle01"/>
          <w:rFonts w:ascii="Courier New" w:hAnsi="Courier New" w:cs="Courier New"/>
          <w:color w:val="0070C0"/>
          <w:sz w:val="20"/>
        </w:rPr>
        <w:t>if (</w:t>
      </w:r>
      <w:proofErr w:type="spellStart"/>
      <w:r w:rsidRPr="0077276D">
        <w:rPr>
          <w:rStyle w:val="fontstyle01"/>
          <w:rFonts w:ascii="Courier New" w:hAnsi="Courier New" w:cs="Courier New"/>
          <w:color w:val="0070C0"/>
          <w:sz w:val="20"/>
        </w:rPr>
        <w:t>result.resultCode</w:t>
      </w:r>
      <w:proofErr w:type="spellEnd"/>
      <w:r w:rsidRPr="0077276D">
        <w:rPr>
          <w:rStyle w:val="fontstyle01"/>
          <w:rFonts w:ascii="Courier New" w:hAnsi="Courier New" w:cs="Courier New"/>
          <w:color w:val="0070C0"/>
          <w:sz w:val="20"/>
        </w:rPr>
        <w:t xml:space="preserve"> == </w:t>
      </w:r>
      <w:proofErr w:type="spellStart"/>
      <w:r w:rsidRPr="0077276D">
        <w:rPr>
          <w:rStyle w:val="fontstyle01"/>
          <w:rFonts w:ascii="Courier New" w:hAnsi="Courier New" w:cs="Courier New"/>
          <w:color w:val="0070C0"/>
          <w:sz w:val="20"/>
        </w:rPr>
        <w:t>Activity.RESULT_OK</w:t>
      </w:r>
      <w:proofErr w:type="spellEnd"/>
      <w:r w:rsidRPr="0077276D">
        <w:rPr>
          <w:rStyle w:val="fontstyle01"/>
          <w:rFonts w:ascii="Courier New" w:hAnsi="Courier New" w:cs="Courier New"/>
          <w:color w:val="0070C0"/>
          <w:sz w:val="20"/>
        </w:rPr>
        <w:t>) {</w:t>
      </w:r>
      <w:r w:rsidRPr="0077276D">
        <w:rPr>
          <w:rFonts w:ascii="Courier New" w:hAnsi="Courier New" w:cs="Courier New"/>
          <w:bCs/>
          <w:color w:val="0070C0"/>
          <w:sz w:val="20"/>
          <w:szCs w:val="18"/>
        </w:rPr>
        <w:br/>
      </w:r>
    </w:p>
    <w:p w14:paraId="4D7F4D00" w14:textId="202E91C8" w:rsidR="00241552" w:rsidRPr="0077276D" w:rsidRDefault="00241552" w:rsidP="00241552">
      <w:pPr>
        <w:pStyle w:val="ListParagraph"/>
        <w:ind w:left="1080" w:firstLine="0"/>
        <w:jc w:val="left"/>
        <w:rPr>
          <w:rStyle w:val="fontstyle01"/>
          <w:rFonts w:ascii="Courier New" w:hAnsi="Courier New" w:cs="Courier New"/>
          <w:color w:val="0070C0"/>
          <w:sz w:val="20"/>
        </w:rPr>
      </w:pPr>
      <w:r w:rsidRPr="0077276D">
        <w:rPr>
          <w:rStyle w:val="fontstyle01"/>
          <w:rFonts w:ascii="Courier New" w:hAnsi="Courier New" w:cs="Courier New"/>
          <w:color w:val="0070C0"/>
          <w:sz w:val="20"/>
        </w:rPr>
        <w:tab/>
      </w:r>
      <w:r w:rsidRPr="0077276D">
        <w:rPr>
          <w:rStyle w:val="fontstyle01"/>
          <w:rFonts w:ascii="Courier New" w:hAnsi="Courier New" w:cs="Courier New"/>
          <w:color w:val="0070C0"/>
          <w:sz w:val="20"/>
        </w:rPr>
        <w:tab/>
      </w:r>
      <w:r w:rsidRPr="0077276D">
        <w:rPr>
          <w:rStyle w:val="fontstyle01"/>
          <w:rFonts w:ascii="Courier New" w:hAnsi="Courier New" w:cs="Courier New"/>
          <w:color w:val="0070C0"/>
          <w:sz w:val="20"/>
        </w:rPr>
        <w:tab/>
        <w:t>//TODO CODE:</w:t>
      </w:r>
    </w:p>
    <w:p w14:paraId="24227C56" w14:textId="35E5D73F" w:rsidR="00241552" w:rsidRPr="0077276D" w:rsidRDefault="00241552" w:rsidP="00241552">
      <w:pPr>
        <w:pStyle w:val="ListParagraph"/>
        <w:ind w:left="1080" w:firstLine="0"/>
        <w:jc w:val="left"/>
        <w:rPr>
          <w:rFonts w:ascii="Courier New" w:hAnsi="Courier New" w:cs="Courier New"/>
          <w:color w:val="0070C0"/>
          <w:sz w:val="28"/>
        </w:rPr>
      </w:pPr>
      <w:r w:rsidRPr="0077276D">
        <w:rPr>
          <w:rStyle w:val="fontstyle01"/>
          <w:rFonts w:ascii="Courier New" w:hAnsi="Courier New" w:cs="Courier New"/>
          <w:color w:val="0070C0"/>
          <w:sz w:val="20"/>
        </w:rPr>
        <w:t xml:space="preserve">   </w:t>
      </w:r>
      <w:r w:rsidRPr="0077276D">
        <w:rPr>
          <w:rStyle w:val="fontstyle01"/>
          <w:rFonts w:ascii="Courier New" w:hAnsi="Courier New" w:cs="Courier New"/>
          <w:color w:val="0070C0"/>
          <w:sz w:val="20"/>
        </w:rPr>
        <w:t>}</w:t>
      </w:r>
      <w:r w:rsidRPr="0077276D">
        <w:rPr>
          <w:rFonts w:ascii="Courier New" w:hAnsi="Courier New" w:cs="Courier New"/>
          <w:bCs/>
          <w:color w:val="0070C0"/>
          <w:sz w:val="20"/>
          <w:szCs w:val="18"/>
        </w:rPr>
        <w:br/>
      </w:r>
      <w:r w:rsidRPr="0077276D">
        <w:rPr>
          <w:rStyle w:val="fontstyle01"/>
          <w:rFonts w:ascii="Courier New" w:hAnsi="Courier New" w:cs="Courier New"/>
          <w:color w:val="0070C0"/>
          <w:sz w:val="20"/>
        </w:rPr>
        <w:t xml:space="preserve">  </w:t>
      </w:r>
      <w:r w:rsidRPr="0077276D">
        <w:rPr>
          <w:rStyle w:val="fontstyle01"/>
          <w:rFonts w:ascii="Courier New" w:hAnsi="Courier New" w:cs="Courier New"/>
          <w:color w:val="0070C0"/>
          <w:sz w:val="20"/>
        </w:rPr>
        <w:t>}</w:t>
      </w:r>
      <w:r w:rsidRPr="0077276D">
        <w:rPr>
          <w:rFonts w:ascii="Courier New" w:hAnsi="Courier New" w:cs="Courier New"/>
          <w:bCs/>
          <w:color w:val="0070C0"/>
          <w:sz w:val="20"/>
          <w:szCs w:val="18"/>
        </w:rPr>
        <w:br/>
      </w:r>
      <w:r w:rsidRPr="0077276D">
        <w:rPr>
          <w:rStyle w:val="fontstyle01"/>
          <w:rFonts w:ascii="Courier New" w:hAnsi="Courier New" w:cs="Courier New"/>
          <w:color w:val="0070C0"/>
          <w:sz w:val="20"/>
        </w:rPr>
        <w:t xml:space="preserve"> </w:t>
      </w:r>
      <w:r w:rsidRPr="0077276D">
        <w:rPr>
          <w:rStyle w:val="fontstyle01"/>
          <w:rFonts w:ascii="Courier New" w:hAnsi="Courier New" w:cs="Courier New"/>
          <w:color w:val="0070C0"/>
          <w:sz w:val="20"/>
        </w:rPr>
        <w:t>}</w:t>
      </w:r>
      <w:bookmarkStart w:id="0" w:name="_GoBack"/>
      <w:bookmarkEnd w:id="0"/>
      <w:r w:rsidRPr="0077276D">
        <w:rPr>
          <w:rFonts w:ascii="Courier New" w:hAnsi="Courier New" w:cs="Courier New"/>
          <w:bCs/>
          <w:color w:val="0070C0"/>
          <w:sz w:val="20"/>
          <w:szCs w:val="18"/>
        </w:rPr>
        <w:br/>
      </w:r>
      <w:r w:rsidRPr="0077276D">
        <w:rPr>
          <w:rStyle w:val="fontstyle01"/>
          <w:rFonts w:ascii="Courier New" w:hAnsi="Courier New" w:cs="Courier New"/>
          <w:color w:val="0070C0"/>
          <w:sz w:val="20"/>
        </w:rPr>
        <w:t>}</w:t>
      </w:r>
      <w:r w:rsidRPr="0077276D">
        <w:rPr>
          <w:rFonts w:ascii="Courier New" w:hAnsi="Courier New" w:cs="Courier New"/>
          <w:color w:val="0070C0"/>
          <w:sz w:val="28"/>
        </w:rPr>
        <w:t xml:space="preserve">  </w:t>
      </w:r>
    </w:p>
    <w:p w14:paraId="3A306D5B" w14:textId="5A08A3EA" w:rsidR="00241552" w:rsidRDefault="00241552" w:rsidP="00241552">
      <w:pPr>
        <w:pStyle w:val="ListParagraph"/>
        <w:ind w:left="1080" w:firstLine="0"/>
        <w:jc w:val="left"/>
      </w:pPr>
      <w:r>
        <w:t xml:space="preserve"> </w:t>
      </w:r>
    </w:p>
    <w:p w14:paraId="21744062" w14:textId="6EE00B68" w:rsidR="00B73D52" w:rsidRPr="00241552" w:rsidRDefault="00B73D52" w:rsidP="00A55ABB">
      <w:pPr>
        <w:pStyle w:val="ListParagraph"/>
        <w:numPr>
          <w:ilvl w:val="0"/>
          <w:numId w:val="24"/>
        </w:numPr>
        <w:jc w:val="left"/>
      </w:pPr>
      <w:r>
        <w:t xml:space="preserve">In the </w:t>
      </w:r>
      <w:proofErr w:type="spellStart"/>
      <w:r w:rsidRPr="00241552">
        <w:rPr>
          <w:rFonts w:ascii="Courier New" w:hAnsi="Courier New" w:cs="Courier New"/>
          <w:b/>
          <w:color w:val="5B9BD5" w:themeColor="accent1"/>
          <w:sz w:val="20"/>
        </w:rPr>
        <w:t>MainActivity</w:t>
      </w:r>
      <w:proofErr w:type="spellEnd"/>
      <w:r w:rsidR="00241552" w:rsidRPr="00241552">
        <w:rPr>
          <w:rFonts w:ascii="Courier New" w:hAnsi="Courier New" w:cs="Courier New"/>
          <w:b/>
          <w:color w:val="5B9BD5" w:themeColor="accent1"/>
          <w:sz w:val="20"/>
        </w:rPr>
        <w:t>,</w:t>
      </w:r>
      <w:r w:rsidR="00241552">
        <w:rPr>
          <w:rFonts w:ascii="Courier New" w:hAnsi="Courier New" w:cs="Courier New"/>
          <w:b/>
          <w:color w:val="5B9BD5" w:themeColor="accent1"/>
          <w:sz w:val="20"/>
        </w:rPr>
        <w:t xml:space="preserve"> </w:t>
      </w:r>
      <w:r w:rsidR="00241552">
        <w:t>r</w:t>
      </w:r>
      <w:r>
        <w:t xml:space="preserve">eplace the call to </w:t>
      </w:r>
      <w:proofErr w:type="spellStart"/>
      <w:r w:rsidRPr="00241552">
        <w:rPr>
          <w:rFonts w:ascii="Courier New" w:hAnsi="Courier New" w:cs="Courier New"/>
          <w:b/>
          <w:color w:val="5B9BD5" w:themeColor="accent1"/>
          <w:sz w:val="20"/>
        </w:rPr>
        <w:t>startActivity</w:t>
      </w:r>
      <w:proofErr w:type="spellEnd"/>
      <w:r>
        <w:t xml:space="preserve"> with</w:t>
      </w:r>
      <w:r>
        <w:br/>
      </w:r>
      <w:proofErr w:type="spellStart"/>
      <w:r w:rsidRPr="00241552">
        <w:rPr>
          <w:rFonts w:ascii="Courier New" w:hAnsi="Courier New" w:cs="Courier New"/>
          <w:b/>
          <w:color w:val="5B9BD5" w:themeColor="accent1"/>
          <w:sz w:val="20"/>
        </w:rPr>
        <w:t>start</w:t>
      </w:r>
      <w:r w:rsidR="00241552" w:rsidRPr="00241552">
        <w:rPr>
          <w:rFonts w:ascii="Courier New" w:hAnsi="Courier New" w:cs="Courier New"/>
          <w:b/>
          <w:color w:val="5B9BD5" w:themeColor="accent1"/>
          <w:sz w:val="20"/>
        </w:rPr>
        <w:t>ForResult.launch</w:t>
      </w:r>
      <w:proofErr w:type="spellEnd"/>
      <w:r w:rsidRPr="00241552">
        <w:rPr>
          <w:rFonts w:ascii="Courier New" w:hAnsi="Courier New" w:cs="Courier New"/>
          <w:b/>
          <w:color w:val="5B9BD5" w:themeColor="accent1"/>
          <w:sz w:val="20"/>
        </w:rPr>
        <w:t>(intent</w:t>
      </w:r>
      <w:r w:rsidR="00241552" w:rsidRPr="00241552">
        <w:rPr>
          <w:rFonts w:ascii="Courier New" w:hAnsi="Courier New" w:cs="Courier New"/>
          <w:b/>
          <w:color w:val="5B9BD5" w:themeColor="accent1"/>
          <w:sz w:val="20"/>
        </w:rPr>
        <w:t>)</w:t>
      </w:r>
    </w:p>
    <w:p w14:paraId="3DDE2F98" w14:textId="77777777" w:rsidR="00241552" w:rsidRPr="00241552" w:rsidRDefault="00F239E3" w:rsidP="00241552">
      <w:pPr>
        <w:pStyle w:val="ListParagraph"/>
        <w:numPr>
          <w:ilvl w:val="0"/>
          <w:numId w:val="24"/>
        </w:numPr>
        <w:jc w:val="left"/>
        <w:rPr>
          <w:rFonts w:ascii="Courier New" w:hAnsi="Courier New" w:cs="Courier New"/>
          <w:sz w:val="20"/>
        </w:rPr>
      </w:pPr>
      <w:r w:rsidRPr="00241552">
        <w:rPr>
          <w:color w:val="242729"/>
          <w:sz w:val="23"/>
          <w:szCs w:val="23"/>
          <w:shd w:val="clear" w:color="auto" w:fill="FFFFFF"/>
        </w:rPr>
        <w:t>In 2</w:t>
      </w:r>
      <w:r w:rsidRPr="00241552">
        <w:rPr>
          <w:color w:val="242729"/>
          <w:sz w:val="23"/>
          <w:szCs w:val="23"/>
          <w:shd w:val="clear" w:color="auto" w:fill="FFFFFF"/>
          <w:vertAlign w:val="superscript"/>
        </w:rPr>
        <w:t>nd</w:t>
      </w:r>
      <w:r w:rsidRPr="00241552">
        <w:rPr>
          <w:color w:val="242729"/>
          <w:sz w:val="23"/>
          <w:szCs w:val="23"/>
          <w:shd w:val="clear" w:color="auto" w:fill="FFFFFF"/>
        </w:rPr>
        <w:t xml:space="preserve"> Activity if you want to send back data </w:t>
      </w:r>
      <w:r w:rsidR="00293589" w:rsidRPr="00241552">
        <w:rPr>
          <w:color w:val="242729"/>
          <w:sz w:val="23"/>
          <w:szCs w:val="23"/>
          <w:shd w:val="clear" w:color="auto" w:fill="FFFFFF"/>
        </w:rPr>
        <w:t>(say a</w:t>
      </w:r>
      <w:r w:rsidR="0085607A" w:rsidRPr="00241552">
        <w:rPr>
          <w:color w:val="242729"/>
          <w:sz w:val="23"/>
          <w:szCs w:val="23"/>
          <w:shd w:val="clear" w:color="auto" w:fill="FFFFFF"/>
        </w:rPr>
        <w:t xml:space="preserve">n </w:t>
      </w:r>
      <w:proofErr w:type="spellStart"/>
      <w:r w:rsidR="0085607A" w:rsidRPr="00241552">
        <w:rPr>
          <w:color w:val="242729"/>
          <w:sz w:val="23"/>
          <w:szCs w:val="23"/>
          <w:shd w:val="clear" w:color="auto" w:fill="FFFFFF"/>
        </w:rPr>
        <w:t>int</w:t>
      </w:r>
      <w:proofErr w:type="spellEnd"/>
      <w:r w:rsidR="0085607A" w:rsidRPr="00241552">
        <w:rPr>
          <w:color w:val="242729"/>
          <w:sz w:val="23"/>
          <w:szCs w:val="23"/>
          <w:shd w:val="clear" w:color="auto" w:fill="FFFFFF"/>
        </w:rPr>
        <w:t>, with particular value of 180</w:t>
      </w:r>
      <w:r w:rsidR="00293589" w:rsidRPr="00241552">
        <w:rPr>
          <w:color w:val="242729"/>
          <w:sz w:val="23"/>
          <w:szCs w:val="23"/>
          <w:shd w:val="clear" w:color="auto" w:fill="FFFFFF"/>
        </w:rPr>
        <w:t xml:space="preserve">) </w:t>
      </w:r>
      <w:r w:rsidRPr="00241552">
        <w:rPr>
          <w:color w:val="242729"/>
          <w:sz w:val="23"/>
          <w:szCs w:val="23"/>
          <w:shd w:val="clear" w:color="auto" w:fill="FFFFFF"/>
        </w:rPr>
        <w:t>to the</w:t>
      </w:r>
      <w:r>
        <w:t xml:space="preserve"> </w:t>
      </w:r>
      <w:proofErr w:type="spellStart"/>
      <w:r w:rsidRPr="00241552">
        <w:rPr>
          <w:rFonts w:ascii="Courier New" w:hAnsi="Courier New" w:cs="Courier New"/>
          <w:b/>
          <w:color w:val="5B9BD5" w:themeColor="accent1"/>
          <w:sz w:val="20"/>
        </w:rPr>
        <w:t>MainActivity</w:t>
      </w:r>
      <w:proofErr w:type="spellEnd"/>
      <w:r w:rsidRPr="00241552">
        <w:rPr>
          <w:rFonts w:ascii="Courier New" w:hAnsi="Courier New" w:cs="Courier New"/>
          <w:color w:val="242729"/>
          <w:sz w:val="20"/>
          <w:szCs w:val="23"/>
          <w:shd w:val="clear" w:color="auto" w:fill="FFFFFF"/>
        </w:rPr>
        <w:t xml:space="preserve"> </w:t>
      </w:r>
      <w:r w:rsidRPr="00241552">
        <w:rPr>
          <w:color w:val="242729"/>
          <w:sz w:val="23"/>
          <w:szCs w:val="23"/>
          <w:shd w:val="clear" w:color="auto" w:fill="FFFFFF"/>
        </w:rPr>
        <w:t xml:space="preserve">you need to place the following in the </w:t>
      </w:r>
      <w:proofErr w:type="spellStart"/>
      <w:r w:rsidRPr="00241552">
        <w:rPr>
          <w:rFonts w:ascii="Courier New" w:hAnsi="Courier New" w:cs="Courier New"/>
          <w:b/>
          <w:color w:val="5B9BD5" w:themeColor="accent1"/>
          <w:sz w:val="20"/>
        </w:rPr>
        <w:t>finish_button</w:t>
      </w:r>
      <w:proofErr w:type="spellEnd"/>
    </w:p>
    <w:p w14:paraId="558439CC" w14:textId="6D2E0C06" w:rsidR="00F239E3" w:rsidRPr="00241552" w:rsidRDefault="00F239E3" w:rsidP="00241552">
      <w:pPr>
        <w:pStyle w:val="ListParagraph"/>
        <w:ind w:left="1080" w:firstLine="0"/>
        <w:jc w:val="left"/>
        <w:rPr>
          <w:rFonts w:ascii="Courier New" w:hAnsi="Courier New" w:cs="Courier New"/>
          <w:sz w:val="20"/>
        </w:rPr>
      </w:pPr>
      <w:r w:rsidRPr="00241552">
        <w:rPr>
          <w:color w:val="242729"/>
          <w:sz w:val="23"/>
          <w:szCs w:val="23"/>
          <w:shd w:val="clear" w:color="auto" w:fill="FFFFFF"/>
        </w:rPr>
        <w:br/>
      </w:r>
      <w:proofErr w:type="spellStart"/>
      <w:proofErr w:type="gramStart"/>
      <w:r w:rsidR="00241552">
        <w:rPr>
          <w:rFonts w:ascii="Courier New" w:hAnsi="Courier New" w:cs="Courier New"/>
          <w:b/>
          <w:color w:val="5B9BD5" w:themeColor="accent1"/>
          <w:sz w:val="20"/>
        </w:rPr>
        <w:t>val</w:t>
      </w:r>
      <w:proofErr w:type="spellEnd"/>
      <w:proofErr w:type="gramEnd"/>
      <w:r w:rsidR="00241552">
        <w:rPr>
          <w:rFonts w:ascii="Courier New" w:hAnsi="Courier New" w:cs="Courier New"/>
          <w:b/>
          <w:color w:val="5B9BD5" w:themeColor="accent1"/>
          <w:sz w:val="20"/>
        </w:rPr>
        <w:t xml:space="preserve"> </w:t>
      </w:r>
      <w:proofErr w:type="spellStart"/>
      <w:r w:rsidRPr="00241552">
        <w:rPr>
          <w:rFonts w:ascii="Courier New" w:hAnsi="Courier New" w:cs="Courier New"/>
          <w:b/>
          <w:color w:val="5B9BD5" w:themeColor="accent1"/>
          <w:sz w:val="20"/>
        </w:rPr>
        <w:t>returnIntent</w:t>
      </w:r>
      <w:proofErr w:type="spellEnd"/>
      <w:r w:rsidRPr="00241552">
        <w:rPr>
          <w:rFonts w:ascii="Courier New" w:hAnsi="Courier New" w:cs="Courier New"/>
          <w:b/>
          <w:color w:val="5B9BD5" w:themeColor="accent1"/>
          <w:sz w:val="20"/>
        </w:rPr>
        <w:t xml:space="preserve"> = </w:t>
      </w:r>
      <w:r w:rsidR="00241552">
        <w:rPr>
          <w:rFonts w:ascii="Courier New" w:hAnsi="Courier New" w:cs="Courier New"/>
          <w:b/>
          <w:color w:val="5B9BD5" w:themeColor="accent1"/>
          <w:sz w:val="20"/>
        </w:rPr>
        <w:t>Intent()</w:t>
      </w:r>
    </w:p>
    <w:p w14:paraId="4CAA3088" w14:textId="29E82B97" w:rsidR="00F239E3" w:rsidRPr="00241552" w:rsidRDefault="00F239E3" w:rsidP="002415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080" w:firstLine="0"/>
        <w:jc w:val="left"/>
        <w:rPr>
          <w:rFonts w:ascii="Courier New" w:hAnsi="Courier New" w:cs="Courier New"/>
          <w:b/>
          <w:color w:val="5B9BD5" w:themeColor="accent1"/>
          <w:sz w:val="20"/>
        </w:rPr>
      </w:pPr>
      <w:proofErr w:type="spellStart"/>
      <w:proofErr w:type="gramStart"/>
      <w:r w:rsidRPr="00241552">
        <w:rPr>
          <w:rFonts w:ascii="Courier New" w:hAnsi="Courier New" w:cs="Courier New"/>
          <w:b/>
          <w:color w:val="5B9BD5" w:themeColor="accent1"/>
          <w:sz w:val="20"/>
        </w:rPr>
        <w:t>returnIntent.putExtra</w:t>
      </w:r>
      <w:proofErr w:type="spellEnd"/>
      <w:r w:rsidRPr="00241552">
        <w:rPr>
          <w:rFonts w:ascii="Courier New" w:hAnsi="Courier New" w:cs="Courier New"/>
          <w:b/>
          <w:color w:val="5B9BD5" w:themeColor="accent1"/>
          <w:sz w:val="20"/>
        </w:rPr>
        <w:t>(</w:t>
      </w:r>
      <w:proofErr w:type="gramEnd"/>
      <w:r w:rsidRPr="00241552">
        <w:rPr>
          <w:rFonts w:ascii="Courier New" w:hAnsi="Courier New" w:cs="Courier New"/>
          <w:b/>
          <w:color w:val="5B9BD5" w:themeColor="accent1"/>
          <w:sz w:val="20"/>
        </w:rPr>
        <w:t>"</w:t>
      </w:r>
      <w:proofErr w:type="spellStart"/>
      <w:r w:rsidR="00241552">
        <w:rPr>
          <w:rFonts w:ascii="Courier New" w:hAnsi="Courier New" w:cs="Courier New"/>
          <w:b/>
          <w:color w:val="5B9BD5" w:themeColor="accent1"/>
          <w:sz w:val="20"/>
        </w:rPr>
        <w:t>result",result</w:t>
      </w:r>
      <w:proofErr w:type="spellEnd"/>
      <w:r w:rsidR="00241552">
        <w:rPr>
          <w:rFonts w:ascii="Courier New" w:hAnsi="Courier New" w:cs="Courier New"/>
          <w:b/>
          <w:color w:val="5B9BD5" w:themeColor="accent1"/>
          <w:sz w:val="20"/>
        </w:rPr>
        <w:t>)</w:t>
      </w:r>
    </w:p>
    <w:p w14:paraId="3814C10D" w14:textId="1DEAC1F4" w:rsidR="00F239E3" w:rsidRPr="00241552" w:rsidRDefault="00F239E3" w:rsidP="002415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080" w:firstLine="0"/>
        <w:jc w:val="left"/>
        <w:rPr>
          <w:rFonts w:ascii="Courier New" w:hAnsi="Courier New" w:cs="Courier New"/>
          <w:b/>
          <w:color w:val="5B9BD5" w:themeColor="accent1"/>
          <w:sz w:val="20"/>
        </w:rPr>
      </w:pPr>
      <w:proofErr w:type="spellStart"/>
      <w:proofErr w:type="gramStart"/>
      <w:r w:rsidRPr="00241552">
        <w:rPr>
          <w:rFonts w:ascii="Courier New" w:hAnsi="Courier New" w:cs="Courier New"/>
          <w:b/>
          <w:color w:val="5B9BD5" w:themeColor="accent1"/>
          <w:sz w:val="20"/>
        </w:rPr>
        <w:t>setResult</w:t>
      </w:r>
      <w:proofErr w:type="spellEnd"/>
      <w:r w:rsidRPr="00241552">
        <w:rPr>
          <w:rFonts w:ascii="Courier New" w:hAnsi="Courier New" w:cs="Courier New"/>
          <w:b/>
          <w:color w:val="5B9BD5" w:themeColor="accent1"/>
          <w:sz w:val="20"/>
        </w:rPr>
        <w:t>(</w:t>
      </w:r>
      <w:proofErr w:type="spellStart"/>
      <w:proofErr w:type="gramEnd"/>
      <w:r w:rsidRPr="00241552">
        <w:rPr>
          <w:rFonts w:ascii="Courier New" w:hAnsi="Courier New" w:cs="Courier New"/>
          <w:b/>
          <w:color w:val="5B9BD5" w:themeColor="accent1"/>
          <w:sz w:val="20"/>
        </w:rPr>
        <w:t>A</w:t>
      </w:r>
      <w:r w:rsidR="00241552">
        <w:rPr>
          <w:rFonts w:ascii="Courier New" w:hAnsi="Courier New" w:cs="Courier New"/>
          <w:b/>
          <w:color w:val="5B9BD5" w:themeColor="accent1"/>
          <w:sz w:val="20"/>
        </w:rPr>
        <w:t>ctivity.RESULT_OK,returnIntent</w:t>
      </w:r>
      <w:proofErr w:type="spellEnd"/>
      <w:r w:rsidR="00241552">
        <w:rPr>
          <w:rFonts w:ascii="Courier New" w:hAnsi="Courier New" w:cs="Courier New"/>
          <w:b/>
          <w:color w:val="5B9BD5" w:themeColor="accent1"/>
          <w:sz w:val="20"/>
        </w:rPr>
        <w:t>)</w:t>
      </w:r>
    </w:p>
    <w:p w14:paraId="0F3EDBEE" w14:textId="066DD653" w:rsidR="00F239E3" w:rsidRDefault="00241552" w:rsidP="002415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080" w:firstLine="0"/>
        <w:jc w:val="left"/>
        <w:rPr>
          <w:rFonts w:ascii="Courier New" w:hAnsi="Courier New" w:cs="Courier New"/>
          <w:b/>
          <w:color w:val="5B9BD5" w:themeColor="accent1"/>
          <w:sz w:val="20"/>
        </w:rPr>
      </w:pPr>
      <w:proofErr w:type="spellStart"/>
      <w:proofErr w:type="gramStart"/>
      <w:r>
        <w:rPr>
          <w:rFonts w:ascii="Courier New" w:hAnsi="Courier New" w:cs="Courier New"/>
          <w:b/>
          <w:color w:val="5B9BD5" w:themeColor="accent1"/>
          <w:sz w:val="20"/>
        </w:rPr>
        <w:t>super.finish</w:t>
      </w:r>
      <w:proofErr w:type="spellEnd"/>
      <w:r>
        <w:rPr>
          <w:rFonts w:ascii="Courier New" w:hAnsi="Courier New" w:cs="Courier New"/>
          <w:b/>
          <w:color w:val="5B9BD5" w:themeColor="accent1"/>
          <w:sz w:val="20"/>
        </w:rPr>
        <w:t>()</w:t>
      </w:r>
      <w:proofErr w:type="gramEnd"/>
    </w:p>
    <w:p w14:paraId="2D56AF06" w14:textId="77777777" w:rsidR="00241552" w:rsidRPr="00241552" w:rsidRDefault="00241552" w:rsidP="002415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1080" w:firstLine="0"/>
        <w:jc w:val="left"/>
        <w:rPr>
          <w:rFonts w:ascii="Courier New" w:hAnsi="Courier New" w:cs="Courier New"/>
          <w:b/>
          <w:color w:val="5B9BD5" w:themeColor="accent1"/>
          <w:sz w:val="20"/>
        </w:rPr>
      </w:pPr>
    </w:p>
    <w:p w14:paraId="6550727D" w14:textId="2E90346E" w:rsidR="00B73D52" w:rsidRDefault="00293589" w:rsidP="00293589">
      <w:pPr>
        <w:pStyle w:val="ListParagraph"/>
        <w:numPr>
          <w:ilvl w:val="0"/>
          <w:numId w:val="24"/>
        </w:numPr>
        <w:jc w:val="left"/>
      </w:pPr>
      <w:r>
        <w:t xml:space="preserve">Now you have sent data back to the </w:t>
      </w:r>
      <w:proofErr w:type="spellStart"/>
      <w:r w:rsidRPr="00293589">
        <w:rPr>
          <w:rFonts w:ascii="Courier New" w:hAnsi="Courier New" w:cs="Courier New"/>
          <w:b/>
          <w:color w:val="5B9BD5" w:themeColor="accent1"/>
          <w:sz w:val="20"/>
        </w:rPr>
        <w:t>MainActivity</w:t>
      </w:r>
      <w:proofErr w:type="spellEnd"/>
      <w:r>
        <w:t xml:space="preserve"> this needs to be decoded. </w:t>
      </w:r>
      <w:r w:rsidR="009224E8">
        <w:t xml:space="preserve"> </w:t>
      </w:r>
    </w:p>
    <w:p w14:paraId="73074412" w14:textId="77777777" w:rsidR="009224E8" w:rsidRPr="009224E8" w:rsidRDefault="009224E8" w:rsidP="009224E8">
      <w:pPr>
        <w:pStyle w:val="ListParagraph"/>
        <w:numPr>
          <w:ilvl w:val="0"/>
          <w:numId w:val="24"/>
        </w:numPr>
        <w:jc w:val="left"/>
      </w:pPr>
      <w:r>
        <w:t xml:space="preserve">Override the </w:t>
      </w:r>
      <w:r w:rsidRPr="009224E8">
        <w:rPr>
          <w:b/>
        </w:rPr>
        <w:t>TODO CODE:</w:t>
      </w:r>
      <w:r>
        <w:t xml:space="preserve"> in part 1. </w:t>
      </w:r>
      <w:r w:rsidR="00A9257C">
        <w:t xml:space="preserve">If so you can retrieve the “result” from the Intent </w:t>
      </w:r>
      <w:r>
        <w:t>bundle</w:t>
      </w:r>
      <w:r w:rsidR="00A9257C">
        <w:t xml:space="preserve"> using </w:t>
      </w:r>
      <w:proofErr w:type="spellStart"/>
      <w:r w:rsidRPr="009224E8">
        <w:rPr>
          <w:rFonts w:ascii="Courier New" w:hAnsi="Courier New" w:cs="Courier New"/>
          <w:b/>
          <w:color w:val="5B9BD5" w:themeColor="accent1"/>
          <w:sz w:val="20"/>
        </w:rPr>
        <w:t>val</w:t>
      </w:r>
      <w:proofErr w:type="spellEnd"/>
      <w:r w:rsidRPr="009224E8">
        <w:rPr>
          <w:rFonts w:ascii="Courier New" w:hAnsi="Courier New" w:cs="Courier New"/>
          <w:b/>
          <w:color w:val="5B9BD5" w:themeColor="accent1"/>
          <w:sz w:val="20"/>
        </w:rPr>
        <w:t xml:space="preserve"> data = </w:t>
      </w:r>
      <w:proofErr w:type="spellStart"/>
      <w:r w:rsidRPr="009224E8">
        <w:rPr>
          <w:rFonts w:ascii="Courier New" w:hAnsi="Courier New" w:cs="Courier New"/>
          <w:b/>
          <w:color w:val="5B9BD5" w:themeColor="accent1"/>
          <w:sz w:val="20"/>
        </w:rPr>
        <w:t>result.data</w:t>
      </w:r>
      <w:proofErr w:type="spellEnd"/>
    </w:p>
    <w:p w14:paraId="4EB851B7" w14:textId="77777777" w:rsidR="009224E8" w:rsidRPr="009224E8" w:rsidRDefault="009224E8" w:rsidP="009224E8">
      <w:pPr>
        <w:pStyle w:val="ListParagraph"/>
        <w:ind w:left="1080" w:firstLine="0"/>
        <w:jc w:val="left"/>
      </w:pPr>
    </w:p>
    <w:p w14:paraId="1023C7EE" w14:textId="77777777" w:rsidR="009224E8" w:rsidRDefault="009224E8" w:rsidP="00293589">
      <w:pPr>
        <w:pStyle w:val="ListParagraph"/>
        <w:numPr>
          <w:ilvl w:val="0"/>
          <w:numId w:val="24"/>
        </w:numPr>
        <w:jc w:val="left"/>
      </w:pPr>
      <w:r>
        <w:t xml:space="preserve"> </w:t>
      </w:r>
    </w:p>
    <w:p w14:paraId="24ADA84F" w14:textId="77777777" w:rsidR="009224E8" w:rsidRPr="009224E8" w:rsidRDefault="009224E8" w:rsidP="009224E8">
      <w:pPr>
        <w:pStyle w:val="ListParagraph"/>
        <w:rPr>
          <w:rFonts w:ascii="Courier New" w:hAnsi="Courier New" w:cs="Courier New"/>
          <w:b/>
          <w:color w:val="0070C0"/>
          <w:sz w:val="20"/>
        </w:rPr>
      </w:pPr>
      <w:proofErr w:type="spellStart"/>
      <w:proofErr w:type="gramStart"/>
      <w:r w:rsidRPr="009224E8">
        <w:rPr>
          <w:rFonts w:ascii="Courier New" w:hAnsi="Courier New" w:cs="Courier New"/>
          <w:b/>
          <w:color w:val="0070C0"/>
          <w:sz w:val="20"/>
        </w:rPr>
        <w:t>data</w:t>
      </w:r>
      <w:proofErr w:type="gramEnd"/>
      <w:r w:rsidRPr="009224E8">
        <w:rPr>
          <w:rFonts w:ascii="Courier New" w:hAnsi="Courier New" w:cs="Courier New"/>
          <w:b/>
          <w:color w:val="0070C0"/>
          <w:sz w:val="20"/>
        </w:rPr>
        <w:t>?.</w:t>
      </w:r>
      <w:proofErr w:type="gramStart"/>
      <w:r w:rsidRPr="009224E8">
        <w:rPr>
          <w:rFonts w:ascii="Courier New" w:hAnsi="Courier New" w:cs="Courier New"/>
          <w:b/>
          <w:color w:val="0070C0"/>
          <w:sz w:val="20"/>
        </w:rPr>
        <w:t>let</w:t>
      </w:r>
      <w:proofErr w:type="spellEnd"/>
      <w:proofErr w:type="gramEnd"/>
      <w:r w:rsidRPr="009224E8">
        <w:rPr>
          <w:rFonts w:ascii="Courier New" w:hAnsi="Courier New" w:cs="Courier New"/>
          <w:b/>
          <w:color w:val="0070C0"/>
          <w:sz w:val="20"/>
        </w:rPr>
        <w:t xml:space="preserve"> {</w:t>
      </w:r>
    </w:p>
    <w:p w14:paraId="351E93F9" w14:textId="7AA8AF40" w:rsidR="009224E8" w:rsidRPr="009224E8" w:rsidRDefault="009224E8" w:rsidP="009224E8">
      <w:pPr>
        <w:pStyle w:val="ListParagraph"/>
        <w:rPr>
          <w:rFonts w:ascii="Courier New" w:hAnsi="Courier New" w:cs="Courier New"/>
          <w:b/>
          <w:color w:val="0070C0"/>
          <w:sz w:val="20"/>
        </w:rPr>
      </w:pPr>
      <w:r w:rsidRPr="009224E8">
        <w:rPr>
          <w:rFonts w:ascii="Courier New" w:hAnsi="Courier New" w:cs="Courier New"/>
          <w:b/>
          <w:color w:val="0070C0"/>
          <w:sz w:val="20"/>
        </w:rPr>
        <w:t xml:space="preserve">    </w:t>
      </w:r>
      <w:proofErr w:type="gramStart"/>
      <w:r w:rsidRPr="009224E8">
        <w:rPr>
          <w:rFonts w:ascii="Courier New" w:hAnsi="Courier New" w:cs="Courier New"/>
          <w:b/>
          <w:color w:val="0070C0"/>
          <w:sz w:val="20"/>
        </w:rPr>
        <w:t>if</w:t>
      </w:r>
      <w:proofErr w:type="gramEnd"/>
      <w:r w:rsidRPr="009224E8">
        <w:rPr>
          <w:rFonts w:ascii="Courier New" w:hAnsi="Courier New" w:cs="Courier New"/>
          <w:b/>
          <w:color w:val="0070C0"/>
          <w:sz w:val="20"/>
        </w:rPr>
        <w:t xml:space="preserve"> (</w:t>
      </w:r>
      <w:proofErr w:type="spellStart"/>
      <w:r w:rsidRPr="009224E8">
        <w:rPr>
          <w:rFonts w:ascii="Courier New" w:hAnsi="Courier New" w:cs="Courier New"/>
          <w:b/>
          <w:color w:val="0070C0"/>
          <w:sz w:val="20"/>
        </w:rPr>
        <w:t>it.hasExtra</w:t>
      </w:r>
      <w:proofErr w:type="spellEnd"/>
      <w:r w:rsidRPr="009224E8">
        <w:rPr>
          <w:rFonts w:ascii="Courier New" w:hAnsi="Courier New" w:cs="Courier New"/>
          <w:b/>
          <w:color w:val="0070C0"/>
          <w:sz w:val="20"/>
        </w:rPr>
        <w:t>("</w:t>
      </w:r>
      <w:r>
        <w:rPr>
          <w:rFonts w:ascii="Courier New" w:hAnsi="Courier New" w:cs="Courier New"/>
          <w:b/>
          <w:color w:val="0070C0"/>
          <w:sz w:val="20"/>
        </w:rPr>
        <w:t>user</w:t>
      </w:r>
      <w:r w:rsidRPr="009224E8">
        <w:rPr>
          <w:rFonts w:ascii="Courier New" w:hAnsi="Courier New" w:cs="Courier New"/>
          <w:b/>
          <w:color w:val="0070C0"/>
          <w:sz w:val="20"/>
        </w:rPr>
        <w:t>")) {</w:t>
      </w:r>
    </w:p>
    <w:p w14:paraId="711F96EA" w14:textId="631ABAFB" w:rsidR="009224E8" w:rsidRPr="009224E8" w:rsidRDefault="009224E8" w:rsidP="009224E8">
      <w:pPr>
        <w:pStyle w:val="ListParagraph"/>
        <w:rPr>
          <w:rFonts w:ascii="Courier New" w:hAnsi="Courier New" w:cs="Courier New"/>
          <w:b/>
          <w:color w:val="0070C0"/>
          <w:sz w:val="20"/>
        </w:rPr>
      </w:pPr>
      <w:r>
        <w:rPr>
          <w:rFonts w:ascii="Courier New" w:hAnsi="Courier New" w:cs="Courier New"/>
          <w:b/>
          <w:color w:val="0070C0"/>
          <w:sz w:val="20"/>
        </w:rPr>
        <w:t xml:space="preserve">       </w:t>
      </w:r>
      <w:proofErr w:type="spellStart"/>
      <w:proofErr w:type="gramStart"/>
      <w:r w:rsidRPr="009224E8">
        <w:rPr>
          <w:rFonts w:ascii="Courier New" w:hAnsi="Courier New" w:cs="Courier New"/>
          <w:b/>
          <w:color w:val="0070C0"/>
          <w:sz w:val="20"/>
        </w:rPr>
        <w:t>val</w:t>
      </w:r>
      <w:proofErr w:type="spellEnd"/>
      <w:proofErr w:type="gramEnd"/>
      <w:r w:rsidRPr="009224E8">
        <w:rPr>
          <w:rFonts w:ascii="Courier New" w:hAnsi="Courier New" w:cs="Courier New"/>
          <w:b/>
          <w:color w:val="0070C0"/>
          <w:sz w:val="20"/>
        </w:rPr>
        <w:t xml:space="preserve"> </w:t>
      </w:r>
      <w:proofErr w:type="spellStart"/>
      <w:r w:rsidRPr="009224E8">
        <w:rPr>
          <w:rFonts w:ascii="Courier New" w:hAnsi="Courier New" w:cs="Courier New"/>
          <w:b/>
          <w:color w:val="0070C0"/>
          <w:sz w:val="20"/>
        </w:rPr>
        <w:t>returnString</w:t>
      </w:r>
      <w:proofErr w:type="spellEnd"/>
      <w:r w:rsidRPr="009224E8">
        <w:rPr>
          <w:rFonts w:ascii="Courier New" w:hAnsi="Courier New" w:cs="Courier New"/>
          <w:b/>
          <w:color w:val="0070C0"/>
          <w:sz w:val="20"/>
        </w:rPr>
        <w:t xml:space="preserve"> = it.extras?.</w:t>
      </w:r>
      <w:proofErr w:type="spellStart"/>
      <w:proofErr w:type="gramStart"/>
      <w:r w:rsidRPr="009224E8">
        <w:rPr>
          <w:rFonts w:ascii="Courier New" w:hAnsi="Courier New" w:cs="Courier New"/>
          <w:b/>
          <w:color w:val="0070C0"/>
          <w:sz w:val="20"/>
        </w:rPr>
        <w:t>getString</w:t>
      </w:r>
      <w:proofErr w:type="spellEnd"/>
      <w:r w:rsidRPr="009224E8">
        <w:rPr>
          <w:rFonts w:ascii="Courier New" w:hAnsi="Courier New" w:cs="Courier New"/>
          <w:b/>
          <w:color w:val="0070C0"/>
          <w:sz w:val="20"/>
        </w:rPr>
        <w:t>(</w:t>
      </w:r>
      <w:proofErr w:type="gramEnd"/>
      <w:r w:rsidRPr="009224E8">
        <w:rPr>
          <w:rFonts w:ascii="Courier New" w:hAnsi="Courier New" w:cs="Courier New"/>
          <w:b/>
          <w:color w:val="0070C0"/>
          <w:sz w:val="20"/>
        </w:rPr>
        <w:t>"</w:t>
      </w:r>
      <w:r>
        <w:rPr>
          <w:rFonts w:ascii="Courier New" w:hAnsi="Courier New" w:cs="Courier New"/>
          <w:b/>
          <w:color w:val="0070C0"/>
          <w:sz w:val="20"/>
        </w:rPr>
        <w:t>user</w:t>
      </w:r>
      <w:r w:rsidRPr="009224E8">
        <w:rPr>
          <w:rFonts w:ascii="Courier New" w:hAnsi="Courier New" w:cs="Courier New"/>
          <w:b/>
          <w:color w:val="0070C0"/>
          <w:sz w:val="20"/>
        </w:rPr>
        <w:t>")</w:t>
      </w:r>
    </w:p>
    <w:p w14:paraId="63ED7894" w14:textId="138423DA" w:rsidR="009224E8" w:rsidRPr="009224E8" w:rsidRDefault="009224E8" w:rsidP="009224E8">
      <w:pPr>
        <w:pStyle w:val="ListParagraph"/>
        <w:rPr>
          <w:rFonts w:ascii="Courier New" w:hAnsi="Courier New" w:cs="Courier New"/>
          <w:b/>
          <w:color w:val="0070C0"/>
          <w:sz w:val="20"/>
        </w:rPr>
      </w:pPr>
      <w:r>
        <w:rPr>
          <w:rFonts w:ascii="Courier New" w:hAnsi="Courier New" w:cs="Courier New"/>
          <w:b/>
          <w:color w:val="0070C0"/>
          <w:sz w:val="20"/>
        </w:rPr>
        <w:t xml:space="preserve">       </w:t>
      </w:r>
      <w:r w:rsidRPr="009224E8">
        <w:rPr>
          <w:rFonts w:ascii="Courier New" w:hAnsi="Courier New" w:cs="Courier New"/>
          <w:b/>
          <w:color w:val="0070C0"/>
          <w:sz w:val="20"/>
        </w:rPr>
        <w:t xml:space="preserve">textView1.text = </w:t>
      </w:r>
      <w:proofErr w:type="spellStart"/>
      <w:r w:rsidRPr="009224E8">
        <w:rPr>
          <w:rFonts w:ascii="Courier New" w:hAnsi="Courier New" w:cs="Courier New"/>
          <w:b/>
          <w:color w:val="0070C0"/>
          <w:sz w:val="20"/>
        </w:rPr>
        <w:t>returnString</w:t>
      </w:r>
      <w:proofErr w:type="spellEnd"/>
    </w:p>
    <w:p w14:paraId="2837C36C" w14:textId="22CB0F68" w:rsidR="009224E8" w:rsidRPr="009224E8" w:rsidRDefault="009224E8" w:rsidP="009224E8">
      <w:pPr>
        <w:pStyle w:val="ListParagraph"/>
        <w:rPr>
          <w:rFonts w:ascii="Courier New" w:hAnsi="Courier New" w:cs="Courier New"/>
          <w:b/>
          <w:color w:val="0070C0"/>
          <w:sz w:val="20"/>
        </w:rPr>
      </w:pPr>
      <w:r>
        <w:rPr>
          <w:rFonts w:ascii="Courier New" w:hAnsi="Courier New" w:cs="Courier New"/>
          <w:b/>
          <w:color w:val="0070C0"/>
          <w:sz w:val="20"/>
        </w:rPr>
        <w:t xml:space="preserve">    </w:t>
      </w:r>
      <w:r w:rsidRPr="009224E8">
        <w:rPr>
          <w:rFonts w:ascii="Courier New" w:hAnsi="Courier New" w:cs="Courier New"/>
          <w:b/>
          <w:color w:val="0070C0"/>
          <w:sz w:val="20"/>
        </w:rPr>
        <w:t>}</w:t>
      </w:r>
    </w:p>
    <w:p w14:paraId="3711A231" w14:textId="7E50D129" w:rsidR="009224E8" w:rsidRPr="009224E8" w:rsidRDefault="009224E8" w:rsidP="009224E8">
      <w:pPr>
        <w:pStyle w:val="ListParagraph"/>
        <w:rPr>
          <w:rFonts w:ascii="Courier New" w:hAnsi="Courier New" w:cs="Courier New"/>
          <w:b/>
          <w:color w:val="0070C0"/>
          <w:sz w:val="20"/>
        </w:rPr>
      </w:pPr>
      <w:r w:rsidRPr="009224E8">
        <w:rPr>
          <w:rFonts w:ascii="Courier New" w:hAnsi="Courier New" w:cs="Courier New"/>
          <w:b/>
          <w:color w:val="0070C0"/>
          <w:sz w:val="20"/>
        </w:rPr>
        <w:t>}</w:t>
      </w:r>
    </w:p>
    <w:p w14:paraId="795BDA36" w14:textId="47B99EE5" w:rsidR="00576AC7" w:rsidRDefault="00576AC7" w:rsidP="00293589">
      <w:pPr>
        <w:pStyle w:val="ListParagraph"/>
        <w:numPr>
          <w:ilvl w:val="0"/>
          <w:numId w:val="24"/>
        </w:numPr>
        <w:jc w:val="left"/>
      </w:pPr>
      <w:r>
        <w:lastRenderedPageBreak/>
        <w:t xml:space="preserve">Finally, show that you have returned data by </w:t>
      </w:r>
      <w:r w:rsidR="0085607A">
        <w:t xml:space="preserve">showing the result in the </w:t>
      </w:r>
      <w:proofErr w:type="spellStart"/>
      <w:r w:rsidR="0085607A">
        <w:t>EditText</w:t>
      </w:r>
      <w:proofErr w:type="spellEnd"/>
      <w:r w:rsidR="0085607A">
        <w:t xml:space="preserve"> welcome text.</w:t>
      </w:r>
    </w:p>
    <w:p w14:paraId="626ABD7B" w14:textId="5EFE9BF9" w:rsidR="0085607A" w:rsidRPr="00B73D52" w:rsidRDefault="0085607A" w:rsidP="00293589">
      <w:pPr>
        <w:pStyle w:val="ListParagraph"/>
        <w:numPr>
          <w:ilvl w:val="0"/>
          <w:numId w:val="24"/>
        </w:numPr>
        <w:jc w:val="left"/>
      </w:pPr>
      <w:r>
        <w:t xml:space="preserve">Test this in the Emulator, adding </w:t>
      </w:r>
      <w:proofErr w:type="spellStart"/>
      <w:r w:rsidRPr="0085607A">
        <w:rPr>
          <w:rFonts w:ascii="Courier New" w:hAnsi="Courier New" w:cs="Courier New"/>
          <w:b/>
          <w:color w:val="5B9BD5" w:themeColor="accent1"/>
          <w:sz w:val="20"/>
        </w:rPr>
        <w:t>Log.i</w:t>
      </w:r>
      <w:proofErr w:type="spellEnd"/>
      <w:r>
        <w:t xml:space="preserve"> calls to help find any issues.</w:t>
      </w:r>
    </w:p>
    <w:p w14:paraId="7BFD6579" w14:textId="709A68FD" w:rsidR="00B73D52" w:rsidRPr="00B73D52" w:rsidRDefault="00293589" w:rsidP="00B13827">
      <w:pPr>
        <w:pStyle w:val="Heading3"/>
        <w:numPr>
          <w:ilvl w:val="0"/>
          <w:numId w:val="2"/>
        </w:numPr>
        <w:ind w:left="641" w:hanging="357"/>
      </w:pPr>
      <w:r>
        <w:t>Programming Challenge</w:t>
      </w:r>
    </w:p>
    <w:p w14:paraId="76D1424A" w14:textId="66785EA9" w:rsidR="00B13827" w:rsidRDefault="00293589" w:rsidP="0085607A">
      <w:r>
        <w:t>So far, you have return fixed data to the 1</w:t>
      </w:r>
      <w:r w:rsidRPr="00293589">
        <w:rPr>
          <w:vertAlign w:val="superscript"/>
        </w:rPr>
        <w:t>st</w:t>
      </w:r>
      <w:r>
        <w:t xml:space="preserve"> activity. More challenging would be to allow the user to choose a value and return this. You could use an  </w:t>
      </w:r>
      <w:proofErr w:type="spellStart"/>
      <w:r>
        <w:t>Edittext</w:t>
      </w:r>
      <w:proofErr w:type="spellEnd"/>
      <w:r>
        <w:t xml:space="preserve"> as we have done already, or experiment with another View, such as a spinner, or </w:t>
      </w:r>
      <w:proofErr w:type="spellStart"/>
      <w:r>
        <w:t>Radiobuttons</w:t>
      </w:r>
      <w:proofErr w:type="spellEnd"/>
      <w:r>
        <w:t xml:space="preserve"> (which belong in a radio group</w:t>
      </w:r>
      <w:r w:rsidR="00B13827">
        <w:t>)</w:t>
      </w:r>
      <w:r>
        <w:t xml:space="preserve">. </w:t>
      </w:r>
    </w:p>
    <w:sectPr w:rsidR="00B13827" w:rsidSect="00B1382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Slab">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New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ゴシック Light">
    <w:altName w:val="MS Gothic"/>
    <w:panose1 w:val="00000000000000000000"/>
    <w:charset w:val="80"/>
    <w:family w:val="roman"/>
    <w:notTrueType/>
    <w:pitch w:val="default"/>
  </w:font>
  <w:font w:name="游明朝">
    <w:altName w:val="MS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3"/>
    <w:lvl w:ilvl="0">
      <w:start w:val="1"/>
      <w:numFmt w:val="decimal"/>
      <w:lvlText w:val="%1."/>
      <w:lvlJc w:val="left"/>
      <w:pPr>
        <w:tabs>
          <w:tab w:val="num" w:pos="0"/>
        </w:tabs>
        <w:ind w:left="1440" w:hanging="360"/>
      </w:pPr>
      <w:rPr>
        <w:rFonts w:ascii="Roboto Slab" w:eastAsia="Arial" w:hAnsi="Roboto Slab" w:cs="Roboto Slab"/>
        <w:b w:val="0"/>
        <w:kern w:val="1"/>
        <w:sz w:val="24"/>
        <w:szCs w:val="16"/>
      </w:rPr>
    </w:lvl>
  </w:abstractNum>
  <w:abstractNum w:abstractNumId="2">
    <w:nsid w:val="00000004"/>
    <w:multiLevelType w:val="multilevel"/>
    <w:tmpl w:val="88A0C320"/>
    <w:lvl w:ilvl="0">
      <w:start w:val="1"/>
      <w:numFmt w:val="decimal"/>
      <w:lvlText w:val="Task %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0000005"/>
    <w:multiLevelType w:val="singleLevel"/>
    <w:tmpl w:val="00000005"/>
    <w:name w:val="WW8Num5"/>
    <w:lvl w:ilvl="0">
      <w:start w:val="1"/>
      <w:numFmt w:val="bullet"/>
      <w:pStyle w:val="NormalIndent"/>
      <w:lvlText w:val=""/>
      <w:lvlJc w:val="left"/>
      <w:pPr>
        <w:tabs>
          <w:tab w:val="num" w:pos="720"/>
        </w:tabs>
        <w:ind w:left="720" w:hanging="360"/>
      </w:pPr>
      <w:rPr>
        <w:rFonts w:ascii="Symbol" w:hAnsi="Symbol" w:cs="Symbol"/>
      </w:rPr>
    </w:lvl>
  </w:abstractNum>
  <w:abstractNum w:abstractNumId="4">
    <w:nsid w:val="00000006"/>
    <w:multiLevelType w:val="singleLevel"/>
    <w:tmpl w:val="00000006"/>
    <w:name w:val="WW8Num6"/>
    <w:lvl w:ilvl="0">
      <w:start w:val="1"/>
      <w:numFmt w:val="decimal"/>
      <w:lvlText w:val="%1."/>
      <w:lvlJc w:val="left"/>
      <w:pPr>
        <w:tabs>
          <w:tab w:val="num" w:pos="0"/>
        </w:tabs>
        <w:ind w:left="1440" w:hanging="360"/>
      </w:pPr>
    </w:lvl>
  </w:abstractNum>
  <w:abstractNum w:abstractNumId="5">
    <w:nsid w:val="00000008"/>
    <w:multiLevelType w:val="singleLevel"/>
    <w:tmpl w:val="00000008"/>
    <w:name w:val="WW8Num8"/>
    <w:lvl w:ilvl="0">
      <w:start w:val="1"/>
      <w:numFmt w:val="decimal"/>
      <w:lvlText w:val="%1."/>
      <w:lvlJc w:val="left"/>
      <w:pPr>
        <w:tabs>
          <w:tab w:val="num" w:pos="0"/>
        </w:tabs>
        <w:ind w:left="1440" w:hanging="360"/>
      </w:pPr>
    </w:lvl>
  </w:abstractNum>
  <w:abstractNum w:abstractNumId="6">
    <w:nsid w:val="00DA5171"/>
    <w:multiLevelType w:val="hybridMultilevel"/>
    <w:tmpl w:val="A9D01934"/>
    <w:lvl w:ilvl="0" w:tplc="0409000F">
      <w:start w:val="1"/>
      <w:numFmt w:val="decimal"/>
      <w:lvlText w:val="%1."/>
      <w:lvlJc w:val="left"/>
      <w:pPr>
        <w:ind w:left="108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3776786"/>
    <w:multiLevelType w:val="hybridMultilevel"/>
    <w:tmpl w:val="B3C2B9F0"/>
    <w:lvl w:ilvl="0" w:tplc="0409000F">
      <w:start w:val="1"/>
      <w:numFmt w:val="decimal"/>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8">
    <w:nsid w:val="16F5741C"/>
    <w:multiLevelType w:val="hybridMultilevel"/>
    <w:tmpl w:val="5F6071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2A678E1"/>
    <w:multiLevelType w:val="hybridMultilevel"/>
    <w:tmpl w:val="D53E54EE"/>
    <w:lvl w:ilvl="0" w:tplc="0409000F">
      <w:start w:val="1"/>
      <w:numFmt w:val="decimal"/>
      <w:lvlText w:val="%1."/>
      <w:lvlJc w:val="left"/>
      <w:pPr>
        <w:ind w:left="108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53C20D8"/>
    <w:multiLevelType w:val="hybridMultilevel"/>
    <w:tmpl w:val="3EA6E38C"/>
    <w:lvl w:ilvl="0" w:tplc="265289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1129BD"/>
    <w:multiLevelType w:val="hybridMultilevel"/>
    <w:tmpl w:val="88F0E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490E9B"/>
    <w:multiLevelType w:val="hybridMultilevel"/>
    <w:tmpl w:val="FA7859D8"/>
    <w:lvl w:ilvl="0" w:tplc="265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83731"/>
    <w:multiLevelType w:val="hybridMultilevel"/>
    <w:tmpl w:val="F65E04B8"/>
    <w:lvl w:ilvl="0" w:tplc="AED6D5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B097926"/>
    <w:multiLevelType w:val="multilevel"/>
    <w:tmpl w:val="B2E6BBEE"/>
    <w:lvl w:ilvl="0">
      <w:start w:val="6"/>
      <w:numFmt w:val="decimal"/>
      <w:lvlText w:val="Task %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D9C4F9C"/>
    <w:multiLevelType w:val="hybridMultilevel"/>
    <w:tmpl w:val="310A94D8"/>
    <w:lvl w:ilvl="0" w:tplc="93C8EFCA">
      <w:start w:val="1"/>
      <w:numFmt w:val="decimal"/>
      <w:lvlText w:val="%1."/>
      <w:lvlJc w:val="left"/>
      <w:pPr>
        <w:ind w:left="1080" w:hanging="360"/>
      </w:pPr>
      <w:rPr>
        <w:rFonts w:ascii="Arial" w:hAnsi="Arial" w:cs="Arial" w:hint="default"/>
        <w:sz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5054611A"/>
    <w:multiLevelType w:val="hybridMultilevel"/>
    <w:tmpl w:val="E0D4A6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0EC2657"/>
    <w:multiLevelType w:val="hybridMultilevel"/>
    <w:tmpl w:val="FEB62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A8A1B1F"/>
    <w:multiLevelType w:val="hybridMultilevel"/>
    <w:tmpl w:val="E072361C"/>
    <w:lvl w:ilvl="0" w:tplc="38E0549C">
      <w:start w:val="1"/>
      <w:numFmt w:val="decimal"/>
      <w:lvlText w:val="%1."/>
      <w:lvlJc w:val="left"/>
      <w:pPr>
        <w:ind w:left="1080" w:hanging="360"/>
      </w:pPr>
      <w:rPr>
        <w:rFonts w:ascii="Arial" w:hAnsi="Arial" w:cs="Arial" w:hint="default"/>
        <w:b w:val="0"/>
        <w:color w:val="000000" w:themeColor="text1"/>
        <w:sz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E663B1B"/>
    <w:multiLevelType w:val="hybridMultilevel"/>
    <w:tmpl w:val="6242F7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5F3F2C61"/>
    <w:multiLevelType w:val="hybridMultilevel"/>
    <w:tmpl w:val="921CA96E"/>
    <w:lvl w:ilvl="0" w:tplc="C77682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F9B12F5"/>
    <w:multiLevelType w:val="hybridMultilevel"/>
    <w:tmpl w:val="1CB84198"/>
    <w:lvl w:ilvl="0" w:tplc="E4C4F1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6F17BBE"/>
    <w:multiLevelType w:val="hybridMultilevel"/>
    <w:tmpl w:val="FA7859D8"/>
    <w:lvl w:ilvl="0" w:tplc="265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212363"/>
    <w:multiLevelType w:val="hybridMultilevel"/>
    <w:tmpl w:val="A0A6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9D40093"/>
    <w:multiLevelType w:val="hybridMultilevel"/>
    <w:tmpl w:val="B3C2B9F0"/>
    <w:lvl w:ilvl="0" w:tplc="0409000F">
      <w:start w:val="1"/>
      <w:numFmt w:val="decimal"/>
      <w:lvlText w:val="%1."/>
      <w:lvlJc w:val="left"/>
      <w:pPr>
        <w:ind w:left="964" w:hanging="360"/>
      </w:p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num w:numId="1">
    <w:abstractNumId w:val="0"/>
  </w:num>
  <w:num w:numId="2">
    <w:abstractNumId w:val="2"/>
  </w:num>
  <w:num w:numId="3">
    <w:abstractNumId w:val="3"/>
  </w:num>
  <w:num w:numId="4">
    <w:abstractNumId w:val="4"/>
  </w:num>
  <w:num w:numId="5">
    <w:abstractNumId w:val="8"/>
  </w:num>
  <w:num w:numId="6">
    <w:abstractNumId w:val="11"/>
  </w:num>
  <w:num w:numId="7">
    <w:abstractNumId w:val="10"/>
  </w:num>
  <w:num w:numId="8">
    <w:abstractNumId w:val="20"/>
  </w:num>
  <w:num w:numId="9">
    <w:abstractNumId w:val="21"/>
  </w:num>
  <w:num w:numId="10">
    <w:abstractNumId w:val="14"/>
  </w:num>
  <w:num w:numId="11">
    <w:abstractNumId w:val="13"/>
  </w:num>
  <w:num w:numId="12">
    <w:abstractNumId w:val="16"/>
  </w:num>
  <w:num w:numId="13">
    <w:abstractNumId w:val="12"/>
  </w:num>
  <w:num w:numId="14">
    <w:abstractNumId w:val="22"/>
  </w:num>
  <w:num w:numId="15">
    <w:abstractNumId w:val="0"/>
  </w:num>
  <w:num w:numId="16">
    <w:abstractNumId w:val="0"/>
  </w:num>
  <w:num w:numId="17">
    <w:abstractNumId w:val="7"/>
  </w:num>
  <w:num w:numId="18">
    <w:abstractNumId w:val="0"/>
  </w:num>
  <w:num w:numId="19">
    <w:abstractNumId w:val="17"/>
  </w:num>
  <w:num w:numId="20">
    <w:abstractNumId w:val="23"/>
  </w:num>
  <w:num w:numId="21">
    <w:abstractNumId w:val="19"/>
  </w:num>
  <w:num w:numId="22">
    <w:abstractNumId w:val="24"/>
  </w:num>
  <w:num w:numId="23">
    <w:abstractNumId w:val="18"/>
  </w:num>
  <w:num w:numId="24">
    <w:abstractNumId w:val="15"/>
  </w:num>
  <w:num w:numId="25">
    <w:abstractNumId w:val="9"/>
  </w:num>
  <w:num w:numId="2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activeWritingStyle w:appName="MSWord" w:lang="en-GB" w:vendorID="64" w:dllVersion="131078" w:nlCheck="1" w:checkStyle="0"/>
  <w:activeWritingStyle w:appName="MSWord" w:lang="fr-FR"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B8"/>
    <w:rsid w:val="00043818"/>
    <w:rsid w:val="00051925"/>
    <w:rsid w:val="00053F10"/>
    <w:rsid w:val="0007056B"/>
    <w:rsid w:val="00071BF7"/>
    <w:rsid w:val="000731E8"/>
    <w:rsid w:val="0008077B"/>
    <w:rsid w:val="00092238"/>
    <w:rsid w:val="000948D2"/>
    <w:rsid w:val="000A47AA"/>
    <w:rsid w:val="00144E5A"/>
    <w:rsid w:val="00146B05"/>
    <w:rsid w:val="00167679"/>
    <w:rsid w:val="00186751"/>
    <w:rsid w:val="0019420A"/>
    <w:rsid w:val="001B1F89"/>
    <w:rsid w:val="001E44FB"/>
    <w:rsid w:val="001F5C38"/>
    <w:rsid w:val="00204967"/>
    <w:rsid w:val="00241552"/>
    <w:rsid w:val="00293589"/>
    <w:rsid w:val="002D66F6"/>
    <w:rsid w:val="00305821"/>
    <w:rsid w:val="00306EC8"/>
    <w:rsid w:val="00316083"/>
    <w:rsid w:val="003309E2"/>
    <w:rsid w:val="0036751A"/>
    <w:rsid w:val="00382479"/>
    <w:rsid w:val="003C0783"/>
    <w:rsid w:val="0042162D"/>
    <w:rsid w:val="00431BAF"/>
    <w:rsid w:val="004615D8"/>
    <w:rsid w:val="004628D7"/>
    <w:rsid w:val="00465661"/>
    <w:rsid w:val="00477314"/>
    <w:rsid w:val="004A3E8D"/>
    <w:rsid w:val="004B5BD1"/>
    <w:rsid w:val="004B6035"/>
    <w:rsid w:val="004E56BC"/>
    <w:rsid w:val="004E62B6"/>
    <w:rsid w:val="004E6A84"/>
    <w:rsid w:val="004F6444"/>
    <w:rsid w:val="00535848"/>
    <w:rsid w:val="00535C5A"/>
    <w:rsid w:val="005371D6"/>
    <w:rsid w:val="00543851"/>
    <w:rsid w:val="0054755C"/>
    <w:rsid w:val="005738B8"/>
    <w:rsid w:val="00576AC7"/>
    <w:rsid w:val="005972BA"/>
    <w:rsid w:val="005A0979"/>
    <w:rsid w:val="005B2416"/>
    <w:rsid w:val="005E2F24"/>
    <w:rsid w:val="005F0D33"/>
    <w:rsid w:val="0064343E"/>
    <w:rsid w:val="006524DA"/>
    <w:rsid w:val="00652A2E"/>
    <w:rsid w:val="0068484A"/>
    <w:rsid w:val="006A3C06"/>
    <w:rsid w:val="006B4C72"/>
    <w:rsid w:val="006D44D1"/>
    <w:rsid w:val="006D6F6F"/>
    <w:rsid w:val="00703EA6"/>
    <w:rsid w:val="00705BEC"/>
    <w:rsid w:val="00726383"/>
    <w:rsid w:val="00732623"/>
    <w:rsid w:val="0074504B"/>
    <w:rsid w:val="007533EC"/>
    <w:rsid w:val="0076606E"/>
    <w:rsid w:val="0077276D"/>
    <w:rsid w:val="00783E70"/>
    <w:rsid w:val="00785E83"/>
    <w:rsid w:val="007B289F"/>
    <w:rsid w:val="007D3891"/>
    <w:rsid w:val="007D70FF"/>
    <w:rsid w:val="007E0890"/>
    <w:rsid w:val="0081672E"/>
    <w:rsid w:val="008452F5"/>
    <w:rsid w:val="008521F2"/>
    <w:rsid w:val="0085263D"/>
    <w:rsid w:val="0085607A"/>
    <w:rsid w:val="008861FA"/>
    <w:rsid w:val="009224E8"/>
    <w:rsid w:val="009341F1"/>
    <w:rsid w:val="0094032D"/>
    <w:rsid w:val="00973671"/>
    <w:rsid w:val="00983680"/>
    <w:rsid w:val="009E41A3"/>
    <w:rsid w:val="009F35C5"/>
    <w:rsid w:val="00A031AC"/>
    <w:rsid w:val="00A217B8"/>
    <w:rsid w:val="00A3601B"/>
    <w:rsid w:val="00A4150E"/>
    <w:rsid w:val="00A638BE"/>
    <w:rsid w:val="00A64E9B"/>
    <w:rsid w:val="00A762B3"/>
    <w:rsid w:val="00A9257C"/>
    <w:rsid w:val="00A97DCD"/>
    <w:rsid w:val="00AB6402"/>
    <w:rsid w:val="00AB7A4C"/>
    <w:rsid w:val="00AF6157"/>
    <w:rsid w:val="00B00EE2"/>
    <w:rsid w:val="00B03C2F"/>
    <w:rsid w:val="00B10291"/>
    <w:rsid w:val="00B13827"/>
    <w:rsid w:val="00B33065"/>
    <w:rsid w:val="00B73D52"/>
    <w:rsid w:val="00B83D84"/>
    <w:rsid w:val="00B93143"/>
    <w:rsid w:val="00BD2296"/>
    <w:rsid w:val="00BD58C2"/>
    <w:rsid w:val="00BF1D3E"/>
    <w:rsid w:val="00C225DE"/>
    <w:rsid w:val="00C3434D"/>
    <w:rsid w:val="00C410E0"/>
    <w:rsid w:val="00C41136"/>
    <w:rsid w:val="00C452B1"/>
    <w:rsid w:val="00C527E3"/>
    <w:rsid w:val="00C93DB8"/>
    <w:rsid w:val="00CD3502"/>
    <w:rsid w:val="00CF2A97"/>
    <w:rsid w:val="00D30C9D"/>
    <w:rsid w:val="00D324F0"/>
    <w:rsid w:val="00D32CE9"/>
    <w:rsid w:val="00D40D62"/>
    <w:rsid w:val="00D505F4"/>
    <w:rsid w:val="00D6003C"/>
    <w:rsid w:val="00D72169"/>
    <w:rsid w:val="00D90257"/>
    <w:rsid w:val="00DB0747"/>
    <w:rsid w:val="00DB10F2"/>
    <w:rsid w:val="00DC5C4B"/>
    <w:rsid w:val="00DD51C0"/>
    <w:rsid w:val="00DE1291"/>
    <w:rsid w:val="00DE1B80"/>
    <w:rsid w:val="00E836F9"/>
    <w:rsid w:val="00EA6F99"/>
    <w:rsid w:val="00EE43BA"/>
    <w:rsid w:val="00F23095"/>
    <w:rsid w:val="00F239E3"/>
    <w:rsid w:val="00F317DA"/>
    <w:rsid w:val="00F42EB4"/>
    <w:rsid w:val="00F70287"/>
    <w:rsid w:val="00F825DA"/>
    <w:rsid w:val="00F84D55"/>
    <w:rsid w:val="00F95C6B"/>
    <w:rsid w:val="00FB0357"/>
    <w:rsid w:val="00FB39EA"/>
    <w:rsid w:val="00FD67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A057DE5"/>
  <w15:docId w15:val="{090DA316-1F2D-4B19-B65C-7B642861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firstLine="720"/>
      <w:jc w:val="both"/>
    </w:pPr>
    <w:rPr>
      <w:rFonts w:ascii="Arial" w:hAnsi="Arial" w:cs="Arial"/>
      <w:sz w:val="24"/>
      <w:lang w:eastAsia="zh-CN"/>
    </w:rPr>
  </w:style>
  <w:style w:type="paragraph" w:styleId="Heading1">
    <w:name w:val="heading 1"/>
    <w:basedOn w:val="Normal"/>
    <w:next w:val="Normal"/>
    <w:qFormat/>
    <w:pPr>
      <w:keepNext/>
      <w:numPr>
        <w:numId w:val="1"/>
      </w:numPr>
      <w:spacing w:before="240" w:after="60"/>
      <w:outlineLvl w:val="0"/>
    </w:pPr>
    <w:rPr>
      <w:b/>
      <w:kern w:val="1"/>
      <w:sz w:val="32"/>
    </w:rPr>
  </w:style>
  <w:style w:type="paragraph" w:styleId="Heading2">
    <w:name w:val="heading 2"/>
    <w:basedOn w:val="Normal"/>
    <w:next w:val="Normal"/>
    <w:qFormat/>
    <w:pPr>
      <w:keepNext/>
      <w:pageBreakBefore/>
      <w:numPr>
        <w:ilvl w:val="1"/>
        <w:numId w:val="1"/>
      </w:numPr>
      <w:shd w:val="clear" w:color="auto" w:fill="0C0C0C"/>
      <w:spacing w:before="240" w:after="60"/>
      <w:outlineLvl w:val="1"/>
    </w:pPr>
    <w:rPr>
      <w:b/>
      <w:i/>
      <w:sz w:val="28"/>
    </w:rPr>
  </w:style>
  <w:style w:type="paragraph" w:styleId="Heading3">
    <w:name w:val="heading 3"/>
    <w:basedOn w:val="Normal"/>
    <w:next w:val="Normal"/>
    <w:qFormat/>
    <w:pPr>
      <w:keepNext/>
      <w:keepLines/>
      <w:numPr>
        <w:ilvl w:val="2"/>
        <w:numId w:val="1"/>
      </w:numPr>
      <w:shd w:val="clear" w:color="auto" w:fill="99CC00"/>
      <w:spacing w:before="240" w:after="60"/>
      <w:outlineLvl w:val="2"/>
    </w:pPr>
    <w:rPr>
      <w:b/>
      <w:sz w:val="26"/>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qFormat/>
    <w:pPr>
      <w:keepNext/>
      <w:keepLines/>
      <w:numPr>
        <w:ilvl w:val="4"/>
        <w:numId w:val="1"/>
      </w:numPr>
      <w:spacing w:before="240" w:after="60"/>
      <w:outlineLvl w:val="4"/>
    </w:pPr>
    <w:rPr>
      <w:b/>
      <w:i/>
      <w:sz w:val="26"/>
      <w:u w:val="single"/>
    </w:rPr>
  </w:style>
  <w:style w:type="paragraph" w:styleId="Heading6">
    <w:name w:val="heading 6"/>
    <w:basedOn w:val="Normal"/>
    <w:next w:val="Normal"/>
    <w:qFormat/>
    <w:pPr>
      <w:keepNext/>
      <w:numPr>
        <w:ilvl w:val="5"/>
        <w:numId w:val="1"/>
      </w:numPr>
      <w:shd w:val="clear" w:color="auto" w:fill="FFFFFF"/>
      <w:spacing w:before="2" w:line="235" w:lineRule="exact"/>
      <w:ind w:left="132" w:firstLine="720"/>
      <w:outlineLvl w:val="5"/>
    </w:pPr>
    <w:rPr>
      <w:b/>
      <w:color w:val="000000"/>
      <w:spacing w:val="-14"/>
    </w:rPr>
  </w:style>
  <w:style w:type="paragraph" w:styleId="Heading7">
    <w:name w:val="heading 7"/>
    <w:basedOn w:val="Normal"/>
    <w:next w:val="Normal"/>
    <w:qFormat/>
    <w:pPr>
      <w:keepNext/>
      <w:numPr>
        <w:ilvl w:val="6"/>
        <w:numId w:val="1"/>
      </w:numPr>
      <w:outlineLvl w:val="6"/>
    </w:pPr>
    <w:rPr>
      <w:b/>
      <w: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Roboto Slab" w:eastAsia="Arial" w:hAnsi="Roboto Slab" w:cs="Roboto Slab"/>
      <w:b w:val="0"/>
      <w:kern w:val="1"/>
      <w:sz w:val="24"/>
      <w:szCs w:val="16"/>
    </w:rPr>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7z1">
    <w:name w:val="WW8Num7z1"/>
    <w:rPr>
      <w:rFonts w:ascii="Symbol" w:hAnsi="Symbol" w:cs="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9z0">
    <w:name w:val="WW8Num9z0"/>
  </w:style>
  <w:style w:type="character" w:customStyle="1" w:styleId="WW8Num10z0">
    <w:name w:val="WW8Num10z0"/>
  </w:style>
  <w:style w:type="character" w:customStyle="1" w:styleId="WW8Num6z1">
    <w:name w:val="WW8Num6z1"/>
    <w:rPr>
      <w:rFonts w:ascii="Symbol" w:hAnsi="Symbol" w:cs="Symbol"/>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rPr>
      <w:rFonts w:ascii="Symbol" w:hAnsi="Symbol" w:cs="Symbol"/>
    </w:rPr>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DefaultParagraphFont">
    <w:name w:val="WW-Default Paragraph Font"/>
  </w:style>
  <w:style w:type="character" w:customStyle="1" w:styleId="bodysmall1">
    <w:name w:val="bodysmall1"/>
    <w:rPr>
      <w:rFonts w:ascii="Arial" w:hAnsi="Arial" w:cs="Arial"/>
      <w:strike w:val="0"/>
      <w:dstrike w:val="0"/>
      <w:color w:val="000000"/>
      <w:sz w:val="10"/>
      <w:szCs w:val="10"/>
      <w:u w:val="none"/>
    </w:rPr>
  </w:style>
  <w:style w:type="character" w:customStyle="1" w:styleId="byline1">
    <w:name w:val="byline1"/>
    <w:rPr>
      <w:rFonts w:ascii="Arial" w:hAnsi="Arial" w:cs="Arial"/>
      <w:b w:val="0"/>
      <w:bCs w:val="0"/>
      <w:i w:val="0"/>
      <w:iCs w:val="0"/>
      <w:caps w:val="0"/>
      <w:smallCaps w:val="0"/>
      <w:strike w:val="0"/>
      <w:dstrike w:val="0"/>
      <w:color w:val="000000"/>
      <w:sz w:val="10"/>
      <w:szCs w:val="10"/>
      <w:u w:val="none"/>
    </w:rPr>
  </w:style>
  <w:style w:type="character" w:customStyle="1" w:styleId="darkheadline1">
    <w:name w:val="dark_headline1"/>
    <w:rPr>
      <w:rFonts w:ascii="Arial" w:hAnsi="Arial" w:cs="Arial"/>
      <w:b/>
      <w:bCs/>
      <w:strike w:val="0"/>
      <w:dstrike w:val="0"/>
      <w:color w:val="003366"/>
      <w:sz w:val="24"/>
      <w:szCs w:val="24"/>
      <w:u w:val="none"/>
    </w:rPr>
  </w:style>
  <w:style w:type="character" w:customStyle="1" w:styleId="date1">
    <w:name w:val="date1"/>
    <w:rPr>
      <w:rFonts w:ascii="Arial" w:hAnsi="Arial" w:cs="Arial"/>
      <w:b w:val="0"/>
      <w:bCs w:val="0"/>
      <w:i w:val="0"/>
      <w:iCs w:val="0"/>
      <w:caps w:val="0"/>
      <w:smallCaps w:val="0"/>
      <w:strike w:val="0"/>
      <w:dstrike w:val="0"/>
      <w:color w:val="990000"/>
      <w:sz w:val="10"/>
      <w:szCs w:val="10"/>
      <w:u w:val="none"/>
    </w:rPr>
  </w:style>
  <w:style w:type="character" w:customStyle="1" w:styleId="datecolour1">
    <w:name w:val="datecolour1"/>
    <w:rPr>
      <w:color w:val="888888"/>
    </w:rPr>
  </w:style>
  <w:style w:type="character" w:styleId="Emphasis">
    <w:name w:val="Emphasis"/>
    <w:qFormat/>
    <w:rPr>
      <w:i/>
      <w:iCs/>
    </w:rPr>
  </w:style>
  <w:style w:type="character" w:customStyle="1" w:styleId="EndnoteCharacters">
    <w:name w:val="Endnote Characters"/>
    <w:rPr>
      <w:vertAlign w:val="superscript"/>
    </w:rPr>
  </w:style>
  <w:style w:type="character" w:styleId="FollowedHyperlink">
    <w:name w:val="FollowedHyperlink"/>
    <w:rPr>
      <w:color w:val="800080"/>
      <w:u w:val="single"/>
    </w:rPr>
  </w:style>
  <w:style w:type="character" w:customStyle="1" w:styleId="headline1">
    <w:name w:val="headline1"/>
    <w:rPr>
      <w:rFonts w:ascii="Arial" w:hAnsi="Arial" w:cs="Arial"/>
      <w:b/>
      <w:bCs/>
      <w:i w:val="0"/>
      <w:iCs w:val="0"/>
      <w:caps w:val="0"/>
      <w:smallCaps w:val="0"/>
      <w:strike w:val="0"/>
      <w:dstrike w:val="0"/>
      <w:color w:val="000000"/>
      <w:sz w:val="22"/>
      <w:szCs w:val="22"/>
      <w:u w:val="none"/>
    </w:rPr>
  </w:style>
  <w:style w:type="character" w:customStyle="1" w:styleId="headlineblack1">
    <w:name w:val="headlineblack1"/>
    <w:rPr>
      <w:rFonts w:ascii="Arial" w:hAnsi="Arial" w:cs="Arial"/>
      <w:b/>
      <w:bCs/>
      <w:sz w:val="19"/>
      <w:szCs w:val="19"/>
    </w:rPr>
  </w:style>
  <w:style w:type="character" w:styleId="Hyperlink">
    <w:name w:val="Hyperlink"/>
    <w:rPr>
      <w:color w:val="0000FF"/>
      <w:u w:val="single"/>
    </w:rPr>
  </w:style>
  <w:style w:type="character" w:customStyle="1" w:styleId="medium-bold">
    <w:name w:val="medium-bold"/>
    <w:basedOn w:val="WW-DefaultParagraphFont"/>
  </w:style>
  <w:style w:type="character" w:customStyle="1" w:styleId="medium-normal">
    <w:name w:val="medium-normal"/>
    <w:basedOn w:val="WW-DefaultParagraphFont"/>
  </w:style>
  <w:style w:type="character" w:styleId="PageNumber">
    <w:name w:val="page number"/>
    <w:basedOn w:val="WW-DefaultParagraphFont"/>
  </w:style>
  <w:style w:type="character" w:styleId="Strong">
    <w:name w:val="Strong"/>
    <w:qFormat/>
    <w:rPr>
      <w:b/>
      <w:bCs/>
    </w:rPr>
  </w:style>
  <w:style w:type="character" w:customStyle="1" w:styleId="subhead1">
    <w:name w:val="subhead1"/>
    <w:rPr>
      <w:rFonts w:ascii="Arial" w:hAnsi="Arial" w:cs="Arial"/>
      <w:b/>
      <w:bCs/>
      <w:i w:val="0"/>
      <w:iCs w:val="0"/>
      <w:caps w:val="0"/>
      <w:smallCaps w:val="0"/>
      <w:strike w:val="0"/>
      <w:dstrike w:val="0"/>
      <w:color w:val="666666"/>
      <w:sz w:val="15"/>
      <w:szCs w:val="15"/>
      <w:u w:val="none"/>
    </w:rPr>
  </w:style>
  <w:style w:type="character" w:customStyle="1" w:styleId="text107">
    <w:name w:val="text107"/>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spacing w:before="240" w:after="60"/>
      <w:jc w:val="center"/>
    </w:pPr>
    <w:rPr>
      <w:b/>
      <w:bCs/>
      <w:kern w:val="1"/>
      <w:sz w:val="32"/>
      <w:szCs w:val="32"/>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next w:val="Normal"/>
    <w:qFormat/>
    <w:rPr>
      <w:b/>
      <w:sz w:val="20"/>
    </w:rPr>
  </w:style>
  <w:style w:type="paragraph" w:customStyle="1" w:styleId="Index">
    <w:name w:val="Index"/>
    <w:basedOn w:val="Normal"/>
    <w:pPr>
      <w:suppressLineNumbers/>
    </w:pPr>
    <w:rPr>
      <w:rFonts w:cs="FreeSans"/>
    </w:rPr>
  </w:style>
  <w:style w:type="paragraph" w:customStyle="1" w:styleId="refs">
    <w:name w:val="refs"/>
    <w:basedOn w:val="Normal"/>
    <w:pPr>
      <w:spacing w:before="120"/>
      <w:ind w:left="1287" w:hanging="720"/>
      <w:jc w:val="left"/>
    </w:pPr>
  </w:style>
  <w:style w:type="paragraph" w:styleId="BalloonText">
    <w:name w:val="Balloon Text"/>
    <w:basedOn w:val="Normal"/>
    <w:rPr>
      <w:rFonts w:ascii="Tahoma" w:hAnsi="Tahoma" w:cs="Tahoma"/>
      <w:sz w:val="16"/>
      <w:szCs w:val="16"/>
    </w:rPr>
  </w:style>
  <w:style w:type="paragraph" w:customStyle="1" w:styleId="byline">
    <w:name w:val="byline"/>
    <w:basedOn w:val="Normal"/>
    <w:pPr>
      <w:spacing w:before="100" w:after="100"/>
    </w:pPr>
    <w:rPr>
      <w:rFonts w:ascii="Arial Unicode MS" w:eastAsia="Arial Unicode MS" w:hAnsi="Arial Unicode MS" w:cs="Arial Unicode MS"/>
    </w:rPr>
  </w:style>
  <w:style w:type="paragraph" w:customStyle="1" w:styleId="cit">
    <w:name w:val="cit"/>
    <w:basedOn w:val="Normal"/>
    <w:pPr>
      <w:spacing w:after="100"/>
      <w:ind w:left="480" w:right="92" w:hanging="480"/>
    </w:pPr>
    <w:rPr>
      <w:rFonts w:ascii="Verdana" w:hAnsi="Verdana" w:cs="Verdana"/>
      <w:sz w:val="11"/>
    </w:rPr>
  </w:style>
  <w:style w:type="paragraph" w:styleId="EndnoteText">
    <w:name w:val="endnote text"/>
    <w:basedOn w:val="Normal"/>
    <w:rPr>
      <w:sz w:val="20"/>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uiPriority w:val="99"/>
    <w:pPr>
      <w:spacing w:before="280" w:after="280"/>
      <w:ind w:firstLine="0"/>
      <w:jc w:val="left"/>
    </w:pPr>
    <w:rPr>
      <w:rFonts w:ascii="Arial Unicode MS" w:eastAsia="Arial Unicode MS" w:hAnsi="Arial Unicode MS" w:cs="Arial Unicode MS"/>
      <w:szCs w:val="24"/>
    </w:rPr>
  </w:style>
  <w:style w:type="paragraph" w:customStyle="1" w:styleId="Normalfortables">
    <w:name w:val="Normal for tables"/>
    <w:basedOn w:val="Normal"/>
    <w:pPr>
      <w:keepNext/>
      <w:keepLines/>
      <w:ind w:firstLine="0"/>
      <w:jc w:val="left"/>
    </w:pPr>
  </w:style>
  <w:style w:type="paragraph" w:styleId="NormalIndent">
    <w:name w:val="Normal Indent"/>
    <w:basedOn w:val="Normal"/>
    <w:pPr>
      <w:numPr>
        <w:numId w:val="3"/>
      </w:numPr>
      <w:tabs>
        <w:tab w:val="left" w:pos="1287"/>
      </w:tabs>
      <w:ind w:left="1287" w:firstLine="720"/>
    </w:pPr>
  </w:style>
  <w:style w:type="paragraph" w:styleId="PlainText">
    <w:name w:val="Plain Text"/>
    <w:basedOn w:val="Normal"/>
    <w:rPr>
      <w:rFonts w:ascii="Courier New" w:hAnsi="Courier New" w:cs="Courier New"/>
      <w:sz w:val="20"/>
      <w:lang w:val="en-US"/>
    </w:rPr>
  </w:style>
  <w:style w:type="paragraph" w:customStyle="1" w:styleId="StyleHeading111pt">
    <w:name w:val="Style Heading 1 + 11 pt"/>
    <w:basedOn w:val="Heading1"/>
    <w:pPr>
      <w:numPr>
        <w:numId w:val="0"/>
      </w:numPr>
      <w:shd w:val="clear" w:color="auto" w:fill="000000"/>
      <w:ind w:left="1701" w:right="1701" w:firstLine="720"/>
      <w:jc w:val="center"/>
    </w:pPr>
    <w:rPr>
      <w:bCs/>
      <w:sz w:val="48"/>
      <w:szCs w:val="48"/>
    </w:rPr>
  </w:style>
  <w:style w:type="paragraph" w:styleId="TableofFigures">
    <w:name w:val="table of figures"/>
    <w:basedOn w:val="Normal"/>
    <w:next w:val="Normal"/>
  </w:style>
  <w:style w:type="paragraph" w:styleId="TOC1">
    <w:name w:val="toc 1"/>
    <w:basedOn w:val="Normal"/>
    <w:next w:val="Normal"/>
    <w:pPr>
      <w:spacing w:before="120" w:after="120"/>
      <w:jc w:val="left"/>
    </w:pPr>
    <w:rPr>
      <w:rFonts w:ascii="Times New Roman" w:hAnsi="Times New Roman" w:cs="Times New Roman"/>
      <w:b/>
      <w:bCs/>
      <w:caps/>
      <w:szCs w:val="24"/>
    </w:rPr>
  </w:style>
  <w:style w:type="paragraph" w:styleId="TOC2">
    <w:name w:val="toc 2"/>
    <w:basedOn w:val="Normal"/>
    <w:next w:val="Normal"/>
    <w:pPr>
      <w:ind w:left="240"/>
      <w:jc w:val="left"/>
    </w:pPr>
    <w:rPr>
      <w:rFonts w:ascii="Times New Roman" w:hAnsi="Times New Roman" w:cs="Times New Roman"/>
      <w:smallCaps/>
      <w:szCs w:val="24"/>
    </w:rPr>
  </w:style>
  <w:style w:type="paragraph" w:styleId="TOC3">
    <w:name w:val="toc 3"/>
    <w:basedOn w:val="Normal"/>
    <w:next w:val="Normal"/>
    <w:pPr>
      <w:ind w:left="480"/>
      <w:jc w:val="left"/>
    </w:pPr>
    <w:rPr>
      <w:rFonts w:ascii="Times New Roman" w:hAnsi="Times New Roman" w:cs="Times New Roman"/>
      <w:i/>
      <w:iCs/>
      <w:szCs w:val="24"/>
    </w:rPr>
  </w:style>
  <w:style w:type="paragraph" w:styleId="TOC4">
    <w:name w:val="toc 4"/>
    <w:basedOn w:val="Normal"/>
    <w:next w:val="Normal"/>
    <w:pPr>
      <w:ind w:left="720"/>
      <w:jc w:val="left"/>
    </w:pPr>
    <w:rPr>
      <w:rFonts w:ascii="Times New Roman" w:hAnsi="Times New Roman" w:cs="Times New Roman"/>
      <w:szCs w:val="21"/>
    </w:rPr>
  </w:style>
  <w:style w:type="paragraph" w:styleId="TOC5">
    <w:name w:val="toc 5"/>
    <w:basedOn w:val="Normal"/>
    <w:next w:val="Normal"/>
    <w:pPr>
      <w:ind w:left="960"/>
      <w:jc w:val="left"/>
    </w:pPr>
    <w:rPr>
      <w:rFonts w:ascii="Times New Roman" w:hAnsi="Times New Roman" w:cs="Times New Roman"/>
      <w:szCs w:val="21"/>
    </w:rPr>
  </w:style>
  <w:style w:type="paragraph" w:styleId="TOC6">
    <w:name w:val="toc 6"/>
    <w:basedOn w:val="Normal"/>
    <w:next w:val="Normal"/>
    <w:pPr>
      <w:ind w:left="1200"/>
      <w:jc w:val="left"/>
    </w:pPr>
    <w:rPr>
      <w:rFonts w:ascii="Times New Roman" w:hAnsi="Times New Roman" w:cs="Times New Roman"/>
      <w:szCs w:val="21"/>
    </w:rPr>
  </w:style>
  <w:style w:type="paragraph" w:styleId="TOC7">
    <w:name w:val="toc 7"/>
    <w:basedOn w:val="Normal"/>
    <w:next w:val="Normal"/>
    <w:pPr>
      <w:ind w:left="1440"/>
      <w:jc w:val="left"/>
    </w:pPr>
    <w:rPr>
      <w:rFonts w:ascii="Times New Roman" w:hAnsi="Times New Roman" w:cs="Times New Roman"/>
      <w:szCs w:val="21"/>
    </w:rPr>
  </w:style>
  <w:style w:type="paragraph" w:styleId="TOC8">
    <w:name w:val="toc 8"/>
    <w:basedOn w:val="Normal"/>
    <w:next w:val="Normal"/>
    <w:pPr>
      <w:ind w:left="1680"/>
      <w:jc w:val="left"/>
    </w:pPr>
    <w:rPr>
      <w:rFonts w:ascii="Times New Roman" w:hAnsi="Times New Roman" w:cs="Times New Roman"/>
      <w:szCs w:val="21"/>
    </w:rPr>
  </w:style>
  <w:style w:type="paragraph" w:styleId="TOC9">
    <w:name w:val="toc 9"/>
    <w:basedOn w:val="Normal"/>
    <w:next w:val="Normal"/>
    <w:pPr>
      <w:ind w:left="1920"/>
      <w:jc w:val="left"/>
    </w:pPr>
    <w:rPr>
      <w:rFonts w:ascii="Times New Roman" w:hAnsi="Times New Roman" w:cs="Times New Roman"/>
      <w:szCs w:val="21"/>
    </w:rPr>
  </w:style>
  <w:style w:type="paragraph" w:customStyle="1" w:styleId="Quotations">
    <w:name w:val="Quotations"/>
    <w:basedOn w:val="Normal"/>
    <w:pPr>
      <w:spacing w:after="283"/>
      <w:ind w:left="567" w:right="567" w:firstLine="0"/>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after="120"/>
    </w:pPr>
    <w:rPr>
      <w:sz w:val="36"/>
      <w:szCs w:val="36"/>
    </w:rPr>
  </w:style>
  <w:style w:type="paragraph" w:styleId="ListParagraph">
    <w:name w:val="List Paragraph"/>
    <w:basedOn w:val="Normal"/>
    <w:uiPriority w:val="34"/>
    <w:qFormat/>
    <w:rsid w:val="0007056B"/>
    <w:pPr>
      <w:ind w:left="720"/>
      <w:contextualSpacing/>
    </w:pPr>
  </w:style>
  <w:style w:type="character" w:customStyle="1" w:styleId="apple-converted-space">
    <w:name w:val="apple-converted-space"/>
    <w:basedOn w:val="DefaultParagraphFont"/>
    <w:rsid w:val="0054755C"/>
  </w:style>
  <w:style w:type="character" w:customStyle="1" w:styleId="HTMLPreformattedChar">
    <w:name w:val="HTML Preformatted Char"/>
    <w:basedOn w:val="DefaultParagraphFont"/>
    <w:link w:val="HTMLPreformatted"/>
    <w:uiPriority w:val="99"/>
    <w:rsid w:val="000A47AA"/>
    <w:rPr>
      <w:rFonts w:ascii="Courier New" w:hAnsi="Courier New" w:cs="Courier New"/>
      <w:lang w:eastAsia="zh-CN"/>
    </w:rPr>
  </w:style>
  <w:style w:type="character" w:styleId="HTMLCode">
    <w:name w:val="HTML Code"/>
    <w:basedOn w:val="DefaultParagraphFont"/>
    <w:uiPriority w:val="99"/>
    <w:semiHidden/>
    <w:unhideWhenUsed/>
    <w:rsid w:val="000A47AA"/>
    <w:rPr>
      <w:rFonts w:ascii="Courier New" w:eastAsia="Times New Roman" w:hAnsi="Courier New" w:cs="Courier New"/>
      <w:sz w:val="20"/>
      <w:szCs w:val="20"/>
    </w:rPr>
  </w:style>
  <w:style w:type="character" w:customStyle="1" w:styleId="typ">
    <w:name w:val="typ"/>
    <w:basedOn w:val="DefaultParagraphFont"/>
    <w:rsid w:val="00F239E3"/>
  </w:style>
  <w:style w:type="character" w:customStyle="1" w:styleId="pln">
    <w:name w:val="pln"/>
    <w:basedOn w:val="DefaultParagraphFont"/>
    <w:rsid w:val="00F239E3"/>
  </w:style>
  <w:style w:type="character" w:customStyle="1" w:styleId="pun">
    <w:name w:val="pun"/>
    <w:basedOn w:val="DefaultParagraphFont"/>
    <w:rsid w:val="00F239E3"/>
  </w:style>
  <w:style w:type="character" w:customStyle="1" w:styleId="kwd">
    <w:name w:val="kwd"/>
    <w:basedOn w:val="DefaultParagraphFont"/>
    <w:rsid w:val="00F239E3"/>
  </w:style>
  <w:style w:type="character" w:customStyle="1" w:styleId="str">
    <w:name w:val="str"/>
    <w:basedOn w:val="DefaultParagraphFont"/>
    <w:rsid w:val="00F239E3"/>
  </w:style>
  <w:style w:type="character" w:customStyle="1" w:styleId="fontstyle01">
    <w:name w:val="fontstyle01"/>
    <w:basedOn w:val="DefaultParagraphFont"/>
    <w:rsid w:val="00241552"/>
    <w:rPr>
      <w:rFonts w:ascii="CourierNewPS-BoldMT" w:hAnsi="CourierNewPS-BoldMT"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3016">
      <w:bodyDiv w:val="1"/>
      <w:marLeft w:val="0"/>
      <w:marRight w:val="0"/>
      <w:marTop w:val="0"/>
      <w:marBottom w:val="0"/>
      <w:divBdr>
        <w:top w:val="none" w:sz="0" w:space="0" w:color="auto"/>
        <w:left w:val="none" w:sz="0" w:space="0" w:color="auto"/>
        <w:bottom w:val="none" w:sz="0" w:space="0" w:color="auto"/>
        <w:right w:val="none" w:sz="0" w:space="0" w:color="auto"/>
      </w:divBdr>
    </w:div>
    <w:div w:id="288703726">
      <w:bodyDiv w:val="1"/>
      <w:marLeft w:val="0"/>
      <w:marRight w:val="0"/>
      <w:marTop w:val="0"/>
      <w:marBottom w:val="0"/>
      <w:divBdr>
        <w:top w:val="none" w:sz="0" w:space="0" w:color="auto"/>
        <w:left w:val="none" w:sz="0" w:space="0" w:color="auto"/>
        <w:bottom w:val="none" w:sz="0" w:space="0" w:color="auto"/>
        <w:right w:val="none" w:sz="0" w:space="0" w:color="auto"/>
      </w:divBdr>
      <w:divsChild>
        <w:div w:id="546380684">
          <w:marLeft w:val="0"/>
          <w:marRight w:val="0"/>
          <w:marTop w:val="0"/>
          <w:marBottom w:val="0"/>
          <w:divBdr>
            <w:top w:val="none" w:sz="0" w:space="0" w:color="auto"/>
            <w:left w:val="none" w:sz="0" w:space="0" w:color="auto"/>
            <w:bottom w:val="none" w:sz="0" w:space="0" w:color="auto"/>
            <w:right w:val="none" w:sz="0" w:space="0" w:color="auto"/>
          </w:divBdr>
          <w:divsChild>
            <w:div w:id="2021276370">
              <w:marLeft w:val="0"/>
              <w:marRight w:val="0"/>
              <w:marTop w:val="360"/>
              <w:marBottom w:val="360"/>
              <w:divBdr>
                <w:top w:val="none" w:sz="0" w:space="0" w:color="auto"/>
                <w:left w:val="none" w:sz="0" w:space="0" w:color="auto"/>
                <w:bottom w:val="none" w:sz="0" w:space="0" w:color="auto"/>
                <w:right w:val="none" w:sz="0" w:space="0" w:color="auto"/>
              </w:divBdr>
            </w:div>
          </w:divsChild>
        </w:div>
        <w:div w:id="59403712">
          <w:marLeft w:val="0"/>
          <w:marRight w:val="0"/>
          <w:marTop w:val="0"/>
          <w:marBottom w:val="0"/>
          <w:divBdr>
            <w:top w:val="none" w:sz="0" w:space="0" w:color="auto"/>
            <w:left w:val="none" w:sz="0" w:space="0" w:color="auto"/>
            <w:bottom w:val="none" w:sz="0" w:space="0" w:color="auto"/>
            <w:right w:val="none" w:sz="0" w:space="0" w:color="auto"/>
          </w:divBdr>
          <w:divsChild>
            <w:div w:id="174286724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345132745">
      <w:bodyDiv w:val="1"/>
      <w:marLeft w:val="0"/>
      <w:marRight w:val="0"/>
      <w:marTop w:val="0"/>
      <w:marBottom w:val="0"/>
      <w:divBdr>
        <w:top w:val="none" w:sz="0" w:space="0" w:color="auto"/>
        <w:left w:val="none" w:sz="0" w:space="0" w:color="auto"/>
        <w:bottom w:val="none" w:sz="0" w:space="0" w:color="auto"/>
        <w:right w:val="none" w:sz="0" w:space="0" w:color="auto"/>
      </w:divBdr>
    </w:div>
    <w:div w:id="471335851">
      <w:bodyDiv w:val="1"/>
      <w:marLeft w:val="0"/>
      <w:marRight w:val="0"/>
      <w:marTop w:val="0"/>
      <w:marBottom w:val="0"/>
      <w:divBdr>
        <w:top w:val="none" w:sz="0" w:space="0" w:color="auto"/>
        <w:left w:val="none" w:sz="0" w:space="0" w:color="auto"/>
        <w:bottom w:val="none" w:sz="0" w:space="0" w:color="auto"/>
        <w:right w:val="none" w:sz="0" w:space="0" w:color="auto"/>
      </w:divBdr>
    </w:div>
    <w:div w:id="895160893">
      <w:bodyDiv w:val="1"/>
      <w:marLeft w:val="0"/>
      <w:marRight w:val="0"/>
      <w:marTop w:val="0"/>
      <w:marBottom w:val="0"/>
      <w:divBdr>
        <w:top w:val="none" w:sz="0" w:space="0" w:color="auto"/>
        <w:left w:val="none" w:sz="0" w:space="0" w:color="auto"/>
        <w:bottom w:val="none" w:sz="0" w:space="0" w:color="auto"/>
        <w:right w:val="none" w:sz="0" w:space="0" w:color="auto"/>
      </w:divBdr>
    </w:div>
    <w:div w:id="1188372553">
      <w:bodyDiv w:val="1"/>
      <w:marLeft w:val="0"/>
      <w:marRight w:val="0"/>
      <w:marTop w:val="0"/>
      <w:marBottom w:val="0"/>
      <w:divBdr>
        <w:top w:val="none" w:sz="0" w:space="0" w:color="auto"/>
        <w:left w:val="none" w:sz="0" w:space="0" w:color="auto"/>
        <w:bottom w:val="none" w:sz="0" w:space="0" w:color="auto"/>
        <w:right w:val="none" w:sz="0" w:space="0" w:color="auto"/>
      </w:divBdr>
    </w:div>
    <w:div w:id="1343554739">
      <w:bodyDiv w:val="1"/>
      <w:marLeft w:val="0"/>
      <w:marRight w:val="0"/>
      <w:marTop w:val="0"/>
      <w:marBottom w:val="0"/>
      <w:divBdr>
        <w:top w:val="none" w:sz="0" w:space="0" w:color="auto"/>
        <w:left w:val="none" w:sz="0" w:space="0" w:color="auto"/>
        <w:bottom w:val="none" w:sz="0" w:space="0" w:color="auto"/>
        <w:right w:val="none" w:sz="0" w:space="0" w:color="auto"/>
      </w:divBdr>
    </w:div>
    <w:div w:id="1615290470">
      <w:bodyDiv w:val="1"/>
      <w:marLeft w:val="0"/>
      <w:marRight w:val="0"/>
      <w:marTop w:val="0"/>
      <w:marBottom w:val="0"/>
      <w:divBdr>
        <w:top w:val="none" w:sz="0" w:space="0" w:color="auto"/>
        <w:left w:val="none" w:sz="0" w:space="0" w:color="auto"/>
        <w:bottom w:val="none" w:sz="0" w:space="0" w:color="auto"/>
        <w:right w:val="none" w:sz="0" w:space="0" w:color="auto"/>
      </w:divBdr>
    </w:div>
    <w:div w:id="1702053772">
      <w:bodyDiv w:val="1"/>
      <w:marLeft w:val="0"/>
      <w:marRight w:val="0"/>
      <w:marTop w:val="0"/>
      <w:marBottom w:val="0"/>
      <w:divBdr>
        <w:top w:val="none" w:sz="0" w:space="0" w:color="auto"/>
        <w:left w:val="none" w:sz="0" w:space="0" w:color="auto"/>
        <w:bottom w:val="none" w:sz="0" w:space="0" w:color="auto"/>
        <w:right w:val="none" w:sz="0" w:space="0" w:color="auto"/>
      </w:divBdr>
    </w:div>
    <w:div w:id="1704407370">
      <w:bodyDiv w:val="1"/>
      <w:marLeft w:val="0"/>
      <w:marRight w:val="0"/>
      <w:marTop w:val="0"/>
      <w:marBottom w:val="0"/>
      <w:divBdr>
        <w:top w:val="none" w:sz="0" w:space="0" w:color="auto"/>
        <w:left w:val="none" w:sz="0" w:space="0" w:color="auto"/>
        <w:bottom w:val="none" w:sz="0" w:space="0" w:color="auto"/>
        <w:right w:val="none" w:sz="0" w:space="0" w:color="auto"/>
      </w:divBdr>
    </w:div>
    <w:div w:id="18746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Web Application Security</vt:lpstr>
    </vt:vector>
  </TitlesOfParts>
  <Company/>
  <LinksUpToDate>false</LinksUpToDate>
  <CharactersWithSpaces>6144</CharactersWithSpaces>
  <SharedDoc>false</SharedDoc>
  <HLinks>
    <vt:vector size="6" baseType="variant">
      <vt:variant>
        <vt:i4>3735593</vt:i4>
      </vt:variant>
      <vt:variant>
        <vt:i4>0</vt:i4>
      </vt:variant>
      <vt:variant>
        <vt:i4>0</vt:i4>
      </vt:variant>
      <vt:variant>
        <vt:i4>5</vt:i4>
      </vt:variant>
      <vt:variant>
        <vt:lpwstr>https://databricks.com/blog/2016/07/14/a-tale-of-three-apache-spark-apis-rdds-dataframes-and-datasets.html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Security</dc:title>
  <dc:subject/>
  <dc:creator>Jeremy Ellman</dc:creator>
  <cp:keywords/>
  <dc:description/>
  <cp:lastModifiedBy>oraclelai@yahoo.com</cp:lastModifiedBy>
  <cp:revision>6</cp:revision>
  <cp:lastPrinted>2017-01-30T20:05:00Z</cp:lastPrinted>
  <dcterms:created xsi:type="dcterms:W3CDTF">2017-01-31T08:06:00Z</dcterms:created>
  <dcterms:modified xsi:type="dcterms:W3CDTF">2023-08-18T14:19:00Z</dcterms:modified>
</cp:coreProperties>
</file>