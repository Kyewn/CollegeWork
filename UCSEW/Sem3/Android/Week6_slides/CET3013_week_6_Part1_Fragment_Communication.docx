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AECE12" w14:textId="0900F70B" w:rsidR="004B6035" w:rsidRPr="00BC4589" w:rsidRDefault="00B41481" w:rsidP="004E62B6">
      <w:pPr>
        <w:pStyle w:val="Heading2"/>
        <w:rPr>
          <w:i w:val="0"/>
          <w:color w:val="FFFFFF" w:themeColor="background1"/>
          <w:sz w:val="32"/>
          <w:szCs w:val="28"/>
        </w:rPr>
      </w:pPr>
      <w:r w:rsidRPr="00BC4589">
        <w:rPr>
          <w:rFonts w:ascii="Calibri Light" w:hAnsi="Calibri Light" w:cs="Calibri Light"/>
          <w:color w:val="FFFFFF"/>
          <w:spacing w:val="-15"/>
          <w:sz w:val="32"/>
        </w:rPr>
        <w:t>CET3013</w:t>
      </w:r>
      <w:r w:rsidR="004A750B">
        <w:rPr>
          <w:rFonts w:ascii="Calibri Light" w:hAnsi="Calibri Light" w:cs="Calibri Light"/>
          <w:color w:val="FFFFFF"/>
          <w:spacing w:val="-15"/>
          <w:sz w:val="32"/>
        </w:rPr>
        <w:t>N</w:t>
      </w:r>
      <w:bookmarkStart w:id="0" w:name="_GoBack"/>
      <w:bookmarkEnd w:id="0"/>
      <w:r w:rsidR="004B6035" w:rsidRPr="00BC4589">
        <w:rPr>
          <w:rFonts w:ascii="Calibri Light" w:hAnsi="Calibri Light" w:cs="Calibri Light"/>
          <w:color w:val="FFFFFF"/>
          <w:spacing w:val="-15"/>
          <w:sz w:val="32"/>
        </w:rPr>
        <w:t xml:space="preserve">: </w:t>
      </w:r>
      <w:r w:rsidR="004B6035" w:rsidRPr="00BC4589">
        <w:rPr>
          <w:rFonts w:ascii="Calibri Light" w:hAnsi="Calibri Light" w:cs="Calibri Light"/>
          <w:color w:val="70AD47" w:themeColor="accent6"/>
          <w:spacing w:val="-15"/>
          <w:sz w:val="32"/>
        </w:rPr>
        <w:t xml:space="preserve">- </w:t>
      </w:r>
      <w:r w:rsidR="00974DC7">
        <w:rPr>
          <w:rFonts w:ascii="Calibri Light" w:hAnsi="Calibri Light" w:cs="Calibri Light"/>
          <w:color w:val="70AD47" w:themeColor="accent6"/>
          <w:spacing w:val="-15"/>
          <w:sz w:val="32"/>
          <w:szCs w:val="28"/>
        </w:rPr>
        <w:t>Fragment Communication (Master &amp; Detail View)</w:t>
      </w:r>
    </w:p>
    <w:p w14:paraId="14FE76E5" w14:textId="77777777" w:rsidR="00882D63" w:rsidRDefault="00882D63" w:rsidP="00DB55E6">
      <w:pPr>
        <w:ind w:firstLine="0"/>
        <w:rPr>
          <w:b/>
          <w:color w:val="00B050"/>
          <w:sz w:val="28"/>
          <w:szCs w:val="28"/>
        </w:rPr>
      </w:pPr>
    </w:p>
    <w:p w14:paraId="162468C0" w14:textId="45BD863F" w:rsidR="004B6035" w:rsidRDefault="00BD2296" w:rsidP="00DB55E6">
      <w:pPr>
        <w:ind w:firstLine="0"/>
      </w:pPr>
      <w:r>
        <w:rPr>
          <w:b/>
          <w:color w:val="00B050"/>
          <w:sz w:val="28"/>
          <w:szCs w:val="28"/>
        </w:rPr>
        <w:t xml:space="preserve">Week </w:t>
      </w:r>
      <w:r w:rsidR="00D278AE">
        <w:rPr>
          <w:b/>
          <w:color w:val="00B050"/>
          <w:sz w:val="28"/>
          <w:szCs w:val="28"/>
        </w:rPr>
        <w:t>6 Part 1</w:t>
      </w:r>
      <w:r w:rsidR="004B6035">
        <w:rPr>
          <w:b/>
          <w:color w:val="00B050"/>
          <w:sz w:val="28"/>
          <w:szCs w:val="28"/>
        </w:rPr>
        <w:t xml:space="preserve"> Exercises: </w:t>
      </w:r>
      <w:r w:rsidR="00974DC7">
        <w:rPr>
          <w:rFonts w:ascii="Calibri Light" w:hAnsi="Calibri Light" w:cs="Calibri Light"/>
          <w:b/>
          <w:color w:val="000000" w:themeColor="text1"/>
          <w:spacing w:val="-15"/>
          <w:sz w:val="28"/>
          <w:szCs w:val="28"/>
        </w:rPr>
        <w:t>Fragment Communication</w:t>
      </w:r>
    </w:p>
    <w:p w14:paraId="0DD349EC" w14:textId="77777777" w:rsidR="004B6035" w:rsidRDefault="004B6035"/>
    <w:p w14:paraId="7DC790BD" w14:textId="77777777" w:rsidR="004B6035" w:rsidRDefault="004B6035" w:rsidP="00DB55E6">
      <w:pPr>
        <w:pStyle w:val="Heading6"/>
        <w:numPr>
          <w:ilvl w:val="0"/>
          <w:numId w:val="0"/>
        </w:numPr>
      </w:pPr>
      <w:r>
        <w:t>Objectives – What this lesson is trying to achieve.</w:t>
      </w:r>
    </w:p>
    <w:p w14:paraId="1E2F5BCD" w14:textId="55CDC2A4" w:rsidR="004B6035" w:rsidRDefault="004B6035" w:rsidP="00BC4589">
      <w:r>
        <w:t>You are trying to learn</w:t>
      </w:r>
      <w:r w:rsidR="00BC4589">
        <w:t xml:space="preserve"> </w:t>
      </w:r>
      <w:r w:rsidR="00974DC7">
        <w:t>communication of fragments</w:t>
      </w:r>
    </w:p>
    <w:p w14:paraId="30DCB366" w14:textId="57C7BFD5" w:rsidR="009A38E6" w:rsidRPr="00B81B91" w:rsidRDefault="009A38E6" w:rsidP="00B8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00000"/>
          <w:sz w:val="16"/>
          <w:szCs w:val="18"/>
          <w:lang w:val="en-MY"/>
        </w:rPr>
      </w:pPr>
    </w:p>
    <w:p w14:paraId="6426F328" w14:textId="62E61D33" w:rsidR="003456A8" w:rsidRDefault="00BC4589" w:rsidP="006A56CF">
      <w:pPr>
        <w:pStyle w:val="Heading3"/>
        <w:numPr>
          <w:ilvl w:val="0"/>
          <w:numId w:val="0"/>
        </w:numPr>
      </w:pPr>
      <w:r>
        <w:t>Task 1</w:t>
      </w:r>
      <w:r w:rsidR="006A56CF">
        <w:t xml:space="preserve">. </w:t>
      </w:r>
      <w:r w:rsidR="00615FED">
        <w:t xml:space="preserve">Creating </w:t>
      </w:r>
      <w:r w:rsidR="00974DC7">
        <w:t>Fragment</w:t>
      </w:r>
      <w:r w:rsidR="00615FED">
        <w:t>s</w:t>
      </w:r>
    </w:p>
    <w:p w14:paraId="0E107557" w14:textId="77777777" w:rsidR="00DB55E6" w:rsidRDefault="00DB55E6" w:rsidP="00DB55E6">
      <w:pPr>
        <w:ind w:firstLine="0"/>
      </w:pPr>
    </w:p>
    <w:p w14:paraId="1D500E5B" w14:textId="69B4A0D5" w:rsidR="00B81B91" w:rsidRPr="00DD3C80" w:rsidRDefault="00B81B91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DD3C80">
        <w:rPr>
          <w:rFonts w:ascii="Arial" w:hAnsi="Arial" w:cs="Arial"/>
        </w:rPr>
        <w:t xml:space="preserve">Create a new </w:t>
      </w:r>
      <w:r w:rsidR="00974DC7">
        <w:rPr>
          <w:rFonts w:ascii="Arial" w:hAnsi="Arial" w:cs="Arial"/>
        </w:rPr>
        <w:t xml:space="preserve">empty </w:t>
      </w:r>
      <w:r w:rsidRPr="00DD3C80">
        <w:rPr>
          <w:rFonts w:ascii="Arial" w:hAnsi="Arial" w:cs="Arial"/>
        </w:rPr>
        <w:t xml:space="preserve">project and call it </w:t>
      </w:r>
      <w:r w:rsidR="00D278AE" w:rsidRPr="00D278AE">
        <w:rPr>
          <w:rFonts w:ascii="Arial" w:hAnsi="Arial" w:cs="Arial"/>
          <w:b/>
        </w:rPr>
        <w:t>Week 6</w:t>
      </w:r>
      <w:r w:rsidR="00D278AE">
        <w:rPr>
          <w:rFonts w:ascii="Arial" w:hAnsi="Arial" w:cs="Arial"/>
        </w:rPr>
        <w:t xml:space="preserve"> </w:t>
      </w:r>
      <w:r w:rsidR="00974DC7">
        <w:rPr>
          <w:rStyle w:val="A5"/>
          <w:rFonts w:ascii="Arial" w:hAnsi="Arial" w:cs="Arial"/>
          <w:b/>
          <w:sz w:val="24"/>
          <w:szCs w:val="24"/>
        </w:rPr>
        <w:t>Master Detail Fragment</w:t>
      </w:r>
      <w:r w:rsidRPr="00DD3C80">
        <w:rPr>
          <w:rFonts w:ascii="Arial" w:hAnsi="Arial" w:cs="Arial"/>
        </w:rPr>
        <w:t>. You can leave all the settings at their defaults as usual.</w:t>
      </w:r>
    </w:p>
    <w:p w14:paraId="091A747C" w14:textId="06B70ADE" w:rsidR="00B81B91" w:rsidRPr="00DD3C80" w:rsidRDefault="00B81B91" w:rsidP="00B81B91">
      <w:pPr>
        <w:pStyle w:val="Default"/>
        <w:ind w:left="567"/>
        <w:rPr>
          <w:rFonts w:ascii="Arial" w:hAnsi="Arial" w:cs="Arial"/>
        </w:rPr>
      </w:pPr>
    </w:p>
    <w:p w14:paraId="21166F59" w14:textId="31B02C99" w:rsidR="00B81B91" w:rsidRPr="00DD3C80" w:rsidRDefault="00416931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Delete the default TextView in </w:t>
      </w:r>
      <w:r w:rsidRPr="00416931">
        <w:rPr>
          <w:rFonts w:ascii="Arial" w:hAnsi="Arial" w:cs="Arial"/>
          <w:i/>
        </w:rPr>
        <w:t>activity_main.xml</w:t>
      </w:r>
      <w:r>
        <w:rPr>
          <w:rFonts w:ascii="Arial" w:hAnsi="Arial" w:cs="Arial"/>
        </w:rPr>
        <w:t xml:space="preserve">. Place a </w:t>
      </w:r>
      <w:r w:rsidRPr="00416931">
        <w:rPr>
          <w:rFonts w:ascii="Arial" w:hAnsi="Arial" w:cs="Arial"/>
          <w:b/>
        </w:rPr>
        <w:t>frameLayout</w:t>
      </w:r>
      <w:r>
        <w:rPr>
          <w:rFonts w:ascii="Arial" w:hAnsi="Arial" w:cs="Arial"/>
        </w:rPr>
        <w:t xml:space="preserve"> as place holder of fragment in activity_main.xml. Do not forget to infer the layout.</w:t>
      </w:r>
    </w:p>
    <w:p w14:paraId="224725AD" w14:textId="77777777" w:rsidR="00B81B91" w:rsidRDefault="00B81B91" w:rsidP="00B81B91">
      <w:pPr>
        <w:pStyle w:val="ListParagraph"/>
      </w:pPr>
    </w:p>
    <w:p w14:paraId="264B1D9C" w14:textId="7E907E0C" w:rsidR="00416931" w:rsidRPr="00416931" w:rsidRDefault="00416931" w:rsidP="00416931">
      <w:pPr>
        <w:pStyle w:val="HTMLPreformatted"/>
        <w:shd w:val="clear" w:color="auto" w:fill="FFFFFF"/>
        <w:ind w:left="567" w:firstLine="153"/>
        <w:rPr>
          <w:color w:val="000000"/>
          <w:lang w:val="en-MY"/>
        </w:rPr>
      </w:pPr>
      <w:r>
        <w:rPr>
          <w:lang w:val="en-MY"/>
        </w:rPr>
        <w:t xml:space="preserve">   </w:t>
      </w:r>
      <w:r w:rsidRPr="00416931">
        <w:rPr>
          <w:color w:val="000000"/>
          <w:lang w:val="en-MY"/>
        </w:rPr>
        <w:t>&lt;</w:t>
      </w:r>
      <w:r w:rsidRPr="00416931">
        <w:rPr>
          <w:b/>
          <w:bCs/>
          <w:color w:val="000080"/>
          <w:lang w:val="en-MY"/>
        </w:rPr>
        <w:t>FrameLayout</w:t>
      </w:r>
      <w:r w:rsidRPr="00416931">
        <w:rPr>
          <w:b/>
          <w:bCs/>
          <w:color w:val="00008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android</w:t>
      </w:r>
      <w:r w:rsidRPr="00416931">
        <w:rPr>
          <w:b/>
          <w:bCs/>
          <w:color w:val="0000FF"/>
          <w:lang w:val="en-MY"/>
        </w:rPr>
        <w:t>:id=</w:t>
      </w:r>
      <w:r w:rsidRPr="00416931">
        <w:rPr>
          <w:b/>
          <w:bCs/>
          <w:color w:val="008000"/>
          <w:lang w:val="en-MY"/>
        </w:rPr>
        <w:t>"@+id/frameLayout"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android</w:t>
      </w:r>
      <w:r w:rsidRPr="00416931">
        <w:rPr>
          <w:b/>
          <w:bCs/>
          <w:color w:val="0000FF"/>
          <w:lang w:val="en-MY"/>
        </w:rPr>
        <w:t>:layout_width=</w:t>
      </w:r>
      <w:r w:rsidRPr="00416931">
        <w:rPr>
          <w:b/>
          <w:bCs/>
          <w:color w:val="008000"/>
          <w:lang w:val="en-MY"/>
        </w:rPr>
        <w:t>"match_parent"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android</w:t>
      </w:r>
      <w:r w:rsidRPr="00416931">
        <w:rPr>
          <w:b/>
          <w:bCs/>
          <w:color w:val="0000FF"/>
          <w:lang w:val="en-MY"/>
        </w:rPr>
        <w:t>:layout_height=</w:t>
      </w:r>
      <w:r w:rsidRPr="00416931">
        <w:rPr>
          <w:b/>
          <w:bCs/>
          <w:color w:val="008000"/>
          <w:lang w:val="en-MY"/>
        </w:rPr>
        <w:t>"match_parent"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android</w:t>
      </w:r>
      <w:r w:rsidRPr="00416931">
        <w:rPr>
          <w:b/>
          <w:bCs/>
          <w:color w:val="0000FF"/>
          <w:lang w:val="en-MY"/>
        </w:rPr>
        <w:t>:layout_marginTop=</w:t>
      </w:r>
      <w:r w:rsidRPr="00416931">
        <w:rPr>
          <w:b/>
          <w:bCs/>
          <w:color w:val="008000"/>
          <w:lang w:val="en-MY"/>
        </w:rPr>
        <w:t>"8dp"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app</w:t>
      </w:r>
      <w:r w:rsidRPr="00416931">
        <w:rPr>
          <w:b/>
          <w:bCs/>
          <w:color w:val="0000FF"/>
          <w:lang w:val="en-MY"/>
        </w:rPr>
        <w:t>:layout_constraintBottom_toBottomOf=</w:t>
      </w:r>
      <w:r w:rsidRPr="00416931">
        <w:rPr>
          <w:b/>
          <w:bCs/>
          <w:color w:val="008000"/>
          <w:lang w:val="en-MY"/>
        </w:rPr>
        <w:t>"parent"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app</w:t>
      </w:r>
      <w:r w:rsidRPr="00416931">
        <w:rPr>
          <w:b/>
          <w:bCs/>
          <w:color w:val="0000FF"/>
          <w:lang w:val="en-MY"/>
        </w:rPr>
        <w:t>:layout_constraintLeft_toLeftOf=</w:t>
      </w:r>
      <w:r w:rsidRPr="00416931">
        <w:rPr>
          <w:b/>
          <w:bCs/>
          <w:color w:val="008000"/>
          <w:lang w:val="en-MY"/>
        </w:rPr>
        <w:t>"parent"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app</w:t>
      </w:r>
      <w:r w:rsidRPr="00416931">
        <w:rPr>
          <w:b/>
          <w:bCs/>
          <w:color w:val="0000FF"/>
          <w:lang w:val="en-MY"/>
        </w:rPr>
        <w:t>:layout_constraintRight_toRightOf=</w:t>
      </w:r>
      <w:r w:rsidRPr="00416931">
        <w:rPr>
          <w:b/>
          <w:bCs/>
          <w:color w:val="008000"/>
          <w:lang w:val="en-MY"/>
        </w:rPr>
        <w:t>"parent"</w:t>
      </w:r>
      <w:r w:rsidRPr="00416931">
        <w:rPr>
          <w:b/>
          <w:bCs/>
          <w:color w:val="008000"/>
          <w:lang w:val="en-MY"/>
        </w:rPr>
        <w:br/>
        <w:t xml:space="preserve">    </w:t>
      </w:r>
      <w:r w:rsidRPr="00416931">
        <w:rPr>
          <w:b/>
          <w:bCs/>
          <w:color w:val="660E7A"/>
          <w:lang w:val="en-MY"/>
        </w:rPr>
        <w:t>app</w:t>
      </w:r>
      <w:r w:rsidRPr="00416931">
        <w:rPr>
          <w:b/>
          <w:bCs/>
          <w:color w:val="0000FF"/>
          <w:lang w:val="en-MY"/>
        </w:rPr>
        <w:t>:layout_constraintTop_toTopOf=</w:t>
      </w:r>
      <w:r w:rsidRPr="00416931">
        <w:rPr>
          <w:b/>
          <w:bCs/>
          <w:color w:val="008000"/>
          <w:lang w:val="en-MY"/>
        </w:rPr>
        <w:t xml:space="preserve">"parent" </w:t>
      </w:r>
      <w:r w:rsidRPr="00416931">
        <w:rPr>
          <w:color w:val="000000"/>
          <w:lang w:val="en-MY"/>
        </w:rPr>
        <w:t>/&gt;</w:t>
      </w:r>
    </w:p>
    <w:p w14:paraId="1E7D2688" w14:textId="7CBBF7B0" w:rsidR="00B81B91" w:rsidRPr="00BC4589" w:rsidRDefault="00B81B91" w:rsidP="00BC4589">
      <w:pPr>
        <w:ind w:firstLine="0"/>
        <w:jc w:val="left"/>
        <w:rPr>
          <w:lang w:val="en-MY"/>
        </w:rPr>
      </w:pPr>
    </w:p>
    <w:p w14:paraId="633E5253" w14:textId="77777777" w:rsidR="00DD3C80" w:rsidRPr="00B81B91" w:rsidRDefault="00DD3C80" w:rsidP="00B81B91">
      <w:pPr>
        <w:pStyle w:val="ListParagraph"/>
        <w:rPr>
          <w:lang w:val="en-MY"/>
        </w:rPr>
      </w:pPr>
    </w:p>
    <w:p w14:paraId="04B6BB78" w14:textId="54C3DD17" w:rsidR="00BC4589" w:rsidRDefault="00416931" w:rsidP="00DD3C80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called </w:t>
      </w:r>
      <w:r w:rsidRPr="00416931">
        <w:rPr>
          <w:rFonts w:ascii="Arial" w:hAnsi="Arial" w:cs="Arial"/>
          <w:b/>
        </w:rPr>
        <w:t>MasterFragment</w:t>
      </w:r>
      <w:r>
        <w:rPr>
          <w:rFonts w:ascii="Arial" w:hAnsi="Arial" w:cs="Arial"/>
        </w:rPr>
        <w:t xml:space="preserve">. Extends the class to the </w:t>
      </w:r>
      <w:r w:rsidRPr="00C30589">
        <w:rPr>
          <w:rFonts w:ascii="Arial" w:hAnsi="Arial" w:cs="Arial"/>
          <w:b/>
        </w:rPr>
        <w:t>ListFragment</w:t>
      </w:r>
      <w:r>
        <w:rPr>
          <w:rFonts w:ascii="Arial" w:hAnsi="Arial" w:cs="Arial"/>
        </w:rPr>
        <w:t>. This class does not have any layout but itself served as a ListView component.</w:t>
      </w:r>
    </w:p>
    <w:p w14:paraId="5FF6DE94" w14:textId="0CCB0132" w:rsidR="00416931" w:rsidRPr="00D278AE" w:rsidRDefault="00416931" w:rsidP="00416931">
      <w:pPr>
        <w:pStyle w:val="Default"/>
        <w:ind w:left="567"/>
        <w:jc w:val="both"/>
        <w:rPr>
          <w:rFonts w:ascii="Arial" w:hAnsi="Arial" w:cs="Arial"/>
          <w:b/>
        </w:rPr>
      </w:pPr>
    </w:p>
    <w:p w14:paraId="516CE06A" w14:textId="58EA2A22" w:rsidR="00D278AE" w:rsidRPr="00D278AE" w:rsidRDefault="00416931" w:rsidP="00D278AE">
      <w:pPr>
        <w:pStyle w:val="HTMLPreformatted"/>
        <w:shd w:val="clear" w:color="auto" w:fill="FFFFFF"/>
        <w:rPr>
          <w:b/>
          <w:color w:val="080808"/>
          <w:sz w:val="24"/>
          <w:szCs w:val="27"/>
          <w:lang w:val="en-MY"/>
        </w:rPr>
      </w:pPr>
      <w:r w:rsidRPr="00D278AE">
        <w:rPr>
          <w:b/>
          <w:bCs/>
          <w:color w:val="000080"/>
          <w:sz w:val="23"/>
          <w:szCs w:val="23"/>
          <w:lang w:val="en-MY"/>
        </w:rPr>
        <w:tab/>
      </w:r>
      <w:r w:rsidR="00D278AE" w:rsidRPr="00D278AE">
        <w:rPr>
          <w:b/>
          <w:bCs/>
          <w:color w:val="000080"/>
          <w:sz w:val="22"/>
          <w:szCs w:val="23"/>
          <w:lang w:val="en-MY"/>
        </w:rPr>
        <w:t xml:space="preserve">public </w:t>
      </w:r>
      <w:r w:rsidR="00D278AE" w:rsidRPr="00D278AE">
        <w:rPr>
          <w:b/>
          <w:color w:val="0033B3"/>
          <w:sz w:val="24"/>
          <w:szCs w:val="27"/>
          <w:lang w:val="en-MY"/>
        </w:rPr>
        <w:t xml:space="preserve">class </w:t>
      </w:r>
      <w:r w:rsidR="00D278AE" w:rsidRPr="00D278AE">
        <w:rPr>
          <w:b/>
          <w:color w:val="000000"/>
          <w:sz w:val="24"/>
          <w:szCs w:val="27"/>
          <w:lang w:val="en-MY"/>
        </w:rPr>
        <w:t>MasterFragment</w:t>
      </w:r>
      <w:r w:rsidR="00D278AE" w:rsidRPr="00D278AE">
        <w:rPr>
          <w:b/>
          <w:color w:val="080808"/>
          <w:sz w:val="24"/>
          <w:szCs w:val="27"/>
          <w:lang w:val="en-MY"/>
        </w:rPr>
        <w:t>: ListFragment() {</w:t>
      </w:r>
    </w:p>
    <w:p w14:paraId="3121349B" w14:textId="77777777" w:rsidR="00416931" w:rsidRPr="00D278AE" w:rsidRDefault="00416931" w:rsidP="0041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b/>
          <w:color w:val="000000"/>
          <w:sz w:val="22"/>
          <w:szCs w:val="23"/>
          <w:lang w:val="en-MY"/>
        </w:rPr>
      </w:pPr>
    </w:p>
    <w:p w14:paraId="61EBFC31" w14:textId="1382C6CF" w:rsidR="00416931" w:rsidRPr="00D278AE" w:rsidRDefault="00416931" w:rsidP="0041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b/>
          <w:color w:val="000000"/>
          <w:sz w:val="22"/>
          <w:szCs w:val="23"/>
          <w:lang w:val="en-MY"/>
        </w:rPr>
      </w:pPr>
      <w:r w:rsidRPr="00D278AE">
        <w:rPr>
          <w:rFonts w:ascii="Courier New" w:hAnsi="Courier New" w:cs="Courier New"/>
          <w:b/>
          <w:color w:val="000000"/>
          <w:sz w:val="22"/>
          <w:szCs w:val="23"/>
          <w:lang w:val="en-MY"/>
        </w:rPr>
        <w:t xml:space="preserve">       }</w:t>
      </w:r>
    </w:p>
    <w:p w14:paraId="1DC1DA25" w14:textId="77777777" w:rsidR="00416931" w:rsidRDefault="00416931" w:rsidP="00416931">
      <w:pPr>
        <w:pStyle w:val="Default"/>
        <w:ind w:left="567"/>
        <w:jc w:val="both"/>
        <w:rPr>
          <w:rFonts w:ascii="Arial" w:hAnsi="Arial" w:cs="Arial"/>
        </w:rPr>
      </w:pPr>
    </w:p>
    <w:p w14:paraId="1F6A86D8" w14:textId="28057EE2" w:rsidR="00416931" w:rsidRDefault="00416931" w:rsidP="00DD3C80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 array to store a set of country names in </w:t>
      </w:r>
      <w:r w:rsidRPr="00416931">
        <w:rPr>
          <w:rFonts w:ascii="Arial" w:hAnsi="Arial" w:cs="Arial"/>
          <w:b/>
        </w:rPr>
        <w:t>MasterFragment</w:t>
      </w:r>
      <w:r>
        <w:rPr>
          <w:rFonts w:ascii="Arial" w:hAnsi="Arial" w:cs="Arial"/>
        </w:rPr>
        <w:t xml:space="preserve"> class.</w:t>
      </w:r>
    </w:p>
    <w:p w14:paraId="1FA05D68" w14:textId="77777777" w:rsidR="00416931" w:rsidRPr="007A1D7B" w:rsidRDefault="00416931" w:rsidP="00416931">
      <w:pPr>
        <w:pStyle w:val="Default"/>
        <w:ind w:left="567"/>
        <w:jc w:val="both"/>
        <w:rPr>
          <w:rFonts w:ascii="Arial" w:hAnsi="Arial" w:cs="Arial"/>
          <w:b/>
          <w:sz w:val="28"/>
        </w:rPr>
      </w:pPr>
    </w:p>
    <w:p w14:paraId="575D9E8D" w14:textId="77777777" w:rsidR="007A1D7B" w:rsidRDefault="00416931" w:rsidP="007A1D7B">
      <w:pPr>
        <w:pStyle w:val="HTMLPreformatted"/>
        <w:shd w:val="clear" w:color="auto" w:fill="FFFFFF"/>
        <w:jc w:val="left"/>
        <w:rPr>
          <w:b/>
          <w:color w:val="080808"/>
          <w:sz w:val="22"/>
          <w:szCs w:val="27"/>
          <w:lang w:val="en-MY"/>
        </w:rPr>
      </w:pPr>
      <w:r w:rsidRPr="007A1D7B">
        <w:rPr>
          <w:b/>
          <w:color w:val="000000"/>
          <w:sz w:val="24"/>
          <w:szCs w:val="23"/>
          <w:lang w:val="en-MY"/>
        </w:rPr>
        <w:tab/>
      </w:r>
      <w:r w:rsidR="007A1D7B" w:rsidRPr="007A1D7B">
        <w:rPr>
          <w:b/>
          <w:color w:val="0033B3"/>
          <w:sz w:val="22"/>
          <w:szCs w:val="27"/>
          <w:lang w:val="en-MY"/>
        </w:rPr>
        <w:t xml:space="preserve">var </w:t>
      </w:r>
      <w:r w:rsidR="007A1D7B" w:rsidRPr="007A1D7B">
        <w:rPr>
          <w:b/>
          <w:color w:val="871094"/>
          <w:sz w:val="22"/>
          <w:szCs w:val="27"/>
          <w:lang w:val="en-MY"/>
        </w:rPr>
        <w:t xml:space="preserve">countries </w:t>
      </w:r>
      <w:r w:rsidR="007A1D7B" w:rsidRPr="007A1D7B">
        <w:rPr>
          <w:b/>
          <w:color w:val="080808"/>
          <w:sz w:val="22"/>
          <w:szCs w:val="27"/>
          <w:lang w:val="en-MY"/>
        </w:rPr>
        <w:t xml:space="preserve">= </w:t>
      </w:r>
      <w:r w:rsidR="007A1D7B" w:rsidRPr="007A1D7B">
        <w:rPr>
          <w:b/>
          <w:i/>
          <w:iCs/>
          <w:color w:val="00627A"/>
          <w:sz w:val="22"/>
          <w:szCs w:val="27"/>
          <w:lang w:val="en-MY"/>
        </w:rPr>
        <w:t>arrayOf</w:t>
      </w:r>
      <w:r w:rsidR="007A1D7B" w:rsidRPr="007A1D7B">
        <w:rPr>
          <w:b/>
          <w:color w:val="080808"/>
          <w:sz w:val="22"/>
          <w:szCs w:val="27"/>
          <w:lang w:val="en-MY"/>
        </w:rPr>
        <w:t>(</w:t>
      </w:r>
      <w:r w:rsidR="007A1D7B" w:rsidRPr="007A1D7B">
        <w:rPr>
          <w:b/>
          <w:color w:val="067D17"/>
          <w:sz w:val="22"/>
          <w:szCs w:val="27"/>
          <w:lang w:val="en-MY"/>
        </w:rPr>
        <w:t>"China"</w:t>
      </w:r>
      <w:r w:rsidR="007A1D7B" w:rsidRPr="007A1D7B">
        <w:rPr>
          <w:b/>
          <w:color w:val="080808"/>
          <w:sz w:val="22"/>
          <w:szCs w:val="27"/>
          <w:lang w:val="en-MY"/>
        </w:rPr>
        <w:t xml:space="preserve">, </w:t>
      </w:r>
      <w:r w:rsidR="007A1D7B" w:rsidRPr="007A1D7B">
        <w:rPr>
          <w:b/>
          <w:color w:val="067D17"/>
          <w:sz w:val="22"/>
          <w:szCs w:val="27"/>
          <w:lang w:val="en-MY"/>
        </w:rPr>
        <w:t>"France"</w:t>
      </w:r>
      <w:r w:rsidR="007A1D7B" w:rsidRPr="007A1D7B">
        <w:rPr>
          <w:b/>
          <w:color w:val="080808"/>
          <w:sz w:val="22"/>
          <w:szCs w:val="27"/>
          <w:lang w:val="en-MY"/>
        </w:rPr>
        <w:t>,</w:t>
      </w:r>
      <w:r w:rsidR="007A1D7B" w:rsidRPr="007A1D7B">
        <w:rPr>
          <w:b/>
          <w:color w:val="067D17"/>
          <w:sz w:val="22"/>
          <w:szCs w:val="27"/>
          <w:lang w:val="en-MY"/>
        </w:rPr>
        <w:t>"Germany"</w:t>
      </w:r>
      <w:r w:rsidR="007A1D7B" w:rsidRPr="007A1D7B">
        <w:rPr>
          <w:b/>
          <w:color w:val="080808"/>
          <w:sz w:val="22"/>
          <w:szCs w:val="27"/>
          <w:lang w:val="en-MY"/>
        </w:rPr>
        <w:t xml:space="preserve">, </w:t>
      </w:r>
    </w:p>
    <w:p w14:paraId="23C7E182" w14:textId="77777777" w:rsidR="007A1D7B" w:rsidRDefault="007A1D7B" w:rsidP="007A1D7B">
      <w:pPr>
        <w:pStyle w:val="HTMLPreformatted"/>
        <w:shd w:val="clear" w:color="auto" w:fill="FFFFFF"/>
        <w:jc w:val="left"/>
        <w:rPr>
          <w:b/>
          <w:color w:val="080808"/>
          <w:sz w:val="22"/>
          <w:szCs w:val="27"/>
          <w:lang w:val="en-MY"/>
        </w:rPr>
      </w:pPr>
      <w:r>
        <w:rPr>
          <w:b/>
          <w:color w:val="080808"/>
          <w:sz w:val="22"/>
          <w:szCs w:val="27"/>
          <w:lang w:val="en-MY"/>
        </w:rPr>
        <w:t xml:space="preserve">                 </w:t>
      </w:r>
      <w:r w:rsidRPr="007A1D7B">
        <w:rPr>
          <w:b/>
          <w:color w:val="067D17"/>
          <w:sz w:val="22"/>
          <w:szCs w:val="27"/>
          <w:lang w:val="en-MY"/>
        </w:rPr>
        <w:t>"India"</w:t>
      </w:r>
      <w:r w:rsidRPr="007A1D7B">
        <w:rPr>
          <w:b/>
          <w:color w:val="080808"/>
          <w:sz w:val="22"/>
          <w:szCs w:val="27"/>
          <w:lang w:val="en-MY"/>
        </w:rPr>
        <w:t xml:space="preserve">, </w:t>
      </w:r>
      <w:r w:rsidRPr="007A1D7B">
        <w:rPr>
          <w:b/>
          <w:color w:val="067D17"/>
          <w:sz w:val="22"/>
          <w:szCs w:val="27"/>
          <w:lang w:val="en-MY"/>
        </w:rPr>
        <w:t>"Russia"</w:t>
      </w:r>
      <w:r w:rsidRPr="007A1D7B">
        <w:rPr>
          <w:b/>
          <w:color w:val="080808"/>
          <w:sz w:val="22"/>
          <w:szCs w:val="27"/>
          <w:lang w:val="en-MY"/>
        </w:rPr>
        <w:t xml:space="preserve">, </w:t>
      </w:r>
      <w:r w:rsidRPr="007A1D7B">
        <w:rPr>
          <w:b/>
          <w:color w:val="067D17"/>
          <w:sz w:val="22"/>
          <w:szCs w:val="27"/>
          <w:lang w:val="en-MY"/>
        </w:rPr>
        <w:t>"United Kingdom"</w:t>
      </w:r>
      <w:r w:rsidRPr="007A1D7B">
        <w:rPr>
          <w:b/>
          <w:color w:val="080808"/>
          <w:sz w:val="22"/>
          <w:szCs w:val="27"/>
          <w:lang w:val="en-MY"/>
        </w:rPr>
        <w:t xml:space="preserve">,    </w:t>
      </w:r>
    </w:p>
    <w:p w14:paraId="59977AA9" w14:textId="4A08CCE4" w:rsidR="007A1D7B" w:rsidRPr="007A1D7B" w:rsidRDefault="007A1D7B" w:rsidP="007A1D7B">
      <w:pPr>
        <w:pStyle w:val="HTMLPreformatted"/>
        <w:shd w:val="clear" w:color="auto" w:fill="FFFFFF"/>
        <w:jc w:val="left"/>
        <w:rPr>
          <w:b/>
          <w:color w:val="080808"/>
          <w:sz w:val="28"/>
          <w:szCs w:val="27"/>
          <w:lang w:val="en-MY"/>
        </w:rPr>
      </w:pPr>
      <w:r>
        <w:rPr>
          <w:b/>
          <w:color w:val="080808"/>
          <w:sz w:val="22"/>
          <w:szCs w:val="27"/>
          <w:lang w:val="en-MY"/>
        </w:rPr>
        <w:t xml:space="preserve">                 </w:t>
      </w:r>
      <w:r w:rsidRPr="007A1D7B">
        <w:rPr>
          <w:b/>
          <w:color w:val="067D17"/>
          <w:sz w:val="22"/>
          <w:szCs w:val="27"/>
          <w:lang w:val="en-MY"/>
        </w:rPr>
        <w:t>"United States"</w:t>
      </w:r>
      <w:r w:rsidRPr="007A1D7B">
        <w:rPr>
          <w:b/>
          <w:color w:val="080808"/>
          <w:sz w:val="22"/>
          <w:szCs w:val="27"/>
          <w:lang w:val="en-MY"/>
        </w:rPr>
        <w:t>)</w:t>
      </w:r>
    </w:p>
    <w:p w14:paraId="1B11AF4B" w14:textId="1629B87E" w:rsidR="00416931" w:rsidRDefault="00416931" w:rsidP="007A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</w:pPr>
      <w:r>
        <w:t xml:space="preserve"> </w:t>
      </w:r>
    </w:p>
    <w:p w14:paraId="7874192C" w14:textId="77777777" w:rsidR="007A1D7B" w:rsidRPr="007A1D7B" w:rsidRDefault="007A1D7B" w:rsidP="007A1D7B">
      <w:pPr>
        <w:pStyle w:val="Default"/>
        <w:numPr>
          <w:ilvl w:val="0"/>
          <w:numId w:val="41"/>
        </w:numPr>
        <w:ind w:left="567" w:hanging="567"/>
        <w:jc w:val="both"/>
      </w:pPr>
      <w:r>
        <w:rPr>
          <w:rFonts w:ascii="Arial" w:hAnsi="Arial" w:cs="Arial"/>
        </w:rPr>
        <w:t xml:space="preserve">Create the public interface as follows: </w:t>
      </w:r>
    </w:p>
    <w:p w14:paraId="1E77F904" w14:textId="77777777" w:rsidR="007A1D7B" w:rsidRDefault="007A1D7B" w:rsidP="007A1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033B3"/>
          <w:sz w:val="27"/>
          <w:szCs w:val="27"/>
          <w:lang w:val="en-MY"/>
        </w:rPr>
      </w:pPr>
    </w:p>
    <w:p w14:paraId="128943A1" w14:textId="77777777" w:rsidR="007A1D7B" w:rsidRPr="007A1D7B" w:rsidRDefault="007A1D7B" w:rsidP="007A1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b/>
          <w:color w:val="080808"/>
          <w:sz w:val="22"/>
          <w:szCs w:val="27"/>
          <w:lang w:val="en-MY"/>
        </w:rPr>
      </w:pPr>
      <w:r w:rsidRPr="007A1D7B">
        <w:rPr>
          <w:rFonts w:ascii="Courier New" w:hAnsi="Courier New" w:cs="Courier New"/>
          <w:b/>
          <w:color w:val="0033B3"/>
          <w:sz w:val="22"/>
          <w:szCs w:val="27"/>
          <w:lang w:val="en-MY"/>
        </w:rPr>
        <w:t xml:space="preserve">public interface </w:t>
      </w:r>
      <w:r w:rsidRPr="007A1D7B">
        <w:rPr>
          <w:rFonts w:ascii="Courier New" w:hAnsi="Courier New" w:cs="Courier New"/>
          <w:b/>
          <w:color w:val="000000"/>
          <w:sz w:val="22"/>
          <w:szCs w:val="27"/>
          <w:lang w:val="en-MY"/>
        </w:rPr>
        <w:t xml:space="preserve">OnMasterSelectedListener </w:t>
      </w:r>
      <w:r w:rsidRPr="007A1D7B">
        <w:rPr>
          <w:rFonts w:ascii="Courier New" w:hAnsi="Courier New" w:cs="Courier New"/>
          <w:b/>
          <w:color w:val="080808"/>
          <w:sz w:val="22"/>
          <w:szCs w:val="27"/>
          <w:lang w:val="en-MY"/>
        </w:rPr>
        <w:t>{</w:t>
      </w:r>
      <w:r w:rsidRPr="007A1D7B">
        <w:rPr>
          <w:rFonts w:ascii="Courier New" w:hAnsi="Courier New" w:cs="Courier New"/>
          <w:b/>
          <w:color w:val="080808"/>
          <w:sz w:val="22"/>
          <w:szCs w:val="27"/>
          <w:lang w:val="en-MY"/>
        </w:rPr>
        <w:br/>
        <w:t xml:space="preserve">    </w:t>
      </w:r>
      <w:r w:rsidRPr="007A1D7B">
        <w:rPr>
          <w:rFonts w:ascii="Courier New" w:hAnsi="Courier New" w:cs="Courier New"/>
          <w:b/>
          <w:color w:val="0033B3"/>
          <w:sz w:val="22"/>
          <w:szCs w:val="27"/>
          <w:lang w:val="en-MY"/>
        </w:rPr>
        <w:t xml:space="preserve">fun </w:t>
      </w:r>
      <w:r w:rsidRPr="007A1D7B">
        <w:rPr>
          <w:rFonts w:ascii="Courier New" w:hAnsi="Courier New" w:cs="Courier New"/>
          <w:b/>
          <w:color w:val="00627A"/>
          <w:sz w:val="22"/>
          <w:szCs w:val="27"/>
          <w:lang w:val="en-MY"/>
        </w:rPr>
        <w:t>onItemSelected</w:t>
      </w:r>
      <w:r w:rsidRPr="007A1D7B">
        <w:rPr>
          <w:rFonts w:ascii="Courier New" w:hAnsi="Courier New" w:cs="Courier New"/>
          <w:b/>
          <w:color w:val="080808"/>
          <w:sz w:val="22"/>
          <w:szCs w:val="27"/>
          <w:lang w:val="en-MY"/>
        </w:rPr>
        <w:t xml:space="preserve">(countryName: </w:t>
      </w:r>
      <w:r w:rsidRPr="007A1D7B">
        <w:rPr>
          <w:rFonts w:ascii="Courier New" w:hAnsi="Courier New" w:cs="Courier New"/>
          <w:b/>
          <w:color w:val="000000"/>
          <w:sz w:val="22"/>
          <w:szCs w:val="27"/>
          <w:lang w:val="en-MY"/>
        </w:rPr>
        <w:t>String</w:t>
      </w:r>
      <w:r w:rsidRPr="007A1D7B">
        <w:rPr>
          <w:rFonts w:ascii="Courier New" w:hAnsi="Courier New" w:cs="Courier New"/>
          <w:b/>
          <w:color w:val="080808"/>
          <w:sz w:val="22"/>
          <w:szCs w:val="27"/>
          <w:lang w:val="en-MY"/>
        </w:rPr>
        <w:t>?)</w:t>
      </w:r>
      <w:r w:rsidRPr="007A1D7B">
        <w:rPr>
          <w:rFonts w:ascii="Courier New" w:hAnsi="Courier New" w:cs="Courier New"/>
          <w:b/>
          <w:color w:val="080808"/>
          <w:sz w:val="22"/>
          <w:szCs w:val="27"/>
          <w:lang w:val="en-MY"/>
        </w:rPr>
        <w:br/>
        <w:t>}</w:t>
      </w:r>
    </w:p>
    <w:p w14:paraId="73CBEE72" w14:textId="18F6B37C" w:rsidR="007A1D7B" w:rsidRPr="007A1D7B" w:rsidRDefault="007A1D7B" w:rsidP="007A1D7B">
      <w:pPr>
        <w:pStyle w:val="Default"/>
        <w:ind w:left="567"/>
        <w:jc w:val="both"/>
      </w:pPr>
      <w:r>
        <w:rPr>
          <w:rFonts w:ascii="Arial" w:hAnsi="Arial" w:cs="Arial"/>
        </w:rPr>
        <w:t xml:space="preserve"> </w:t>
      </w:r>
    </w:p>
    <w:p w14:paraId="69BB874C" w14:textId="24219D76" w:rsidR="007A1D7B" w:rsidRPr="007A1D7B" w:rsidRDefault="007A1D7B" w:rsidP="007A1D7B">
      <w:pPr>
        <w:pStyle w:val="Default"/>
        <w:numPr>
          <w:ilvl w:val="0"/>
          <w:numId w:val="41"/>
        </w:numPr>
        <w:ind w:left="567" w:hanging="567"/>
        <w:jc w:val="both"/>
      </w:pPr>
      <w:r>
        <w:rPr>
          <w:rFonts w:ascii="Arial" w:hAnsi="Arial" w:cs="Arial"/>
        </w:rPr>
        <w:t xml:space="preserve">Create a variable called  </w:t>
      </w:r>
      <w:r w:rsidRPr="007A1D7B">
        <w:rPr>
          <w:rFonts w:ascii="Courier New" w:hAnsi="Courier New" w:cs="Courier New"/>
          <w:color w:val="871094"/>
          <w:sz w:val="22"/>
          <w:szCs w:val="27"/>
        </w:rPr>
        <w:t>mOnMasterSelectedListener</w:t>
      </w:r>
      <w:r>
        <w:rPr>
          <w:rFonts w:ascii="Courier New" w:hAnsi="Courier New" w:cs="Courier New"/>
          <w:color w:val="871094"/>
          <w:sz w:val="22"/>
          <w:szCs w:val="27"/>
        </w:rPr>
        <w:t xml:space="preserve"> </w:t>
      </w:r>
      <w:r w:rsidRPr="007A1D7B">
        <w:rPr>
          <w:rFonts w:ascii="Arial" w:hAnsi="Arial" w:cs="Arial"/>
          <w:color w:val="000000" w:themeColor="text1"/>
        </w:rPr>
        <w:t xml:space="preserve">as </w:t>
      </w:r>
      <w:r w:rsidRPr="007A1D7B">
        <w:rPr>
          <w:rFonts w:ascii="Arial" w:hAnsi="Arial" w:cs="Arial"/>
          <w:b/>
          <w:color w:val="000000" w:themeColor="text1"/>
        </w:rPr>
        <w:t>onMasterSelectedListener</w:t>
      </w:r>
      <w:r>
        <w:rPr>
          <w:rFonts w:ascii="Arial" w:hAnsi="Arial" w:cs="Arial"/>
          <w:color w:val="000000" w:themeColor="text1"/>
        </w:rPr>
        <w:t xml:space="preserve"> type. Initialise the object with null value.</w:t>
      </w:r>
    </w:p>
    <w:p w14:paraId="4EAA9C56" w14:textId="7D64491E" w:rsidR="007A1D7B" w:rsidRPr="007A1D7B" w:rsidRDefault="007A1D7B" w:rsidP="007A1D7B">
      <w:pPr>
        <w:pStyle w:val="Default"/>
        <w:numPr>
          <w:ilvl w:val="0"/>
          <w:numId w:val="41"/>
        </w:numPr>
        <w:ind w:left="567" w:hanging="567"/>
        <w:jc w:val="both"/>
      </w:pPr>
      <w:r>
        <w:rPr>
          <w:rFonts w:ascii="Arial" w:hAnsi="Arial" w:cs="Arial"/>
          <w:color w:val="000000" w:themeColor="text1"/>
        </w:rPr>
        <w:lastRenderedPageBreak/>
        <w:t xml:space="preserve">Implement a method called </w:t>
      </w:r>
      <w:r w:rsidRPr="007A1D7B">
        <w:rPr>
          <w:rFonts w:ascii="Courier New" w:hAnsi="Courier New" w:cs="Courier New"/>
          <w:b/>
          <w:color w:val="00627A"/>
          <w:sz w:val="22"/>
          <w:szCs w:val="27"/>
        </w:rPr>
        <w:t>setOnMasterSelectedListener</w:t>
      </w:r>
      <w:r>
        <w:rPr>
          <w:rFonts w:ascii="Courier New" w:hAnsi="Courier New" w:cs="Courier New"/>
          <w:b/>
          <w:color w:val="00627A"/>
          <w:sz w:val="22"/>
          <w:szCs w:val="27"/>
        </w:rPr>
        <w:t xml:space="preserve"> </w:t>
      </w:r>
      <w:r w:rsidRPr="007A1D7B">
        <w:rPr>
          <w:rFonts w:ascii="Arial" w:hAnsi="Arial" w:cs="Arial"/>
          <w:color w:val="000000" w:themeColor="text1"/>
          <w:szCs w:val="27"/>
        </w:rPr>
        <w:t>as a setter</w:t>
      </w:r>
      <w:r>
        <w:rPr>
          <w:rFonts w:ascii="Arial" w:hAnsi="Arial" w:cs="Arial"/>
          <w:color w:val="000000" w:themeColor="text1"/>
          <w:szCs w:val="27"/>
        </w:rPr>
        <w:t xml:space="preserve"> method for</w:t>
      </w:r>
      <w:r w:rsidR="00C30589">
        <w:rPr>
          <w:rFonts w:ascii="Arial" w:hAnsi="Arial" w:cs="Arial"/>
          <w:color w:val="000000" w:themeColor="text1"/>
          <w:szCs w:val="27"/>
        </w:rPr>
        <w:t xml:space="preserve"> the</w:t>
      </w:r>
      <w:r>
        <w:rPr>
          <w:rFonts w:ascii="Arial" w:hAnsi="Arial" w:cs="Arial"/>
          <w:color w:val="000000" w:themeColor="text1"/>
          <w:szCs w:val="27"/>
        </w:rPr>
        <w:t xml:space="preserve"> </w:t>
      </w:r>
      <w:r w:rsidRPr="007A1D7B">
        <w:rPr>
          <w:rFonts w:ascii="Courier New" w:hAnsi="Courier New" w:cs="Courier New"/>
          <w:color w:val="871094"/>
          <w:sz w:val="22"/>
          <w:szCs w:val="27"/>
        </w:rPr>
        <w:t>mOnMasterSelectedListener</w:t>
      </w:r>
      <w:r>
        <w:rPr>
          <w:rFonts w:ascii="Courier New" w:hAnsi="Courier New" w:cs="Courier New"/>
          <w:color w:val="871094"/>
          <w:sz w:val="22"/>
          <w:szCs w:val="27"/>
        </w:rPr>
        <w:t xml:space="preserve"> </w:t>
      </w:r>
      <w:r>
        <w:rPr>
          <w:rFonts w:ascii="Arial" w:hAnsi="Arial" w:cs="Arial"/>
          <w:color w:val="000000" w:themeColor="text1"/>
          <w:szCs w:val="27"/>
        </w:rPr>
        <w:t>variable.</w:t>
      </w:r>
    </w:p>
    <w:p w14:paraId="5F662986" w14:textId="77777777" w:rsidR="007A1D7B" w:rsidRPr="007A1D7B" w:rsidRDefault="007A1D7B" w:rsidP="007A1D7B">
      <w:pPr>
        <w:pStyle w:val="Default"/>
        <w:ind w:left="567"/>
        <w:jc w:val="both"/>
      </w:pPr>
    </w:p>
    <w:p w14:paraId="6472B521" w14:textId="648F67F3" w:rsidR="007A1D7B" w:rsidRPr="007A1D7B" w:rsidRDefault="00B929F7" w:rsidP="007A1D7B">
      <w:pPr>
        <w:pStyle w:val="Default"/>
        <w:numPr>
          <w:ilvl w:val="0"/>
          <w:numId w:val="41"/>
        </w:numPr>
        <w:ind w:left="567" w:hanging="567"/>
        <w:jc w:val="both"/>
      </w:pPr>
      <w:r>
        <w:rPr>
          <w:rFonts w:ascii="Arial" w:hAnsi="Arial" w:cs="Arial"/>
        </w:rPr>
        <w:t xml:space="preserve">Override the </w:t>
      </w:r>
      <w:r w:rsidRPr="00B929F7">
        <w:rPr>
          <w:rFonts w:ascii="Arial" w:hAnsi="Arial" w:cs="Arial"/>
          <w:b/>
        </w:rPr>
        <w:t>onViewCreated</w:t>
      </w:r>
      <w:r w:rsidR="007A1D7B">
        <w:rPr>
          <w:rFonts w:ascii="Arial" w:hAnsi="Arial" w:cs="Arial"/>
        </w:rPr>
        <w:t xml:space="preserve"> method and write the following code:</w:t>
      </w:r>
    </w:p>
    <w:p w14:paraId="6C93CDAF" w14:textId="77777777" w:rsidR="007A1D7B" w:rsidRDefault="007A1D7B" w:rsidP="007A1D7B">
      <w:pPr>
        <w:pStyle w:val="ListParagraph"/>
      </w:pPr>
    </w:p>
    <w:p w14:paraId="53D8A9AE" w14:textId="77777777" w:rsidR="007A1D7B" w:rsidRPr="00615FED" w:rsidRDefault="007A1D7B" w:rsidP="007A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0"/>
          <w:szCs w:val="27"/>
          <w:lang w:val="en-MY"/>
        </w:rPr>
      </w:pP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 xml:space="preserve">override fun </w:t>
      </w:r>
      <w:r w:rsidRPr="007A1D7B">
        <w:rPr>
          <w:rFonts w:ascii="Courier New" w:hAnsi="Courier New" w:cs="Courier New"/>
          <w:b/>
          <w:color w:val="00627A"/>
          <w:sz w:val="20"/>
          <w:szCs w:val="27"/>
          <w:lang w:val="en-MY"/>
        </w:rPr>
        <w:t>onViewCreated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(view: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View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, savedInstanceState: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Bundle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?) {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</w:t>
      </w: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>super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.onViewCreated(view, savedInstanceState)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</w:t>
      </w: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 xml:space="preserve">val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countryAdapter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: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 xml:space="preserve">ListAdapter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= ArrayAdapter(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    requireActivity(),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R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layout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>simple_list_item_1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,</w:t>
      </w:r>
      <w:r w:rsidRPr="00615FED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 </w:t>
      </w:r>
    </w:p>
    <w:p w14:paraId="1C9562D4" w14:textId="77777777" w:rsidR="007A1D7B" w:rsidRPr="00615FED" w:rsidRDefault="007A1D7B" w:rsidP="007A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04" w:firstLine="0"/>
        <w:jc w:val="left"/>
        <w:rPr>
          <w:rFonts w:ascii="Courier New" w:hAnsi="Courier New" w:cs="Courier New"/>
          <w:b/>
          <w:color w:val="080808"/>
          <w:sz w:val="20"/>
          <w:szCs w:val="27"/>
          <w:lang w:val="en-MY"/>
        </w:rPr>
      </w:pPr>
      <w:r w:rsidRPr="00615FED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 xml:space="preserve">        </w:t>
      </w:r>
      <w:r w:rsidRPr="007A1D7B">
        <w:rPr>
          <w:rFonts w:ascii="Courier New" w:hAnsi="Courier New" w:cs="Courier New"/>
          <w:b/>
          <w:color w:val="871094"/>
          <w:sz w:val="20"/>
          <w:szCs w:val="27"/>
          <w:lang w:val="en-MY"/>
        </w:rPr>
        <w:t>countries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)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 xml:space="preserve">listAdapter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=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countryAdapter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br/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br/>
        <w:t xml:space="preserve">    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>listView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 xml:space="preserve">choiceMode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=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ListView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>CHOICE_MODE_SINGLE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br/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br/>
        <w:t xml:space="preserve">    listView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 xml:space="preserve">onItemClickListener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=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    OnItemClickListener </w:t>
      </w:r>
      <w:r w:rsidRPr="007A1D7B">
        <w:rPr>
          <w:rFonts w:ascii="Courier New" w:hAnsi="Courier New" w:cs="Courier New"/>
          <w:b/>
          <w:bCs/>
          <w:color w:val="080808"/>
          <w:sz w:val="20"/>
          <w:szCs w:val="27"/>
          <w:lang w:val="en-MY"/>
        </w:rPr>
        <w:t xml:space="preserve">{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parent, view, position, id </w:t>
      </w:r>
      <w:r w:rsidRPr="007A1D7B">
        <w:rPr>
          <w:rFonts w:ascii="Courier New" w:hAnsi="Courier New" w:cs="Courier New"/>
          <w:b/>
          <w:bCs/>
          <w:color w:val="080808"/>
          <w:sz w:val="20"/>
          <w:szCs w:val="27"/>
          <w:lang w:val="en-MY"/>
        </w:rPr>
        <w:t>-&gt;</w:t>
      </w:r>
      <w:r w:rsidRPr="007A1D7B">
        <w:rPr>
          <w:rFonts w:ascii="Courier New" w:hAnsi="Courier New" w:cs="Courier New"/>
          <w:b/>
          <w:bCs/>
          <w:color w:val="080808"/>
          <w:sz w:val="20"/>
          <w:szCs w:val="27"/>
          <w:lang w:val="en-MY"/>
        </w:rPr>
        <w:br/>
        <w:t xml:space="preserve">            </w:t>
      </w: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 xml:space="preserve">if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(</w:t>
      </w:r>
      <w:r w:rsidRPr="007A1D7B">
        <w:rPr>
          <w:rFonts w:ascii="Courier New" w:hAnsi="Courier New" w:cs="Courier New"/>
          <w:b/>
          <w:color w:val="871094"/>
          <w:sz w:val="20"/>
          <w:szCs w:val="27"/>
          <w:lang w:val="en-MY"/>
        </w:rPr>
        <w:t xml:space="preserve">mOnMasterSelectedListener 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!= </w:t>
      </w: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>null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) {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            </w:t>
      </w:r>
    </w:p>
    <w:p w14:paraId="68B93705" w14:textId="70E898D6" w:rsidR="007A1D7B" w:rsidRPr="007A1D7B" w:rsidRDefault="007A1D7B" w:rsidP="007A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04" w:firstLine="0"/>
        <w:jc w:val="left"/>
        <w:rPr>
          <w:rFonts w:ascii="Courier New" w:hAnsi="Courier New" w:cs="Courier New"/>
          <w:b/>
          <w:color w:val="080808"/>
          <w:sz w:val="20"/>
          <w:szCs w:val="27"/>
          <w:lang w:val="en-MY"/>
        </w:rPr>
      </w:pPr>
      <w:r w:rsidRPr="00615FED">
        <w:rPr>
          <w:rFonts w:ascii="Courier New" w:hAnsi="Courier New" w:cs="Courier New"/>
          <w:b/>
          <w:color w:val="871094"/>
          <w:sz w:val="20"/>
          <w:szCs w:val="27"/>
          <w:lang w:val="en-MY"/>
        </w:rPr>
        <w:t xml:space="preserve">    </w:t>
      </w:r>
      <w:r w:rsidRPr="007A1D7B">
        <w:rPr>
          <w:rFonts w:ascii="Courier New" w:hAnsi="Courier New" w:cs="Courier New"/>
          <w:b/>
          <w:color w:val="871094"/>
          <w:sz w:val="20"/>
          <w:szCs w:val="27"/>
          <w:lang w:val="en-MY"/>
        </w:rPr>
        <w:t>mOnMasterSelectedListener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 xml:space="preserve">!!.onItemSelected((view </w:t>
      </w:r>
      <w:r w:rsidRPr="007A1D7B">
        <w:rPr>
          <w:rFonts w:ascii="Courier New" w:hAnsi="Courier New" w:cs="Courier New"/>
          <w:b/>
          <w:color w:val="0033B3"/>
          <w:sz w:val="20"/>
          <w:szCs w:val="27"/>
          <w:lang w:val="en-MY"/>
        </w:rPr>
        <w:t xml:space="preserve">as </w:t>
      </w:r>
      <w:r w:rsidRPr="007A1D7B">
        <w:rPr>
          <w:rFonts w:ascii="Courier New" w:hAnsi="Courier New" w:cs="Courier New"/>
          <w:b/>
          <w:color w:val="000000"/>
          <w:sz w:val="20"/>
          <w:szCs w:val="27"/>
          <w:lang w:val="en-MY"/>
        </w:rPr>
        <w:t>TextView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).</w:t>
      </w:r>
      <w:r w:rsidRPr="007A1D7B">
        <w:rPr>
          <w:rFonts w:ascii="Courier New" w:hAnsi="Courier New" w:cs="Courier New"/>
          <w:b/>
          <w:i/>
          <w:iCs/>
          <w:color w:val="871094"/>
          <w:sz w:val="20"/>
          <w:szCs w:val="27"/>
          <w:lang w:val="en-MY"/>
        </w:rPr>
        <w:t>text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.toString())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        }</w:t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br/>
        <w:t xml:space="preserve">        </w:t>
      </w:r>
      <w:r w:rsidRPr="007A1D7B">
        <w:rPr>
          <w:rFonts w:ascii="Courier New" w:hAnsi="Courier New" w:cs="Courier New"/>
          <w:b/>
          <w:bCs/>
          <w:color w:val="080808"/>
          <w:sz w:val="20"/>
          <w:szCs w:val="27"/>
          <w:lang w:val="en-MY"/>
        </w:rPr>
        <w:t>}</w:t>
      </w:r>
      <w:r w:rsidRPr="007A1D7B">
        <w:rPr>
          <w:rFonts w:ascii="Courier New" w:hAnsi="Courier New" w:cs="Courier New"/>
          <w:b/>
          <w:bCs/>
          <w:color w:val="080808"/>
          <w:sz w:val="20"/>
          <w:szCs w:val="27"/>
          <w:lang w:val="en-MY"/>
        </w:rPr>
        <w:br/>
      </w:r>
      <w:r w:rsidRPr="007A1D7B">
        <w:rPr>
          <w:rFonts w:ascii="Courier New" w:hAnsi="Courier New" w:cs="Courier New"/>
          <w:b/>
          <w:color w:val="080808"/>
          <w:sz w:val="20"/>
          <w:szCs w:val="27"/>
          <w:lang w:val="en-MY"/>
        </w:rPr>
        <w:t>}</w:t>
      </w:r>
    </w:p>
    <w:p w14:paraId="0CEFBF6D" w14:textId="77777777" w:rsidR="007A1D7B" w:rsidRPr="007A1D7B" w:rsidRDefault="007A1D7B" w:rsidP="007A1D7B">
      <w:pPr>
        <w:pStyle w:val="Default"/>
        <w:ind w:left="567"/>
        <w:jc w:val="both"/>
      </w:pPr>
    </w:p>
    <w:p w14:paraId="2FA4EB00" w14:textId="1218582C" w:rsidR="008A184F" w:rsidRPr="00615FED" w:rsidRDefault="008A184F" w:rsidP="00615FED">
      <w:pPr>
        <w:pStyle w:val="Default"/>
        <w:numPr>
          <w:ilvl w:val="0"/>
          <w:numId w:val="41"/>
        </w:numPr>
        <w:ind w:left="567" w:hanging="567"/>
        <w:jc w:val="both"/>
      </w:pPr>
      <w:r w:rsidRPr="00615FED">
        <w:rPr>
          <w:rFonts w:ascii="Arial" w:hAnsi="Arial" w:cs="Arial"/>
        </w:rPr>
        <w:t xml:space="preserve">Create a blank fragment called </w:t>
      </w:r>
      <w:r w:rsidRPr="00615FED">
        <w:rPr>
          <w:rFonts w:ascii="Arial" w:hAnsi="Arial" w:cs="Arial"/>
          <w:b/>
        </w:rPr>
        <w:t>DetailFragment</w:t>
      </w:r>
      <w:r w:rsidRPr="00615FED">
        <w:rPr>
          <w:rFonts w:ascii="Arial" w:hAnsi="Arial" w:cs="Arial"/>
        </w:rPr>
        <w:t xml:space="preserve">. </w:t>
      </w:r>
    </w:p>
    <w:p w14:paraId="5485533C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6AC5046C" w14:textId="2EA6B93C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  <w:r w:rsidRPr="008A184F">
        <w:rPr>
          <w:rFonts w:ascii="Arial" w:hAnsi="Arial" w:cs="Arial"/>
          <w:noProof/>
          <w:lang w:eastAsia="zh-CN"/>
        </w:rPr>
        <w:drawing>
          <wp:inline distT="0" distB="0" distL="0" distR="0" wp14:anchorId="4D1D048B" wp14:editId="6A1D9C73">
            <wp:extent cx="4542207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797" cy="35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D49" w14:textId="64D82EB9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19ECF81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3630984D" w14:textId="77777777" w:rsidR="00615FED" w:rsidRDefault="00615FED" w:rsidP="008A184F">
      <w:pPr>
        <w:pStyle w:val="Default"/>
        <w:ind w:left="567"/>
        <w:jc w:val="both"/>
        <w:rPr>
          <w:rFonts w:ascii="Arial" w:hAnsi="Arial" w:cs="Arial"/>
        </w:rPr>
      </w:pPr>
    </w:p>
    <w:p w14:paraId="748B7C00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2620FAD2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5A4316A4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5AC86EF0" w14:textId="77777777" w:rsidR="008A184F" w:rsidRDefault="008A184F" w:rsidP="008A184F">
      <w:pPr>
        <w:pStyle w:val="Default"/>
        <w:ind w:left="567"/>
        <w:jc w:val="both"/>
        <w:rPr>
          <w:rFonts w:ascii="Arial" w:hAnsi="Arial" w:cs="Arial"/>
        </w:rPr>
      </w:pPr>
    </w:p>
    <w:p w14:paraId="5A734B75" w14:textId="34BB15EE" w:rsidR="00AA4353" w:rsidRDefault="00AA4353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r w:rsidRPr="00AA4353">
        <w:rPr>
          <w:rFonts w:ascii="Arial" w:hAnsi="Arial" w:cs="Arial"/>
          <w:b/>
        </w:rPr>
        <w:t>TextView</w:t>
      </w:r>
      <w:r>
        <w:rPr>
          <w:rFonts w:ascii="Arial" w:hAnsi="Arial" w:cs="Arial"/>
        </w:rPr>
        <w:t xml:space="preserve"> in fragment_detail.xml layout file. Assign it an </w:t>
      </w:r>
      <w:r w:rsidRPr="00AA4353">
        <w:rPr>
          <w:rFonts w:ascii="Arial" w:hAnsi="Arial" w:cs="Arial"/>
          <w:b/>
        </w:rPr>
        <w:t>id</w:t>
      </w:r>
      <w:r>
        <w:rPr>
          <w:rFonts w:ascii="Arial" w:hAnsi="Arial" w:cs="Arial"/>
        </w:rPr>
        <w:t xml:space="preserve"> called </w:t>
      </w:r>
      <w:r w:rsidRPr="00AA4353">
        <w:rPr>
          <w:rFonts w:ascii="Arial" w:hAnsi="Arial" w:cs="Arial"/>
          <w:b/>
        </w:rPr>
        <w:t>textViewCountryName</w:t>
      </w:r>
      <w:r>
        <w:rPr>
          <w:rFonts w:ascii="Arial" w:hAnsi="Arial" w:cs="Arial"/>
        </w:rPr>
        <w:t>.</w:t>
      </w:r>
    </w:p>
    <w:p w14:paraId="1049967F" w14:textId="77777777" w:rsidR="00AA4353" w:rsidRDefault="00AA4353" w:rsidP="00AA4353">
      <w:pPr>
        <w:pStyle w:val="Default"/>
        <w:ind w:left="567"/>
        <w:jc w:val="both"/>
        <w:rPr>
          <w:rFonts w:ascii="Arial" w:hAnsi="Arial" w:cs="Arial"/>
        </w:rPr>
      </w:pPr>
    </w:p>
    <w:p w14:paraId="70B51DE8" w14:textId="77777777" w:rsidR="00615FED" w:rsidRPr="00615FED" w:rsidRDefault="00615FED" w:rsidP="0061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0"/>
          <w:lang w:val="en-MY"/>
        </w:rPr>
      </w:pPr>
      <w:r w:rsidRPr="00615FED">
        <w:rPr>
          <w:rFonts w:ascii="Courier New" w:hAnsi="Courier New" w:cs="Courier New"/>
          <w:b/>
          <w:i/>
          <w:iCs/>
          <w:color w:val="080808"/>
          <w:sz w:val="18"/>
          <w:lang w:val="en-MY"/>
        </w:rPr>
        <w:t>&lt;?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xml version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 xml:space="preserve">="1.0" 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encoding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="utf-8"</w:t>
      </w:r>
      <w:r w:rsidRPr="00615FED">
        <w:rPr>
          <w:rFonts w:ascii="Courier New" w:hAnsi="Courier New" w:cs="Courier New"/>
          <w:b/>
          <w:i/>
          <w:iCs/>
          <w:color w:val="080808"/>
          <w:sz w:val="18"/>
          <w:lang w:val="en-MY"/>
        </w:rPr>
        <w:t>?&gt;</w:t>
      </w:r>
      <w:r w:rsidRPr="00615FED">
        <w:rPr>
          <w:rFonts w:ascii="Courier New" w:hAnsi="Courier New" w:cs="Courier New"/>
          <w:b/>
          <w:i/>
          <w:iCs/>
          <w:color w:val="080808"/>
          <w:sz w:val="18"/>
          <w:lang w:val="en-MY"/>
        </w:rPr>
        <w:br/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t>&lt;</w:t>
      </w:r>
      <w:r w:rsidRPr="00615FED">
        <w:rPr>
          <w:rFonts w:ascii="Courier New" w:hAnsi="Courier New" w:cs="Courier New"/>
          <w:b/>
          <w:color w:val="0033B3"/>
          <w:sz w:val="18"/>
          <w:lang w:val="en-MY"/>
        </w:rPr>
        <w:t xml:space="preserve">FrameLayout 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xmlns: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="http://schemas.android.com/apk/res/android"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xmlns: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tools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="http://schemas.android.com/tools"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:layout_width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="match_parent"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:layout_height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="match_parent"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tools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:context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=".DetailFragment"</w:t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t>&gt;</w:t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br/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br/>
        <w:t xml:space="preserve">    &lt;</w:t>
      </w:r>
      <w:r w:rsidRPr="00615FED">
        <w:rPr>
          <w:rFonts w:ascii="Courier New" w:hAnsi="Courier New" w:cs="Courier New"/>
          <w:b/>
          <w:color w:val="0033B3"/>
          <w:sz w:val="18"/>
          <w:lang w:val="en-MY"/>
        </w:rPr>
        <w:t>TextView</w:t>
      </w:r>
      <w:r w:rsidRPr="00615FED">
        <w:rPr>
          <w:rFonts w:ascii="Courier New" w:hAnsi="Courier New" w:cs="Courier New"/>
          <w:b/>
          <w:color w:val="0033B3"/>
          <w:sz w:val="18"/>
          <w:lang w:val="en-MY"/>
        </w:rPr>
        <w:br/>
        <w:t xml:space="preserve">    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:id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="@+id/textViewCountryName"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:layout_width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="wrap_content"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:layout_height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>="wrap_content"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br/>
        <w:t xml:space="preserve">        </w:t>
      </w:r>
      <w:r w:rsidRPr="00615FED">
        <w:rPr>
          <w:rFonts w:ascii="Courier New" w:hAnsi="Courier New" w:cs="Courier New"/>
          <w:b/>
          <w:color w:val="871094"/>
          <w:sz w:val="18"/>
          <w:lang w:val="en-MY"/>
        </w:rPr>
        <w:t>android</w:t>
      </w:r>
      <w:r w:rsidRPr="00615FED">
        <w:rPr>
          <w:rFonts w:ascii="Courier New" w:hAnsi="Courier New" w:cs="Courier New"/>
          <w:b/>
          <w:color w:val="174AD4"/>
          <w:sz w:val="18"/>
          <w:lang w:val="en-MY"/>
        </w:rPr>
        <w:t>:gravity</w:t>
      </w:r>
      <w:r w:rsidRPr="00615FED">
        <w:rPr>
          <w:rFonts w:ascii="Courier New" w:hAnsi="Courier New" w:cs="Courier New"/>
          <w:b/>
          <w:color w:val="067D17"/>
          <w:sz w:val="18"/>
          <w:lang w:val="en-MY"/>
        </w:rPr>
        <w:t xml:space="preserve">="center_horizontal|center_vertical" </w:t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t>/&gt;</w:t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br/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br/>
        <w:t>&lt;/</w:t>
      </w:r>
      <w:r w:rsidRPr="00615FED">
        <w:rPr>
          <w:rFonts w:ascii="Courier New" w:hAnsi="Courier New" w:cs="Courier New"/>
          <w:b/>
          <w:color w:val="0033B3"/>
          <w:sz w:val="18"/>
          <w:lang w:val="en-MY"/>
        </w:rPr>
        <w:t>FrameLayout</w:t>
      </w:r>
      <w:r w:rsidRPr="00615FED">
        <w:rPr>
          <w:rFonts w:ascii="Courier New" w:hAnsi="Courier New" w:cs="Courier New"/>
          <w:b/>
          <w:color w:val="080808"/>
          <w:sz w:val="18"/>
          <w:lang w:val="en-MY"/>
        </w:rPr>
        <w:t>&gt;</w:t>
      </w:r>
    </w:p>
    <w:p w14:paraId="099653D2" w14:textId="1422A611" w:rsidR="008A184F" w:rsidRDefault="008A184F" w:rsidP="00AA4353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D07C85D" w14:textId="732F9A63" w:rsidR="00B0557F" w:rsidRDefault="00AA4353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r w:rsidRPr="00362210">
        <w:rPr>
          <w:rFonts w:ascii="Arial" w:hAnsi="Arial" w:cs="Arial"/>
          <w:b/>
        </w:rPr>
        <w:t>DetailFragment.java</w:t>
      </w:r>
      <w:r>
        <w:rPr>
          <w:rFonts w:ascii="Arial" w:hAnsi="Arial" w:cs="Arial"/>
        </w:rPr>
        <w:t xml:space="preserve"> class.</w:t>
      </w:r>
      <w:r w:rsidR="00674906">
        <w:rPr>
          <w:rFonts w:ascii="Arial" w:hAnsi="Arial" w:cs="Arial"/>
        </w:rPr>
        <w:t xml:space="preserve"> </w:t>
      </w:r>
      <w:r w:rsidR="00B0557F">
        <w:rPr>
          <w:rFonts w:ascii="Arial" w:hAnsi="Arial" w:cs="Arial"/>
        </w:rPr>
        <w:t xml:space="preserve"> Set the binding object for this fragment class. Remember to enable the view binding in the gradle module file.</w:t>
      </w:r>
      <w:r w:rsidR="00362210">
        <w:rPr>
          <w:rFonts w:ascii="Arial" w:hAnsi="Arial" w:cs="Arial"/>
        </w:rPr>
        <w:t xml:space="preserve"> Override the </w:t>
      </w:r>
      <w:r w:rsidR="00362210" w:rsidRPr="00362210">
        <w:rPr>
          <w:rFonts w:ascii="Arial" w:hAnsi="Arial" w:cs="Arial"/>
          <w:b/>
        </w:rPr>
        <w:t>onCreateView</w:t>
      </w:r>
      <w:r w:rsidR="00362210">
        <w:rPr>
          <w:rFonts w:ascii="Arial" w:hAnsi="Arial" w:cs="Arial"/>
        </w:rPr>
        <w:t xml:space="preserve"> method and return back the </w:t>
      </w:r>
      <w:r w:rsidR="00362210" w:rsidRPr="00362210">
        <w:rPr>
          <w:rFonts w:ascii="Arial" w:hAnsi="Arial" w:cs="Arial"/>
          <w:b/>
        </w:rPr>
        <w:t>binding.root</w:t>
      </w:r>
      <w:r w:rsidR="00362210">
        <w:rPr>
          <w:rFonts w:ascii="Arial" w:hAnsi="Arial" w:cs="Arial"/>
        </w:rPr>
        <w:t xml:space="preserve"> object.</w:t>
      </w:r>
    </w:p>
    <w:p w14:paraId="1A807217" w14:textId="77777777" w:rsidR="00B0557F" w:rsidRDefault="00B0557F" w:rsidP="00B0557F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2ED566" w14:textId="405FA922" w:rsidR="00AA4353" w:rsidRDefault="00674906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Add in a constant value</w:t>
      </w:r>
      <w:r w:rsidR="00362210">
        <w:rPr>
          <w:rFonts w:ascii="Arial" w:hAnsi="Arial" w:cs="Arial"/>
        </w:rPr>
        <w:t xml:space="preserve"> in the companion object</w:t>
      </w:r>
      <w:r>
        <w:rPr>
          <w:rFonts w:ascii="Arial" w:hAnsi="Arial" w:cs="Arial"/>
        </w:rPr>
        <w:t xml:space="preserve"> as follows:</w:t>
      </w:r>
    </w:p>
    <w:p w14:paraId="538C4683" w14:textId="77777777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</w:p>
    <w:p w14:paraId="421C0CBF" w14:textId="4921C75D" w:rsidR="00362210" w:rsidRPr="00362210" w:rsidRDefault="00362210" w:rsidP="0036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b/>
          <w:color w:val="080808"/>
          <w:sz w:val="20"/>
          <w:lang w:val="en-MY"/>
        </w:rPr>
      </w:pPr>
      <w:r>
        <w:rPr>
          <w:rFonts w:ascii="Courier New" w:hAnsi="Courier New" w:cs="Courier New"/>
          <w:color w:val="0033B3"/>
          <w:sz w:val="20"/>
          <w:lang w:val="en-MY"/>
        </w:rPr>
        <w:tab/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public var 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t xml:space="preserve">KEY_COUNTRY_NAME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= </w:t>
      </w:r>
      <w:r w:rsidRPr="00362210">
        <w:rPr>
          <w:rFonts w:ascii="Courier New" w:hAnsi="Courier New" w:cs="Courier New"/>
          <w:b/>
          <w:color w:val="067D17"/>
          <w:sz w:val="20"/>
          <w:lang w:val="en-MY"/>
        </w:rPr>
        <w:t>"KEY_COUNTRY_NAME"</w:t>
      </w:r>
    </w:p>
    <w:p w14:paraId="781C986A" w14:textId="47BD8578" w:rsidR="008A184F" w:rsidRDefault="008A184F" w:rsidP="00AA4353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FB2CF0" w14:textId="77777777" w:rsidR="00674906" w:rsidRDefault="00674906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Override the </w:t>
      </w:r>
      <w:r w:rsidRPr="00674906">
        <w:rPr>
          <w:rFonts w:ascii="Arial" w:hAnsi="Arial" w:cs="Arial"/>
          <w:b/>
        </w:rPr>
        <w:t>onViewCreated</w:t>
      </w:r>
      <w:r>
        <w:rPr>
          <w:rFonts w:ascii="Arial" w:hAnsi="Arial" w:cs="Arial"/>
        </w:rPr>
        <w:t xml:space="preserve"> method in </w:t>
      </w:r>
      <w:r w:rsidRPr="00674906">
        <w:rPr>
          <w:rFonts w:ascii="Arial" w:hAnsi="Arial" w:cs="Arial"/>
          <w:b/>
        </w:rPr>
        <w:t>DetailFragment</w:t>
      </w:r>
      <w:r>
        <w:rPr>
          <w:rFonts w:ascii="Arial" w:hAnsi="Arial" w:cs="Arial"/>
        </w:rPr>
        <w:t xml:space="preserve"> class.</w:t>
      </w:r>
    </w:p>
    <w:p w14:paraId="7FF93861" w14:textId="77777777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</w:p>
    <w:p w14:paraId="6D93F5C6" w14:textId="77777777" w:rsidR="00362210" w:rsidRPr="00362210" w:rsidRDefault="00362210" w:rsidP="0036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0"/>
          <w:lang w:val="en-MY"/>
        </w:rPr>
      </w:pP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override fun </w:t>
      </w:r>
      <w:r w:rsidRPr="00362210">
        <w:rPr>
          <w:rFonts w:ascii="Courier New" w:hAnsi="Courier New" w:cs="Courier New"/>
          <w:b/>
          <w:color w:val="00627A"/>
          <w:sz w:val="20"/>
          <w:lang w:val="en-MY"/>
        </w:rPr>
        <w:t>onViewCreated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(view: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>View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, savedInstanceState: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>Bundle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?) {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 xml:space="preserve">    </w:t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>super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.onViewCreated(view, savedInstanceState)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 xml:space="preserve">    </w:t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val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 xml:space="preserve">bundle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= </w:t>
      </w:r>
      <w:r w:rsidRPr="00362210">
        <w:rPr>
          <w:rFonts w:ascii="Courier New" w:hAnsi="Courier New" w:cs="Courier New"/>
          <w:b/>
          <w:i/>
          <w:iCs/>
          <w:color w:val="871094"/>
          <w:sz w:val="20"/>
          <w:lang w:val="en-MY"/>
        </w:rPr>
        <w:t>arguments</w:t>
      </w:r>
      <w:r w:rsidRPr="00362210">
        <w:rPr>
          <w:rFonts w:ascii="Courier New" w:hAnsi="Courier New" w:cs="Courier New"/>
          <w:b/>
          <w:i/>
          <w:iCs/>
          <w:color w:val="871094"/>
          <w:sz w:val="20"/>
          <w:lang w:val="en-MY"/>
        </w:rPr>
        <w:br/>
        <w:t xml:space="preserve">    </w:t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if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(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 xml:space="preserve">bundle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!= </w:t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null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&amp;&amp; </w:t>
      </w:r>
      <w:r w:rsidRPr="00362210">
        <w:rPr>
          <w:rFonts w:ascii="Courier New" w:hAnsi="Courier New" w:cs="Courier New"/>
          <w:b/>
          <w:color w:val="080808"/>
          <w:sz w:val="20"/>
          <w:shd w:val="clear" w:color="auto" w:fill="DBFFDB"/>
          <w:lang w:val="en-MY"/>
        </w:rPr>
        <w:t>bundle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.containsKey(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t>KEY_COUNTRY_NAME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)) {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 xml:space="preserve">        showSelectedCountry(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>bundle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.getString(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t>KEY_COUNTRY_NAME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))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 xml:space="preserve">    }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>}</w:t>
      </w:r>
    </w:p>
    <w:p w14:paraId="6048A663" w14:textId="77777777" w:rsidR="00362210" w:rsidRDefault="00362210" w:rsidP="00674906">
      <w:pPr>
        <w:pStyle w:val="Default"/>
        <w:ind w:left="567"/>
        <w:jc w:val="both"/>
        <w:rPr>
          <w:rFonts w:ascii="Arial" w:hAnsi="Arial" w:cs="Arial"/>
        </w:rPr>
      </w:pPr>
    </w:p>
    <w:p w14:paraId="1B12212A" w14:textId="48BB4650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Do not worry about the bundle object. It will be assigned in</w:t>
      </w:r>
      <w:r w:rsidR="00D864EA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Pr="0085770D">
        <w:rPr>
          <w:rFonts w:ascii="Arial" w:hAnsi="Arial" w:cs="Arial"/>
          <w:b/>
        </w:rPr>
        <w:t>MainActivity</w:t>
      </w:r>
      <w:r>
        <w:rPr>
          <w:rFonts w:ascii="Arial" w:hAnsi="Arial" w:cs="Arial"/>
        </w:rPr>
        <w:t xml:space="preserve"> class.</w:t>
      </w:r>
    </w:p>
    <w:p w14:paraId="4BB01B6A" w14:textId="06AC7DD7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</w:p>
    <w:p w14:paraId="2B5C32E5" w14:textId="61F7F184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2E347FA" w14:textId="043D1BF2" w:rsidR="00674906" w:rsidRDefault="00674906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 w:rsidRPr="00674906">
        <w:rPr>
          <w:rFonts w:ascii="Arial" w:hAnsi="Arial" w:cs="Arial"/>
          <w:b/>
        </w:rPr>
        <w:t>showSelectedCountry</w:t>
      </w:r>
      <w:r>
        <w:rPr>
          <w:rFonts w:ascii="Arial" w:hAnsi="Arial" w:cs="Arial"/>
        </w:rPr>
        <w:t xml:space="preserve"> method as follows to update the detail Textview.</w:t>
      </w:r>
    </w:p>
    <w:p w14:paraId="0077AE00" w14:textId="77777777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</w:p>
    <w:p w14:paraId="2D5C4593" w14:textId="77777777" w:rsidR="00362210" w:rsidRPr="00362210" w:rsidRDefault="00362210" w:rsidP="0036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0"/>
          <w:lang w:val="en-MY"/>
        </w:rPr>
      </w:pP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fun </w:t>
      </w:r>
      <w:r w:rsidRPr="00362210">
        <w:rPr>
          <w:rFonts w:ascii="Courier New" w:hAnsi="Courier New" w:cs="Courier New"/>
          <w:b/>
          <w:color w:val="00627A"/>
          <w:sz w:val="20"/>
          <w:lang w:val="en-MY"/>
        </w:rPr>
        <w:t>showSelectedCountry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(countryName: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>String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?) {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 xml:space="preserve">    </w:t>
      </w:r>
      <w:r w:rsidRPr="00362210">
        <w:rPr>
          <w:rFonts w:ascii="Courier New" w:hAnsi="Courier New" w:cs="Courier New"/>
          <w:b/>
          <w:color w:val="0033B3"/>
          <w:sz w:val="20"/>
          <w:lang w:val="en-MY"/>
        </w:rPr>
        <w:t xml:space="preserve">val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 xml:space="preserve">countryText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 xml:space="preserve">= 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t>binding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.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t>textViewCountryName</w:t>
      </w:r>
      <w:r w:rsidRPr="00362210">
        <w:rPr>
          <w:rFonts w:ascii="Courier New" w:hAnsi="Courier New" w:cs="Courier New"/>
          <w:b/>
          <w:color w:val="871094"/>
          <w:sz w:val="20"/>
          <w:lang w:val="en-MY"/>
        </w:rPr>
        <w:br/>
        <w:t xml:space="preserve">    </w:t>
      </w:r>
      <w:r w:rsidRPr="00362210">
        <w:rPr>
          <w:rFonts w:ascii="Courier New" w:hAnsi="Courier New" w:cs="Courier New"/>
          <w:b/>
          <w:color w:val="000000"/>
          <w:sz w:val="20"/>
          <w:lang w:val="en-MY"/>
        </w:rPr>
        <w:t>countryText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.</w:t>
      </w:r>
      <w:r w:rsidRPr="00362210">
        <w:rPr>
          <w:rFonts w:ascii="Courier New" w:hAnsi="Courier New" w:cs="Courier New"/>
          <w:b/>
          <w:i/>
          <w:iCs/>
          <w:color w:val="871094"/>
          <w:sz w:val="20"/>
          <w:lang w:val="en-MY"/>
        </w:rPr>
        <w:t xml:space="preserve">text 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t>= countryName</w:t>
      </w:r>
      <w:r w:rsidRPr="00362210">
        <w:rPr>
          <w:rFonts w:ascii="Courier New" w:hAnsi="Courier New" w:cs="Courier New"/>
          <w:b/>
          <w:color w:val="080808"/>
          <w:sz w:val="20"/>
          <w:lang w:val="en-MY"/>
        </w:rPr>
        <w:br/>
        <w:t>}</w:t>
      </w:r>
    </w:p>
    <w:p w14:paraId="3765CA49" w14:textId="77777777" w:rsidR="00674906" w:rsidRDefault="00674906" w:rsidP="00674906">
      <w:pPr>
        <w:pStyle w:val="Default"/>
        <w:ind w:left="567"/>
        <w:jc w:val="both"/>
        <w:rPr>
          <w:rFonts w:ascii="Arial" w:hAnsi="Arial" w:cs="Arial"/>
        </w:rPr>
      </w:pPr>
    </w:p>
    <w:p w14:paraId="7C1CD1BA" w14:textId="39C52C32" w:rsidR="00081D33" w:rsidRDefault="00A92AF4" w:rsidP="00081D33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landscape variation mode for </w:t>
      </w:r>
      <w:r w:rsidRPr="00A92AF4">
        <w:rPr>
          <w:rFonts w:ascii="Arial" w:hAnsi="Arial" w:cs="Arial"/>
          <w:b/>
        </w:rPr>
        <w:t xml:space="preserve">activity_main.xml </w:t>
      </w:r>
      <w:r>
        <w:rPr>
          <w:rFonts w:ascii="Arial" w:hAnsi="Arial" w:cs="Arial"/>
        </w:rPr>
        <w:t>layout file.</w:t>
      </w:r>
    </w:p>
    <w:p w14:paraId="17785959" w14:textId="77777777" w:rsidR="00A92AF4" w:rsidRDefault="00A92AF4" w:rsidP="00A92AF4">
      <w:pPr>
        <w:pStyle w:val="Default"/>
        <w:ind w:left="567"/>
        <w:jc w:val="both"/>
        <w:rPr>
          <w:rFonts w:ascii="Arial" w:hAnsi="Arial" w:cs="Arial"/>
        </w:rPr>
      </w:pPr>
    </w:p>
    <w:p w14:paraId="028E15D2" w14:textId="1B9838BB" w:rsidR="00A92AF4" w:rsidRPr="00081D33" w:rsidRDefault="00A92AF4" w:rsidP="00A92AF4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3D2F8D25" wp14:editId="14084052">
            <wp:extent cx="1805305" cy="73279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6998" w14:textId="77777777" w:rsidR="00DD3C80" w:rsidRPr="00B81B91" w:rsidRDefault="00DD3C80" w:rsidP="00DD3C80">
      <w:pPr>
        <w:pStyle w:val="Default"/>
        <w:ind w:left="567"/>
        <w:rPr>
          <w:rFonts w:ascii="Arial" w:hAnsi="Arial" w:cs="Arial"/>
        </w:rPr>
      </w:pPr>
    </w:p>
    <w:p w14:paraId="0D3C2B35" w14:textId="67A57740" w:rsidR="00A92AF4" w:rsidRDefault="00A92AF4" w:rsidP="00DD3C80">
      <w:pPr>
        <w:pStyle w:val="Default"/>
        <w:numPr>
          <w:ilvl w:val="0"/>
          <w:numId w:val="41"/>
        </w:numPr>
        <w:tabs>
          <w:tab w:val="left" w:pos="297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Change the default layout to </w:t>
      </w:r>
      <w:r w:rsidRPr="00A92AF4">
        <w:rPr>
          <w:rFonts w:ascii="Arial" w:hAnsi="Arial" w:cs="Arial"/>
          <w:b/>
        </w:rPr>
        <w:t>LinearLayout</w:t>
      </w:r>
      <w:r>
        <w:rPr>
          <w:rFonts w:ascii="Arial" w:hAnsi="Arial" w:cs="Arial"/>
        </w:rPr>
        <w:t>. Assign two FrameLayouts in landscape activity_main.xml file.</w:t>
      </w:r>
    </w:p>
    <w:p w14:paraId="1085E3D3" w14:textId="77777777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</w:p>
    <w:p w14:paraId="264AE7DB" w14:textId="77777777" w:rsidR="00A92AF4" w:rsidRPr="00A92AF4" w:rsidRDefault="00A92AF4" w:rsidP="00A92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00000"/>
          <w:sz w:val="20"/>
          <w:lang w:val="en-MY"/>
        </w:rPr>
      </w:pPr>
      <w:r w:rsidRPr="00A92AF4">
        <w:rPr>
          <w:rFonts w:ascii="Courier New" w:hAnsi="Courier New" w:cs="Courier New"/>
          <w:i/>
          <w:iCs/>
          <w:color w:val="000000"/>
          <w:sz w:val="20"/>
          <w:lang w:val="en-MY"/>
        </w:rPr>
        <w:t>&lt;?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xml version=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 xml:space="preserve">"1.0" 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encoding=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"utf-8"</w:t>
      </w:r>
      <w:r w:rsidRPr="00A92AF4">
        <w:rPr>
          <w:rFonts w:ascii="Courier New" w:hAnsi="Courier New" w:cs="Courier New"/>
          <w:i/>
          <w:iCs/>
          <w:color w:val="000000"/>
          <w:sz w:val="20"/>
          <w:lang w:val="en-MY"/>
        </w:rPr>
        <w:t>?&gt;</w:t>
      </w:r>
      <w:r w:rsidRPr="00A92AF4">
        <w:rPr>
          <w:rFonts w:ascii="Courier New" w:hAnsi="Courier New" w:cs="Courier New"/>
          <w:i/>
          <w:iCs/>
          <w:color w:val="000000"/>
          <w:sz w:val="20"/>
          <w:lang w:val="en-MY"/>
        </w:rPr>
        <w:br/>
      </w:r>
      <w:r w:rsidRPr="00A92AF4">
        <w:rPr>
          <w:rFonts w:ascii="Courier New" w:hAnsi="Courier New" w:cs="Courier New"/>
          <w:color w:val="000000"/>
          <w:sz w:val="20"/>
          <w:lang w:val="en-MY"/>
        </w:rPr>
        <w:t>&lt;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t xml:space="preserve">LinearLayout 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xmlns: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"http://schemas.android.com/apk/res/android"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xmlns: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app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"http://schemas.android.com/apk/res-auto"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xmlns: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tools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"http://schemas.android.com/tools"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:layout_width=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"match_parent"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:layout_height=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"match_parent"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tools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:context=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".MainActivity"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t>&gt;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  <w:t xml:space="preserve">    &lt;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t>FrameLayout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:id=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"@+id/frameLayoutMaster"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:layout_width=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"0dp"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:layout_height=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"match_parent"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:layout_weight=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 xml:space="preserve">"1" 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t>/&gt;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  <w:t xml:space="preserve">    &lt;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t>FrameLayout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:id=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"@+id/frameLayoutDetail"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:layout_width=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"0dp"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:layout_height=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>"match_parent"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br/>
        <w:t xml:space="preserve">        </w:t>
      </w:r>
      <w:r w:rsidRPr="00A92AF4">
        <w:rPr>
          <w:rFonts w:ascii="Courier New" w:hAnsi="Courier New" w:cs="Courier New"/>
          <w:b/>
          <w:bCs/>
          <w:color w:val="660E7A"/>
          <w:sz w:val="20"/>
          <w:lang w:val="en-MY"/>
        </w:rPr>
        <w:t>android</w:t>
      </w:r>
      <w:r w:rsidRPr="00A92AF4">
        <w:rPr>
          <w:rFonts w:ascii="Courier New" w:hAnsi="Courier New" w:cs="Courier New"/>
          <w:b/>
          <w:bCs/>
          <w:color w:val="0000FF"/>
          <w:sz w:val="20"/>
          <w:lang w:val="en-MY"/>
        </w:rPr>
        <w:t>:layout_weight=</w:t>
      </w:r>
      <w:r w:rsidRPr="00A92AF4">
        <w:rPr>
          <w:rFonts w:ascii="Courier New" w:hAnsi="Courier New" w:cs="Courier New"/>
          <w:b/>
          <w:bCs/>
          <w:color w:val="008000"/>
          <w:sz w:val="20"/>
          <w:lang w:val="en-MY"/>
        </w:rPr>
        <w:t xml:space="preserve">"1" 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t>/&gt;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</w:r>
      <w:r w:rsidRPr="00A92AF4">
        <w:rPr>
          <w:rFonts w:ascii="Courier New" w:hAnsi="Courier New" w:cs="Courier New"/>
          <w:color w:val="000000"/>
          <w:sz w:val="20"/>
          <w:lang w:val="en-MY"/>
        </w:rPr>
        <w:br/>
        <w:t>&lt;/</w:t>
      </w:r>
      <w:r w:rsidRPr="00A92AF4">
        <w:rPr>
          <w:rFonts w:ascii="Courier New" w:hAnsi="Courier New" w:cs="Courier New"/>
          <w:b/>
          <w:bCs/>
          <w:color w:val="000080"/>
          <w:sz w:val="20"/>
          <w:lang w:val="en-MY"/>
        </w:rPr>
        <w:t>LinearLayout</w:t>
      </w:r>
      <w:r w:rsidRPr="00A92AF4">
        <w:rPr>
          <w:rFonts w:ascii="Courier New" w:hAnsi="Courier New" w:cs="Courier New"/>
          <w:color w:val="000000"/>
          <w:sz w:val="20"/>
          <w:lang w:val="en-MY"/>
        </w:rPr>
        <w:t>&gt;</w:t>
      </w:r>
    </w:p>
    <w:p w14:paraId="400D4621" w14:textId="77777777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</w:p>
    <w:p w14:paraId="584845AA" w14:textId="4464D16A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So the layout will split to </w:t>
      </w:r>
      <w:r w:rsidR="004503A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2 sections to represent master and detail view.</w:t>
      </w:r>
    </w:p>
    <w:p w14:paraId="7BBC7669" w14:textId="77777777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</w:p>
    <w:p w14:paraId="0D5530FA" w14:textId="0183C38F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  <w:r w:rsidRPr="00A92AF4">
        <w:rPr>
          <w:rFonts w:ascii="Arial" w:hAnsi="Arial" w:cs="Arial"/>
          <w:noProof/>
          <w:lang w:eastAsia="zh-CN"/>
        </w:rPr>
        <w:drawing>
          <wp:inline distT="0" distB="0" distL="0" distR="0" wp14:anchorId="36F203F7" wp14:editId="04B48C7A">
            <wp:extent cx="4097215" cy="25052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165" cy="25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5C95" w14:textId="585251E4" w:rsidR="00A92AF4" w:rsidRDefault="00A92AF4" w:rsidP="00A92AF4">
      <w:pPr>
        <w:pStyle w:val="Default"/>
        <w:tabs>
          <w:tab w:val="left" w:pos="2977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393FC9A" w14:textId="62F81A5F" w:rsidR="00DD3C80" w:rsidRDefault="00297A0B" w:rsidP="00DD3C80">
      <w:pPr>
        <w:pStyle w:val="Default"/>
        <w:numPr>
          <w:ilvl w:val="0"/>
          <w:numId w:val="41"/>
        </w:numPr>
        <w:tabs>
          <w:tab w:val="left" w:pos="297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Switch to the MainActivity.java class. Create the following instance variables:</w:t>
      </w:r>
    </w:p>
    <w:p w14:paraId="126C61FE" w14:textId="77777777" w:rsidR="00297A0B" w:rsidRPr="00F0492C" w:rsidRDefault="00297A0B" w:rsidP="00F0492C">
      <w:pPr>
        <w:pStyle w:val="Default"/>
        <w:tabs>
          <w:tab w:val="left" w:pos="2977"/>
        </w:tabs>
        <w:ind w:left="604"/>
        <w:rPr>
          <w:rFonts w:ascii="Arial" w:hAnsi="Arial" w:cs="Arial"/>
          <w:sz w:val="20"/>
        </w:rPr>
      </w:pPr>
    </w:p>
    <w:p w14:paraId="44F27ACF" w14:textId="77777777" w:rsidR="00297A0B" w:rsidRPr="00F0492C" w:rsidRDefault="00297A0B" w:rsidP="00F0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7" w:firstLine="0"/>
        <w:jc w:val="left"/>
        <w:rPr>
          <w:rFonts w:ascii="Courier New" w:hAnsi="Courier New" w:cs="Courier New"/>
          <w:b/>
          <w:bCs/>
          <w:color w:val="000080"/>
          <w:sz w:val="20"/>
          <w:szCs w:val="23"/>
          <w:lang w:val="en-MY"/>
        </w:rPr>
      </w:pPr>
    </w:p>
    <w:p w14:paraId="7492FA44" w14:textId="7D0DB135" w:rsidR="00F0492C" w:rsidRPr="00F0492C" w:rsidRDefault="00F0492C" w:rsidP="00F0492C">
      <w:pPr>
        <w:pStyle w:val="HTMLPreformatted"/>
        <w:shd w:val="clear" w:color="auto" w:fill="FFFFFF"/>
        <w:ind w:left="37"/>
        <w:jc w:val="left"/>
        <w:rPr>
          <w:b/>
          <w:color w:val="080808"/>
          <w:szCs w:val="23"/>
          <w:lang w:val="en-MY"/>
        </w:rPr>
      </w:pPr>
      <w:r w:rsidRPr="00F0492C">
        <w:rPr>
          <w:b/>
          <w:color w:val="0033B3"/>
          <w:szCs w:val="23"/>
          <w:lang w:val="en-MY"/>
        </w:rPr>
        <w:t xml:space="preserve">class </w:t>
      </w:r>
      <w:r w:rsidRPr="00F0492C">
        <w:rPr>
          <w:b/>
          <w:color w:val="000000"/>
          <w:szCs w:val="23"/>
          <w:lang w:val="en-MY"/>
        </w:rPr>
        <w:t xml:space="preserve">MainActivity </w:t>
      </w:r>
      <w:r w:rsidRPr="00F0492C">
        <w:rPr>
          <w:b/>
          <w:color w:val="080808"/>
          <w:szCs w:val="23"/>
          <w:lang w:val="en-MY"/>
        </w:rPr>
        <w:t>: AppCompatActivity() {</w:t>
      </w:r>
      <w:r w:rsidRPr="00F0492C">
        <w:rPr>
          <w:b/>
          <w:color w:val="080808"/>
          <w:szCs w:val="23"/>
          <w:lang w:val="en-MY"/>
        </w:rPr>
        <w:br/>
        <w:t xml:space="preserve">    </w:t>
      </w:r>
      <w:r w:rsidRPr="00F0492C">
        <w:rPr>
          <w:b/>
          <w:color w:val="080808"/>
          <w:szCs w:val="23"/>
          <w:lang w:val="en-MY"/>
        </w:rPr>
        <w:tab/>
      </w:r>
      <w:r>
        <w:rPr>
          <w:b/>
          <w:color w:val="080808"/>
          <w:szCs w:val="23"/>
          <w:lang w:val="en-MY"/>
        </w:rPr>
        <w:t xml:space="preserve"> </w:t>
      </w:r>
      <w:r w:rsidRPr="00F0492C">
        <w:rPr>
          <w:b/>
          <w:color w:val="0033B3"/>
          <w:szCs w:val="23"/>
          <w:lang w:val="en-MY"/>
        </w:rPr>
        <w:t xml:space="preserve">var </w:t>
      </w:r>
      <w:r w:rsidRPr="00F0492C">
        <w:rPr>
          <w:b/>
          <w:color w:val="871094"/>
          <w:szCs w:val="23"/>
          <w:lang w:val="en-MY"/>
        </w:rPr>
        <w:t xml:space="preserve">mDualPane </w:t>
      </w:r>
      <w:r w:rsidRPr="00F0492C">
        <w:rPr>
          <w:b/>
          <w:color w:val="080808"/>
          <w:szCs w:val="23"/>
          <w:lang w:val="en-MY"/>
        </w:rPr>
        <w:t xml:space="preserve">= </w:t>
      </w:r>
      <w:r w:rsidRPr="00F0492C">
        <w:rPr>
          <w:b/>
          <w:color w:val="0033B3"/>
          <w:szCs w:val="23"/>
          <w:lang w:val="en-MY"/>
        </w:rPr>
        <w:t>false</w:t>
      </w:r>
      <w:r w:rsidRPr="00F0492C">
        <w:rPr>
          <w:b/>
          <w:color w:val="0033B3"/>
          <w:szCs w:val="23"/>
          <w:lang w:val="en-MY"/>
        </w:rPr>
        <w:br/>
        <w:t xml:space="preserve">    </w:t>
      </w:r>
      <w:r w:rsidRPr="00F0492C">
        <w:rPr>
          <w:b/>
          <w:color w:val="0033B3"/>
          <w:szCs w:val="23"/>
          <w:lang w:val="en-MY"/>
        </w:rPr>
        <w:tab/>
      </w:r>
      <w:r>
        <w:rPr>
          <w:b/>
          <w:color w:val="0033B3"/>
          <w:szCs w:val="23"/>
          <w:lang w:val="en-MY"/>
        </w:rPr>
        <w:t xml:space="preserve"> </w:t>
      </w:r>
      <w:r w:rsidRPr="00F0492C">
        <w:rPr>
          <w:b/>
          <w:color w:val="0033B3"/>
          <w:szCs w:val="23"/>
          <w:lang w:val="en-MY"/>
        </w:rPr>
        <w:t xml:space="preserve">private var </w:t>
      </w:r>
      <w:r w:rsidRPr="00F0492C">
        <w:rPr>
          <w:b/>
          <w:color w:val="871094"/>
          <w:szCs w:val="23"/>
          <w:lang w:val="en-MY"/>
        </w:rPr>
        <w:t>frameLayout</w:t>
      </w:r>
      <w:r w:rsidRPr="00F0492C">
        <w:rPr>
          <w:b/>
          <w:color w:val="080808"/>
          <w:szCs w:val="23"/>
          <w:lang w:val="en-MY"/>
        </w:rPr>
        <w:t xml:space="preserve">: </w:t>
      </w:r>
      <w:r w:rsidRPr="00F0492C">
        <w:rPr>
          <w:b/>
          <w:color w:val="000000"/>
          <w:szCs w:val="23"/>
          <w:lang w:val="en-MY"/>
        </w:rPr>
        <w:t>FrameLayout</w:t>
      </w:r>
      <w:r w:rsidRPr="00F0492C">
        <w:rPr>
          <w:b/>
          <w:color w:val="080808"/>
          <w:szCs w:val="23"/>
          <w:lang w:val="en-MY"/>
        </w:rPr>
        <w:t xml:space="preserve">? = </w:t>
      </w:r>
      <w:r w:rsidRPr="00F0492C">
        <w:rPr>
          <w:b/>
          <w:color w:val="0033B3"/>
          <w:szCs w:val="23"/>
          <w:lang w:val="en-MY"/>
        </w:rPr>
        <w:t>null</w:t>
      </w:r>
      <w:r w:rsidRPr="00F0492C">
        <w:rPr>
          <w:b/>
          <w:color w:val="0033B3"/>
          <w:szCs w:val="23"/>
          <w:lang w:val="en-MY"/>
        </w:rPr>
        <w:br/>
        <w:t xml:space="preserve">    </w:t>
      </w:r>
      <w:r w:rsidRPr="00F0492C">
        <w:rPr>
          <w:b/>
          <w:color w:val="0033B3"/>
          <w:szCs w:val="23"/>
          <w:lang w:val="en-MY"/>
        </w:rPr>
        <w:tab/>
      </w:r>
      <w:r>
        <w:rPr>
          <w:b/>
          <w:color w:val="0033B3"/>
          <w:szCs w:val="23"/>
          <w:lang w:val="en-MY"/>
        </w:rPr>
        <w:t xml:space="preserve"> </w:t>
      </w:r>
      <w:r w:rsidRPr="00F0492C">
        <w:rPr>
          <w:b/>
          <w:color w:val="0033B3"/>
          <w:szCs w:val="23"/>
          <w:lang w:val="en-MY"/>
        </w:rPr>
        <w:t xml:space="preserve">private lateinit var </w:t>
      </w:r>
      <w:r w:rsidRPr="00F0492C">
        <w:rPr>
          <w:b/>
          <w:color w:val="871094"/>
          <w:szCs w:val="23"/>
          <w:lang w:val="en-MY"/>
        </w:rPr>
        <w:t>binding</w:t>
      </w:r>
      <w:r w:rsidRPr="00F0492C">
        <w:rPr>
          <w:b/>
          <w:color w:val="080808"/>
          <w:szCs w:val="23"/>
          <w:lang w:val="en-MY"/>
        </w:rPr>
        <w:t>:</w:t>
      </w:r>
      <w:r w:rsidRPr="00F0492C">
        <w:rPr>
          <w:b/>
          <w:color w:val="000000"/>
          <w:szCs w:val="23"/>
          <w:lang w:val="en-MY"/>
        </w:rPr>
        <w:t>ActivityMainBinding</w:t>
      </w:r>
      <w:r w:rsidRPr="00F0492C">
        <w:rPr>
          <w:b/>
          <w:color w:val="080808"/>
          <w:szCs w:val="23"/>
          <w:lang w:val="en-MY"/>
        </w:rPr>
        <w:t>;</w:t>
      </w:r>
    </w:p>
    <w:p w14:paraId="31F7DBE8" w14:textId="77777777" w:rsidR="00F0492C" w:rsidRPr="00F0492C" w:rsidRDefault="00F0492C" w:rsidP="00F0492C">
      <w:pPr>
        <w:pStyle w:val="HTMLPreformatted"/>
        <w:shd w:val="clear" w:color="auto" w:fill="FFFFFF"/>
        <w:ind w:left="37"/>
        <w:jc w:val="left"/>
        <w:rPr>
          <w:b/>
          <w:color w:val="080808"/>
          <w:szCs w:val="23"/>
          <w:lang w:val="en-MY"/>
        </w:rPr>
      </w:pPr>
    </w:p>
    <w:p w14:paraId="0CBC17D8" w14:textId="26EB74AA" w:rsidR="00F0492C" w:rsidRDefault="00F0492C" w:rsidP="00F0492C">
      <w:pPr>
        <w:pStyle w:val="HTMLPreformatted"/>
        <w:shd w:val="clear" w:color="auto" w:fill="FFFFFF"/>
        <w:ind w:left="37"/>
        <w:jc w:val="left"/>
        <w:rPr>
          <w:b/>
          <w:color w:val="080808"/>
          <w:szCs w:val="23"/>
          <w:lang w:val="en-MY"/>
        </w:rPr>
      </w:pPr>
      <w:r w:rsidRPr="00F0492C">
        <w:rPr>
          <w:b/>
          <w:color w:val="080808"/>
          <w:szCs w:val="23"/>
          <w:lang w:val="en-MY"/>
        </w:rPr>
        <w:t>}</w:t>
      </w:r>
    </w:p>
    <w:p w14:paraId="00C72618" w14:textId="77777777" w:rsidR="00F51DA7" w:rsidRDefault="00F51DA7" w:rsidP="00F0492C">
      <w:pPr>
        <w:pStyle w:val="Default"/>
        <w:ind w:left="567"/>
        <w:rPr>
          <w:rFonts w:ascii="Arial" w:hAnsi="Arial" w:cs="Arial"/>
        </w:rPr>
      </w:pPr>
    </w:p>
    <w:p w14:paraId="5968A3A8" w14:textId="00E30168" w:rsidR="00572063" w:rsidRDefault="00572063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Initialise the view binding object for the </w:t>
      </w:r>
      <w:r w:rsidRPr="004503A7">
        <w:rPr>
          <w:rFonts w:ascii="Arial" w:hAnsi="Arial" w:cs="Arial"/>
          <w:b/>
        </w:rPr>
        <w:t>MainActivity</w:t>
      </w:r>
      <w:r>
        <w:rPr>
          <w:rFonts w:ascii="Arial" w:hAnsi="Arial" w:cs="Arial"/>
        </w:rPr>
        <w:t xml:space="preserve"> class. </w:t>
      </w:r>
    </w:p>
    <w:p w14:paraId="5224349C" w14:textId="2E238105" w:rsidR="008E12E3" w:rsidRDefault="00F51DA7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the following code in </w:t>
      </w:r>
      <w:r w:rsidR="00627D02">
        <w:rPr>
          <w:rFonts w:ascii="Arial" w:hAnsi="Arial" w:cs="Arial"/>
        </w:rPr>
        <w:t xml:space="preserve">the </w:t>
      </w:r>
      <w:r w:rsidRPr="00F51DA7">
        <w:rPr>
          <w:rFonts w:ascii="Arial" w:hAnsi="Arial" w:cs="Arial"/>
          <w:b/>
        </w:rPr>
        <w:t>onCreate</w:t>
      </w:r>
      <w:r>
        <w:rPr>
          <w:rFonts w:ascii="Arial" w:hAnsi="Arial" w:cs="Arial"/>
        </w:rPr>
        <w:t xml:space="preserve"> method</w:t>
      </w:r>
      <w:r w:rsidR="00572063">
        <w:rPr>
          <w:rFonts w:ascii="Arial" w:hAnsi="Arial" w:cs="Arial"/>
        </w:rPr>
        <w:t xml:space="preserve"> right after the </w:t>
      </w:r>
      <w:r w:rsidR="00572063" w:rsidRPr="00572063">
        <w:rPr>
          <w:rFonts w:ascii="Arial" w:hAnsi="Arial" w:cs="Arial"/>
          <w:b/>
        </w:rPr>
        <w:t>setContentView</w:t>
      </w:r>
      <w:r w:rsidR="00572063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>.</w:t>
      </w:r>
    </w:p>
    <w:p w14:paraId="0097F9A8" w14:textId="77777777" w:rsidR="00572063" w:rsidRDefault="00572063" w:rsidP="00572063">
      <w:pPr>
        <w:pStyle w:val="Default"/>
        <w:ind w:left="567"/>
        <w:rPr>
          <w:rFonts w:ascii="Arial" w:hAnsi="Arial" w:cs="Arial"/>
        </w:rPr>
      </w:pPr>
    </w:p>
    <w:p w14:paraId="64BA897E" w14:textId="0A158437" w:rsidR="00F51DA7" w:rsidRDefault="00572063" w:rsidP="00F51DA7">
      <w:pPr>
        <w:pStyle w:val="Default"/>
        <w:ind w:left="567"/>
        <w:rPr>
          <w:rFonts w:ascii="Arial" w:hAnsi="Arial" w:cs="Arial"/>
        </w:rPr>
      </w:pPr>
      <w:r w:rsidRPr="00572063">
        <w:rPr>
          <w:rFonts w:ascii="Arial" w:hAnsi="Arial" w:cs="Arial"/>
        </w:rPr>
        <w:drawing>
          <wp:inline distT="0" distB="0" distL="0" distR="0" wp14:anchorId="767DF989" wp14:editId="7933A186">
            <wp:extent cx="5835827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707" cy="19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DBDE" w14:textId="24B3A915" w:rsidR="00F51DA7" w:rsidRDefault="00F51DA7" w:rsidP="00F51DA7">
      <w:pPr>
        <w:pStyle w:val="Default"/>
        <w:ind w:left="567"/>
        <w:rPr>
          <w:rFonts w:ascii="Arial" w:hAnsi="Arial" w:cs="Arial"/>
        </w:rPr>
      </w:pPr>
    </w:p>
    <w:p w14:paraId="5306342C" w14:textId="7A33C10F" w:rsidR="008E12E3" w:rsidRDefault="008E12E3" w:rsidP="008E12E3">
      <w:pPr>
        <w:pStyle w:val="Default"/>
        <w:ind w:left="567"/>
        <w:rPr>
          <w:rFonts w:ascii="Arial" w:hAnsi="Arial" w:cs="Arial"/>
        </w:rPr>
      </w:pPr>
    </w:p>
    <w:p w14:paraId="38EAA215" w14:textId="4174D08B" w:rsidR="00F51DA7" w:rsidRDefault="00F51DA7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Provide the code in the else block to support </w:t>
      </w:r>
      <w:r w:rsidR="000E239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landscape mode </w:t>
      </w:r>
      <w:r w:rsidR="00572063">
        <w:rPr>
          <w:rFonts w:ascii="Arial" w:hAnsi="Arial" w:cs="Arial"/>
        </w:rPr>
        <w:t>of the</w:t>
      </w:r>
      <w:r>
        <w:rPr>
          <w:rFonts w:ascii="Arial" w:hAnsi="Arial" w:cs="Arial"/>
        </w:rPr>
        <w:t xml:space="preserve"> fragment.</w:t>
      </w:r>
    </w:p>
    <w:p w14:paraId="51C57607" w14:textId="1B6A4EBE" w:rsidR="00F51DA7" w:rsidRDefault="00F51DA7" w:rsidP="00F51DA7">
      <w:pPr>
        <w:pStyle w:val="Default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15233EB8" w14:textId="6A4D6F8D" w:rsidR="00F51DA7" w:rsidRDefault="00572063" w:rsidP="00572063">
      <w:pPr>
        <w:ind w:firstLine="0"/>
      </w:pPr>
      <w:r w:rsidRPr="00572063">
        <w:drawing>
          <wp:inline distT="0" distB="0" distL="0" distR="0" wp14:anchorId="37BD54A8" wp14:editId="1846ED98">
            <wp:extent cx="5791200" cy="4466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902" cy="44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DA7">
        <w:t xml:space="preserve"> </w:t>
      </w:r>
    </w:p>
    <w:p w14:paraId="0429E427" w14:textId="77777777" w:rsidR="00F51DA7" w:rsidRDefault="00F51DA7" w:rsidP="00F51DA7">
      <w:pPr>
        <w:pStyle w:val="ListParagraph"/>
      </w:pPr>
    </w:p>
    <w:p w14:paraId="0829429D" w14:textId="77777777" w:rsidR="00627D02" w:rsidRDefault="00627D02" w:rsidP="00F51DA7">
      <w:pPr>
        <w:pStyle w:val="ListParagraph"/>
      </w:pPr>
    </w:p>
    <w:p w14:paraId="31ED40A7" w14:textId="77777777" w:rsidR="00627D02" w:rsidRDefault="00627D02" w:rsidP="00F51DA7">
      <w:pPr>
        <w:pStyle w:val="ListParagraph"/>
      </w:pPr>
    </w:p>
    <w:p w14:paraId="75D6024F" w14:textId="77777777" w:rsidR="00627D02" w:rsidRDefault="00627D02" w:rsidP="00F51DA7">
      <w:pPr>
        <w:pStyle w:val="ListParagraph"/>
      </w:pPr>
    </w:p>
    <w:p w14:paraId="56224E56" w14:textId="77777777" w:rsidR="00F51DA7" w:rsidRDefault="00F51DA7" w:rsidP="00F51DA7">
      <w:pPr>
        <w:pStyle w:val="ListParagraph"/>
      </w:pPr>
    </w:p>
    <w:p w14:paraId="45BB2B74" w14:textId="5A40B99F" w:rsidR="008C4FAF" w:rsidRDefault="00077F8A" w:rsidP="00BF5A2E">
      <w:pPr>
        <w:pStyle w:val="Default"/>
        <w:numPr>
          <w:ilvl w:val="0"/>
          <w:numId w:val="41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</w:t>
      </w:r>
      <w:r w:rsidR="00F51DA7">
        <w:rPr>
          <w:rFonts w:ascii="Arial" w:hAnsi="Arial" w:cs="Arial"/>
        </w:rPr>
        <w:t xml:space="preserve"> method called </w:t>
      </w:r>
      <w:r w:rsidR="00F51DA7" w:rsidRPr="00F51DA7">
        <w:rPr>
          <w:rFonts w:ascii="Arial" w:hAnsi="Arial" w:cs="Arial"/>
          <w:b/>
        </w:rPr>
        <w:t>sendCountryName</w:t>
      </w:r>
      <w:r w:rsidR="00F51DA7">
        <w:rPr>
          <w:rFonts w:ascii="Arial" w:hAnsi="Arial" w:cs="Arial"/>
        </w:rPr>
        <w:t xml:space="preserve"> in MainActivity.java. This method is used to show the country details either in portrait or landscape mode.</w:t>
      </w:r>
      <w:r w:rsidR="00BF5A2E">
        <w:rPr>
          <w:rFonts w:ascii="Arial" w:hAnsi="Arial" w:cs="Arial"/>
        </w:rPr>
        <w:t xml:space="preserve"> The </w:t>
      </w:r>
      <w:r w:rsidR="00BF5A2E" w:rsidRPr="00BF5A2E">
        <w:rPr>
          <w:rFonts w:ascii="Arial" w:hAnsi="Arial" w:cs="Arial"/>
          <w:b/>
        </w:rPr>
        <w:t>bundle</w:t>
      </w:r>
      <w:r w:rsidR="00BF5A2E">
        <w:rPr>
          <w:rFonts w:ascii="Arial" w:hAnsi="Arial" w:cs="Arial"/>
        </w:rPr>
        <w:t xml:space="preserve"> object is created under single pane layout and assign to the fragment using </w:t>
      </w:r>
      <w:r>
        <w:rPr>
          <w:rFonts w:ascii="Arial" w:hAnsi="Arial" w:cs="Arial"/>
          <w:b/>
        </w:rPr>
        <w:t>a</w:t>
      </w:r>
      <w:r w:rsidR="00BF5A2E" w:rsidRPr="00BF5A2E">
        <w:rPr>
          <w:rFonts w:ascii="Arial" w:hAnsi="Arial" w:cs="Arial"/>
          <w:b/>
        </w:rPr>
        <w:t>rguments</w:t>
      </w:r>
      <w:r w:rsidR="00BF5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attribute</w:t>
      </w:r>
      <w:r w:rsidR="00BF5A2E">
        <w:rPr>
          <w:rFonts w:ascii="Arial" w:hAnsi="Arial" w:cs="Arial"/>
        </w:rPr>
        <w:t>.</w:t>
      </w:r>
    </w:p>
    <w:p w14:paraId="66F56176" w14:textId="77777777" w:rsidR="00F51DA7" w:rsidRDefault="00F51DA7" w:rsidP="00F51DA7">
      <w:pPr>
        <w:pStyle w:val="Default"/>
        <w:ind w:left="567"/>
        <w:rPr>
          <w:rFonts w:ascii="Arial" w:hAnsi="Arial" w:cs="Arial"/>
        </w:rPr>
      </w:pPr>
    </w:p>
    <w:p w14:paraId="590F2C95" w14:textId="06508A0A" w:rsidR="00F51DA7" w:rsidRDefault="00D864EA" w:rsidP="00F51DA7">
      <w:pPr>
        <w:pStyle w:val="Default"/>
        <w:ind w:left="567"/>
        <w:rPr>
          <w:rFonts w:ascii="Arial" w:hAnsi="Arial" w:cs="Arial"/>
        </w:rPr>
      </w:pPr>
      <w:r w:rsidRPr="00D864EA">
        <w:rPr>
          <w:rFonts w:ascii="Arial" w:hAnsi="Arial" w:cs="Arial"/>
        </w:rPr>
        <w:drawing>
          <wp:inline distT="0" distB="0" distL="0" distR="0" wp14:anchorId="5ACC52B6" wp14:editId="74CC029E">
            <wp:extent cx="5697855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3B0" w14:textId="77777777" w:rsidR="009F7190" w:rsidRDefault="009F7190" w:rsidP="008C4FAF">
      <w:pPr>
        <w:pStyle w:val="Default"/>
        <w:ind w:left="567"/>
        <w:rPr>
          <w:rFonts w:ascii="Arial" w:hAnsi="Arial" w:cs="Arial"/>
        </w:rPr>
      </w:pPr>
    </w:p>
    <w:p w14:paraId="440BF862" w14:textId="77777777" w:rsidR="00256C61" w:rsidRDefault="00256C61" w:rsidP="009F7190">
      <w:pPr>
        <w:pStyle w:val="Default"/>
        <w:ind w:left="567"/>
        <w:rPr>
          <w:rFonts w:ascii="Arial" w:hAnsi="Arial" w:cs="Arial"/>
        </w:rPr>
      </w:pPr>
    </w:p>
    <w:p w14:paraId="2DFB5429" w14:textId="039B40A9" w:rsidR="00256C61" w:rsidRDefault="00256C61" w:rsidP="00256C6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 w:rsidRPr="00256C61">
        <w:rPr>
          <w:rFonts w:ascii="Arial" w:hAnsi="Arial" w:cs="Arial"/>
          <w:b/>
        </w:rPr>
        <w:t>OnMasterSelectedListener</w:t>
      </w:r>
      <w:r>
        <w:rPr>
          <w:rFonts w:ascii="Arial" w:hAnsi="Arial" w:cs="Arial"/>
        </w:rPr>
        <w:t xml:space="preserve"> listener in </w:t>
      </w:r>
      <w:r w:rsidR="0085770D">
        <w:rPr>
          <w:rFonts w:ascii="Arial" w:hAnsi="Arial" w:cs="Arial"/>
        </w:rPr>
        <w:t xml:space="preserve">the </w:t>
      </w:r>
      <w:r w:rsidRPr="00256C61">
        <w:rPr>
          <w:rFonts w:ascii="Arial" w:hAnsi="Arial" w:cs="Arial"/>
          <w:b/>
        </w:rPr>
        <w:t>MainActivity</w:t>
      </w:r>
      <w:r>
        <w:rPr>
          <w:rFonts w:ascii="Arial" w:hAnsi="Arial" w:cs="Arial"/>
        </w:rPr>
        <w:t>.</w:t>
      </w:r>
      <w:r w:rsidR="008C6AEC">
        <w:rPr>
          <w:rFonts w:ascii="Arial" w:hAnsi="Arial" w:cs="Arial"/>
        </w:rPr>
        <w:t xml:space="preserve"> Switch to the </w:t>
      </w:r>
      <w:r w:rsidR="008C6AEC" w:rsidRPr="008C6AEC">
        <w:rPr>
          <w:rFonts w:ascii="Arial" w:hAnsi="Arial" w:cs="Arial"/>
          <w:b/>
        </w:rPr>
        <w:t>MainActivity.java</w:t>
      </w:r>
      <w:r w:rsidR="008C6AEC">
        <w:rPr>
          <w:rFonts w:ascii="Arial" w:hAnsi="Arial" w:cs="Arial"/>
        </w:rPr>
        <w:t>. Place the following inside the onCreate method after the else block.</w:t>
      </w:r>
    </w:p>
    <w:p w14:paraId="5EDCD91A" w14:textId="77777777" w:rsidR="00B445B5" w:rsidRDefault="00B445B5" w:rsidP="00256C61">
      <w:pPr>
        <w:pStyle w:val="Default"/>
        <w:ind w:left="567"/>
        <w:rPr>
          <w:rFonts w:ascii="Arial" w:hAnsi="Arial" w:cs="Arial"/>
        </w:rPr>
      </w:pPr>
    </w:p>
    <w:p w14:paraId="6834AD32" w14:textId="77777777" w:rsidR="0085770D" w:rsidRPr="0085770D" w:rsidRDefault="0085770D" w:rsidP="0085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0"/>
          <w:szCs w:val="23"/>
          <w:lang w:val="en-MY"/>
        </w:rPr>
      </w:pPr>
      <w:r w:rsidRPr="0085770D">
        <w:rPr>
          <w:rFonts w:ascii="Courier New" w:hAnsi="Courier New" w:cs="Courier New"/>
          <w:b/>
          <w:color w:val="000000"/>
          <w:sz w:val="20"/>
          <w:szCs w:val="23"/>
          <w:lang w:val="en-MY"/>
        </w:rPr>
        <w:t>masterFragment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!!.setOnMasterSelectedListener(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</w:t>
      </w:r>
      <w:r w:rsidRPr="0085770D">
        <w:rPr>
          <w:rFonts w:ascii="Courier New" w:hAnsi="Courier New" w:cs="Courier New"/>
          <w:b/>
          <w:color w:val="0033B3"/>
          <w:sz w:val="20"/>
          <w:szCs w:val="23"/>
          <w:lang w:val="en-MY"/>
        </w:rPr>
        <w:t xml:space="preserve">object 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 xml:space="preserve">: </w:t>
      </w:r>
      <w:r w:rsidRPr="0085770D">
        <w:rPr>
          <w:rFonts w:ascii="Courier New" w:hAnsi="Courier New" w:cs="Courier New"/>
          <w:b/>
          <w:color w:val="000000"/>
          <w:sz w:val="20"/>
          <w:szCs w:val="23"/>
          <w:lang w:val="en-MY"/>
        </w:rPr>
        <w:t>MasterFragment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.</w:t>
      </w:r>
      <w:r w:rsidRPr="0085770D">
        <w:rPr>
          <w:rFonts w:ascii="Courier New" w:hAnsi="Courier New" w:cs="Courier New"/>
          <w:b/>
          <w:color w:val="000000"/>
          <w:sz w:val="20"/>
          <w:szCs w:val="23"/>
          <w:lang w:val="en-MY"/>
        </w:rPr>
        <w:t xml:space="preserve">OnMasterSelectedListener 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{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    </w:t>
      </w:r>
      <w:r w:rsidRPr="0085770D">
        <w:rPr>
          <w:rFonts w:ascii="Courier New" w:hAnsi="Courier New" w:cs="Courier New"/>
          <w:b/>
          <w:color w:val="0033B3"/>
          <w:sz w:val="20"/>
          <w:szCs w:val="23"/>
          <w:lang w:val="en-MY"/>
        </w:rPr>
        <w:t xml:space="preserve">override fun </w:t>
      </w:r>
      <w:r w:rsidRPr="0085770D">
        <w:rPr>
          <w:rFonts w:ascii="Courier New" w:hAnsi="Courier New" w:cs="Courier New"/>
          <w:b/>
          <w:color w:val="00627A"/>
          <w:sz w:val="20"/>
          <w:szCs w:val="23"/>
          <w:lang w:val="en-MY"/>
        </w:rPr>
        <w:t>onItemSelected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 xml:space="preserve">(countryName: </w:t>
      </w:r>
      <w:r w:rsidRPr="0085770D">
        <w:rPr>
          <w:rFonts w:ascii="Courier New" w:hAnsi="Courier New" w:cs="Courier New"/>
          <w:b/>
          <w:color w:val="000000"/>
          <w:sz w:val="20"/>
          <w:szCs w:val="23"/>
          <w:lang w:val="en-MY"/>
        </w:rPr>
        <w:t>String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?) {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        </w:t>
      </w:r>
      <w:r w:rsidRPr="0085770D">
        <w:rPr>
          <w:rFonts w:ascii="Courier New" w:hAnsi="Courier New" w:cs="Courier New"/>
          <w:b/>
          <w:color w:val="0033B3"/>
          <w:sz w:val="20"/>
          <w:szCs w:val="23"/>
          <w:lang w:val="en-MY"/>
        </w:rPr>
        <w:t xml:space="preserve">if 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 xml:space="preserve">(countryName != </w:t>
      </w:r>
      <w:r w:rsidRPr="0085770D">
        <w:rPr>
          <w:rFonts w:ascii="Courier New" w:hAnsi="Courier New" w:cs="Courier New"/>
          <w:b/>
          <w:color w:val="0033B3"/>
          <w:sz w:val="20"/>
          <w:szCs w:val="23"/>
          <w:lang w:val="en-MY"/>
        </w:rPr>
        <w:t>null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) {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            sendCountryName(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shd w:val="clear" w:color="auto" w:fill="DBFFDB"/>
          <w:lang w:val="en-MY"/>
        </w:rPr>
        <w:t>countryName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t>)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        }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    }</w:t>
      </w:r>
      <w:r w:rsidRPr="0085770D">
        <w:rPr>
          <w:rFonts w:ascii="Courier New" w:hAnsi="Courier New" w:cs="Courier New"/>
          <w:b/>
          <w:color w:val="080808"/>
          <w:sz w:val="20"/>
          <w:szCs w:val="23"/>
          <w:lang w:val="en-MY"/>
        </w:rPr>
        <w:br/>
        <w:t xml:space="preserve">    })</w:t>
      </w:r>
    </w:p>
    <w:p w14:paraId="35CB001E" w14:textId="1DD8631E" w:rsidR="00256C61" w:rsidRDefault="00256C61" w:rsidP="00256C61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C9BD6D9" w14:textId="0B8970A0" w:rsidR="00256C61" w:rsidRDefault="00256C61" w:rsidP="00256C61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5F2E8C" w14:textId="228A2879" w:rsidR="00256C61" w:rsidRDefault="00A364D4" w:rsidP="00256C6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Execute your program code with </w:t>
      </w:r>
      <w:r w:rsidR="0085770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real device or any emulator.</w:t>
      </w:r>
    </w:p>
    <w:p w14:paraId="68DEF7BA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4CD28CFC" w14:textId="4AB5AFCC" w:rsidR="00A364D4" w:rsidRDefault="00A364D4" w:rsidP="00A364D4">
      <w:pPr>
        <w:pStyle w:val="Default"/>
        <w:ind w:left="567"/>
        <w:rPr>
          <w:rFonts w:ascii="Arial" w:hAnsi="Arial" w:cs="Arial"/>
        </w:rPr>
      </w:pPr>
      <w:r w:rsidRPr="00A364D4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37260026" wp14:editId="3168FFB8">
            <wp:extent cx="2760121" cy="466578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974" cy="46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0DF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3D9E4432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7BAAF752" w14:textId="106D0699" w:rsidR="00A364D4" w:rsidRDefault="00A364D4" w:rsidP="00A364D4">
      <w:pPr>
        <w:pStyle w:val="Default"/>
        <w:ind w:left="567"/>
        <w:rPr>
          <w:rFonts w:ascii="Arial" w:hAnsi="Arial" w:cs="Arial"/>
        </w:rPr>
      </w:pPr>
      <w:r w:rsidRPr="00A364D4">
        <w:rPr>
          <w:rFonts w:ascii="Arial" w:hAnsi="Arial" w:cs="Arial"/>
          <w:noProof/>
          <w:lang w:eastAsia="zh-CN"/>
        </w:rPr>
        <w:drawing>
          <wp:inline distT="0" distB="0" distL="0" distR="0" wp14:anchorId="41A2E0AB" wp14:editId="1E9416A9">
            <wp:extent cx="5427980" cy="2887345"/>
            <wp:effectExtent l="0" t="0" r="127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4CEB" w14:textId="77777777" w:rsidR="00256C61" w:rsidRDefault="00256C61" w:rsidP="00256C61">
      <w:pPr>
        <w:pStyle w:val="Default"/>
        <w:ind w:left="567"/>
        <w:rPr>
          <w:rFonts w:ascii="Arial" w:hAnsi="Arial" w:cs="Arial"/>
        </w:rPr>
      </w:pPr>
    </w:p>
    <w:sectPr w:rsidR="00256C61" w:rsidSect="007A1D7B">
      <w:footerReference w:type="default" r:id="rId15"/>
      <w:pgSz w:w="11906" w:h="16838"/>
      <w:pgMar w:top="1440" w:right="1133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3BE49" w14:textId="77777777" w:rsidR="001B0C8C" w:rsidRDefault="001B0C8C" w:rsidP="00081D33">
      <w:r>
        <w:separator/>
      </w:r>
    </w:p>
  </w:endnote>
  <w:endnote w:type="continuationSeparator" w:id="0">
    <w:p w14:paraId="75706A25" w14:textId="77777777" w:rsidR="001B0C8C" w:rsidRDefault="001B0C8C" w:rsidP="0008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SimSun"/>
    <w:panose1 w:val="00000000000000000000"/>
    <w:charset w:val="86"/>
    <w:family w:val="roman"/>
    <w:notTrueType/>
    <w:pitch w:val="default"/>
  </w:font>
  <w:font w:name="游明朝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695026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28BA1936" w14:textId="0FD0EDAF" w:rsidR="00081D33" w:rsidRPr="00081D33" w:rsidRDefault="00081D33">
        <w:pPr>
          <w:pStyle w:val="Footer"/>
          <w:jc w:val="right"/>
          <w:rPr>
            <w:sz w:val="18"/>
          </w:rPr>
        </w:pPr>
        <w:r w:rsidRPr="00081D33">
          <w:rPr>
            <w:sz w:val="18"/>
          </w:rPr>
          <w:fldChar w:fldCharType="begin"/>
        </w:r>
        <w:r w:rsidRPr="00081D33">
          <w:rPr>
            <w:sz w:val="18"/>
          </w:rPr>
          <w:instrText xml:space="preserve"> PAGE   \* MERGEFORMAT </w:instrText>
        </w:r>
        <w:r w:rsidRPr="00081D33">
          <w:rPr>
            <w:sz w:val="18"/>
          </w:rPr>
          <w:fldChar w:fldCharType="separate"/>
        </w:r>
        <w:r w:rsidR="004A750B">
          <w:rPr>
            <w:noProof/>
            <w:sz w:val="18"/>
          </w:rPr>
          <w:t>1</w:t>
        </w:r>
        <w:r w:rsidRPr="00081D33">
          <w:rPr>
            <w:noProof/>
            <w:sz w:val="18"/>
          </w:rPr>
          <w:fldChar w:fldCharType="end"/>
        </w:r>
      </w:p>
    </w:sdtContent>
  </w:sdt>
  <w:p w14:paraId="47A181DB" w14:textId="77777777" w:rsidR="00081D33" w:rsidRDefault="00081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A5F9F" w14:textId="77777777" w:rsidR="001B0C8C" w:rsidRDefault="001B0C8C" w:rsidP="00081D33">
      <w:r>
        <w:separator/>
      </w:r>
    </w:p>
  </w:footnote>
  <w:footnote w:type="continuationSeparator" w:id="0">
    <w:p w14:paraId="12B8A6C1" w14:textId="77777777" w:rsidR="001B0C8C" w:rsidRDefault="001B0C8C" w:rsidP="0008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Roboto Slab" w:eastAsia="Arial" w:hAnsi="Roboto Slab" w:cs="Roboto Slab"/>
        <w:b w:val="0"/>
        <w:kern w:val="1"/>
        <w:sz w:val="24"/>
        <w:szCs w:val="16"/>
      </w:rPr>
    </w:lvl>
  </w:abstractNum>
  <w:abstractNum w:abstractNumId="2">
    <w:nsid w:val="00000004"/>
    <w:multiLevelType w:val="multilevel"/>
    <w:tmpl w:val="3DEAAA16"/>
    <w:lvl w:ilvl="0">
      <w:start w:val="1"/>
      <w:numFmt w:val="decimal"/>
      <w:lvlText w:val="Task %1."/>
      <w:lvlJc w:val="left"/>
      <w:pPr>
        <w:ind w:left="432" w:hanging="432"/>
      </w:pPr>
      <w:rPr>
        <w:rFonts w:hint="default"/>
        <w:lang w:val="en-MY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pStyle w:val="Normal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-370"/>
        </w:tabs>
        <w:ind w:left="107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404404D"/>
    <w:multiLevelType w:val="hybridMultilevel"/>
    <w:tmpl w:val="6778F654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05A2547C"/>
    <w:multiLevelType w:val="hybridMultilevel"/>
    <w:tmpl w:val="CA1C07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776786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9">
    <w:nsid w:val="16F5741C"/>
    <w:multiLevelType w:val="hybridMultilevel"/>
    <w:tmpl w:val="5F6071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8B4895"/>
    <w:multiLevelType w:val="hybridMultilevel"/>
    <w:tmpl w:val="866A0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4B4D20"/>
    <w:multiLevelType w:val="hybridMultilevel"/>
    <w:tmpl w:val="29E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A678E1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3C20D8"/>
    <w:multiLevelType w:val="hybridMultilevel"/>
    <w:tmpl w:val="3EA6E38C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129BD"/>
    <w:multiLevelType w:val="hybridMultilevel"/>
    <w:tmpl w:val="88F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490E9B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A4C6A"/>
    <w:multiLevelType w:val="hybridMultilevel"/>
    <w:tmpl w:val="A1246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E511B"/>
    <w:multiLevelType w:val="hybridMultilevel"/>
    <w:tmpl w:val="673CCF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130B39"/>
    <w:multiLevelType w:val="hybridMultilevel"/>
    <w:tmpl w:val="6778F654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9">
    <w:nsid w:val="36883731"/>
    <w:multiLevelType w:val="hybridMultilevel"/>
    <w:tmpl w:val="F65E04B8"/>
    <w:lvl w:ilvl="0" w:tplc="AED6D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097926"/>
    <w:multiLevelType w:val="multilevel"/>
    <w:tmpl w:val="B2E6BBEE"/>
    <w:lvl w:ilvl="0">
      <w:start w:val="6"/>
      <w:numFmt w:val="decimal"/>
      <w:lvlText w:val="Task 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2328B"/>
    <w:multiLevelType w:val="hybridMultilevel"/>
    <w:tmpl w:val="6F72F8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9C4F9C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DBC0DCA"/>
    <w:multiLevelType w:val="hybridMultilevel"/>
    <w:tmpl w:val="546E911A"/>
    <w:lvl w:ilvl="0" w:tplc="0809000F">
      <w:start w:val="1"/>
      <w:numFmt w:val="decimal"/>
      <w:lvlText w:val="%1."/>
      <w:lvlJc w:val="left"/>
      <w:pPr>
        <w:ind w:left="1266" w:hanging="360"/>
      </w:pPr>
    </w:lvl>
    <w:lvl w:ilvl="1" w:tplc="08090019" w:tentative="1">
      <w:start w:val="1"/>
      <w:numFmt w:val="lowerLetter"/>
      <w:lvlText w:val="%2."/>
      <w:lvlJc w:val="left"/>
      <w:pPr>
        <w:ind w:left="1986" w:hanging="360"/>
      </w:pPr>
    </w:lvl>
    <w:lvl w:ilvl="2" w:tplc="0809001B" w:tentative="1">
      <w:start w:val="1"/>
      <w:numFmt w:val="lowerRoman"/>
      <w:lvlText w:val="%3."/>
      <w:lvlJc w:val="right"/>
      <w:pPr>
        <w:ind w:left="2706" w:hanging="180"/>
      </w:pPr>
    </w:lvl>
    <w:lvl w:ilvl="3" w:tplc="0809000F" w:tentative="1">
      <w:start w:val="1"/>
      <w:numFmt w:val="decimal"/>
      <w:lvlText w:val="%4."/>
      <w:lvlJc w:val="left"/>
      <w:pPr>
        <w:ind w:left="3426" w:hanging="360"/>
      </w:pPr>
    </w:lvl>
    <w:lvl w:ilvl="4" w:tplc="08090019" w:tentative="1">
      <w:start w:val="1"/>
      <w:numFmt w:val="lowerLetter"/>
      <w:lvlText w:val="%5."/>
      <w:lvlJc w:val="left"/>
      <w:pPr>
        <w:ind w:left="4146" w:hanging="360"/>
      </w:pPr>
    </w:lvl>
    <w:lvl w:ilvl="5" w:tplc="0809001B" w:tentative="1">
      <w:start w:val="1"/>
      <w:numFmt w:val="lowerRoman"/>
      <w:lvlText w:val="%6."/>
      <w:lvlJc w:val="right"/>
      <w:pPr>
        <w:ind w:left="4866" w:hanging="180"/>
      </w:pPr>
    </w:lvl>
    <w:lvl w:ilvl="6" w:tplc="0809000F" w:tentative="1">
      <w:start w:val="1"/>
      <w:numFmt w:val="decimal"/>
      <w:lvlText w:val="%7."/>
      <w:lvlJc w:val="left"/>
      <w:pPr>
        <w:ind w:left="5586" w:hanging="360"/>
      </w:pPr>
    </w:lvl>
    <w:lvl w:ilvl="7" w:tplc="08090019" w:tentative="1">
      <w:start w:val="1"/>
      <w:numFmt w:val="lowerLetter"/>
      <w:lvlText w:val="%8."/>
      <w:lvlJc w:val="left"/>
      <w:pPr>
        <w:ind w:left="6306" w:hanging="360"/>
      </w:pPr>
    </w:lvl>
    <w:lvl w:ilvl="8" w:tplc="08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24">
    <w:nsid w:val="4C6F7664"/>
    <w:multiLevelType w:val="hybridMultilevel"/>
    <w:tmpl w:val="5A141E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054611A"/>
    <w:multiLevelType w:val="hybridMultilevel"/>
    <w:tmpl w:val="E0D4A6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0EC2657"/>
    <w:multiLevelType w:val="hybridMultilevel"/>
    <w:tmpl w:val="FEB624DE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7">
    <w:nsid w:val="5A8A1B1F"/>
    <w:multiLevelType w:val="hybridMultilevel"/>
    <w:tmpl w:val="B170B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C127507"/>
    <w:multiLevelType w:val="hybridMultilevel"/>
    <w:tmpl w:val="D32C0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663B1B"/>
    <w:multiLevelType w:val="hybridMultilevel"/>
    <w:tmpl w:val="6242F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3F2C61"/>
    <w:multiLevelType w:val="hybridMultilevel"/>
    <w:tmpl w:val="921CA96E"/>
    <w:lvl w:ilvl="0" w:tplc="C7768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9B12F5"/>
    <w:multiLevelType w:val="hybridMultilevel"/>
    <w:tmpl w:val="1CB84198"/>
    <w:lvl w:ilvl="0" w:tplc="E4C4F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F17BBE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F3828"/>
    <w:multiLevelType w:val="hybridMultilevel"/>
    <w:tmpl w:val="4E9AFD06"/>
    <w:lvl w:ilvl="0" w:tplc="4409000F">
      <w:start w:val="1"/>
      <w:numFmt w:val="decimal"/>
      <w:lvlText w:val="%1."/>
      <w:lvlJc w:val="left"/>
      <w:pPr>
        <w:ind w:left="1022" w:hanging="360"/>
      </w:pPr>
    </w:lvl>
    <w:lvl w:ilvl="1" w:tplc="44090019" w:tentative="1">
      <w:start w:val="1"/>
      <w:numFmt w:val="lowerLetter"/>
      <w:lvlText w:val="%2."/>
      <w:lvlJc w:val="left"/>
      <w:pPr>
        <w:ind w:left="1742" w:hanging="360"/>
      </w:pPr>
    </w:lvl>
    <w:lvl w:ilvl="2" w:tplc="4409001B" w:tentative="1">
      <w:start w:val="1"/>
      <w:numFmt w:val="lowerRoman"/>
      <w:lvlText w:val="%3."/>
      <w:lvlJc w:val="right"/>
      <w:pPr>
        <w:ind w:left="2462" w:hanging="180"/>
      </w:pPr>
    </w:lvl>
    <w:lvl w:ilvl="3" w:tplc="4409000F" w:tentative="1">
      <w:start w:val="1"/>
      <w:numFmt w:val="decimal"/>
      <w:lvlText w:val="%4."/>
      <w:lvlJc w:val="left"/>
      <w:pPr>
        <w:ind w:left="3182" w:hanging="360"/>
      </w:pPr>
    </w:lvl>
    <w:lvl w:ilvl="4" w:tplc="44090019" w:tentative="1">
      <w:start w:val="1"/>
      <w:numFmt w:val="lowerLetter"/>
      <w:lvlText w:val="%5."/>
      <w:lvlJc w:val="left"/>
      <w:pPr>
        <w:ind w:left="3902" w:hanging="360"/>
      </w:pPr>
    </w:lvl>
    <w:lvl w:ilvl="5" w:tplc="4409001B" w:tentative="1">
      <w:start w:val="1"/>
      <w:numFmt w:val="lowerRoman"/>
      <w:lvlText w:val="%6."/>
      <w:lvlJc w:val="right"/>
      <w:pPr>
        <w:ind w:left="4622" w:hanging="180"/>
      </w:pPr>
    </w:lvl>
    <w:lvl w:ilvl="6" w:tplc="4409000F" w:tentative="1">
      <w:start w:val="1"/>
      <w:numFmt w:val="decimal"/>
      <w:lvlText w:val="%7."/>
      <w:lvlJc w:val="left"/>
      <w:pPr>
        <w:ind w:left="5342" w:hanging="360"/>
      </w:pPr>
    </w:lvl>
    <w:lvl w:ilvl="7" w:tplc="44090019" w:tentative="1">
      <w:start w:val="1"/>
      <w:numFmt w:val="lowerLetter"/>
      <w:lvlText w:val="%8."/>
      <w:lvlJc w:val="left"/>
      <w:pPr>
        <w:ind w:left="6062" w:hanging="360"/>
      </w:pPr>
    </w:lvl>
    <w:lvl w:ilvl="8" w:tplc="4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34">
    <w:nsid w:val="6DEE221A"/>
    <w:multiLevelType w:val="hybridMultilevel"/>
    <w:tmpl w:val="D57A2B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F212363"/>
    <w:multiLevelType w:val="hybridMultilevel"/>
    <w:tmpl w:val="A0A66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01B0C92"/>
    <w:multiLevelType w:val="hybridMultilevel"/>
    <w:tmpl w:val="CD6E82E2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852409"/>
    <w:multiLevelType w:val="hybridMultilevel"/>
    <w:tmpl w:val="C6449084"/>
    <w:lvl w:ilvl="0" w:tplc="C27ED2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44797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9">
    <w:nsid w:val="79D40093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0">
    <w:nsid w:val="7BE84D51"/>
    <w:multiLevelType w:val="hybridMultilevel"/>
    <w:tmpl w:val="8DEC41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0D7B71"/>
    <w:multiLevelType w:val="hybridMultilevel"/>
    <w:tmpl w:val="C3285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4"/>
  </w:num>
  <w:num w:numId="7">
    <w:abstractNumId w:val="13"/>
  </w:num>
  <w:num w:numId="8">
    <w:abstractNumId w:val="30"/>
  </w:num>
  <w:num w:numId="9">
    <w:abstractNumId w:val="31"/>
  </w:num>
  <w:num w:numId="10">
    <w:abstractNumId w:val="20"/>
  </w:num>
  <w:num w:numId="11">
    <w:abstractNumId w:val="19"/>
  </w:num>
  <w:num w:numId="12">
    <w:abstractNumId w:val="25"/>
  </w:num>
  <w:num w:numId="13">
    <w:abstractNumId w:val="15"/>
  </w:num>
  <w:num w:numId="14">
    <w:abstractNumId w:val="32"/>
  </w:num>
  <w:num w:numId="15">
    <w:abstractNumId w:val="0"/>
  </w:num>
  <w:num w:numId="16">
    <w:abstractNumId w:val="0"/>
  </w:num>
  <w:num w:numId="17">
    <w:abstractNumId w:val="8"/>
  </w:num>
  <w:num w:numId="18">
    <w:abstractNumId w:val="0"/>
  </w:num>
  <w:num w:numId="19">
    <w:abstractNumId w:val="26"/>
  </w:num>
  <w:num w:numId="20">
    <w:abstractNumId w:val="35"/>
  </w:num>
  <w:num w:numId="21">
    <w:abstractNumId w:val="29"/>
  </w:num>
  <w:num w:numId="22">
    <w:abstractNumId w:val="39"/>
  </w:num>
  <w:num w:numId="23">
    <w:abstractNumId w:val="27"/>
  </w:num>
  <w:num w:numId="24">
    <w:abstractNumId w:val="22"/>
  </w:num>
  <w:num w:numId="25">
    <w:abstractNumId w:val="12"/>
  </w:num>
  <w:num w:numId="26">
    <w:abstractNumId w:val="34"/>
  </w:num>
  <w:num w:numId="27">
    <w:abstractNumId w:val="17"/>
  </w:num>
  <w:num w:numId="28">
    <w:abstractNumId w:val="38"/>
  </w:num>
  <w:num w:numId="29">
    <w:abstractNumId w:val="16"/>
  </w:num>
  <w:num w:numId="30">
    <w:abstractNumId w:val="11"/>
  </w:num>
  <w:num w:numId="31">
    <w:abstractNumId w:val="10"/>
  </w:num>
  <w:num w:numId="32">
    <w:abstractNumId w:val="41"/>
  </w:num>
  <w:num w:numId="33">
    <w:abstractNumId w:val="18"/>
  </w:num>
  <w:num w:numId="34">
    <w:abstractNumId w:val="6"/>
  </w:num>
  <w:num w:numId="35">
    <w:abstractNumId w:val="21"/>
  </w:num>
  <w:num w:numId="36">
    <w:abstractNumId w:val="23"/>
  </w:num>
  <w:num w:numId="37">
    <w:abstractNumId w:val="7"/>
  </w:num>
  <w:num w:numId="38">
    <w:abstractNumId w:val="28"/>
  </w:num>
  <w:num w:numId="39">
    <w:abstractNumId w:val="24"/>
  </w:num>
  <w:num w:numId="40">
    <w:abstractNumId w:val="33"/>
  </w:num>
  <w:num w:numId="41">
    <w:abstractNumId w:val="37"/>
  </w:num>
  <w:num w:numId="42">
    <w:abstractNumId w:val="36"/>
  </w:num>
  <w:num w:numId="43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en-MY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8"/>
    <w:rsid w:val="00043818"/>
    <w:rsid w:val="00051925"/>
    <w:rsid w:val="00053F10"/>
    <w:rsid w:val="0007038D"/>
    <w:rsid w:val="0007056B"/>
    <w:rsid w:val="00071BF7"/>
    <w:rsid w:val="000731E8"/>
    <w:rsid w:val="00077F8A"/>
    <w:rsid w:val="0008077B"/>
    <w:rsid w:val="00081D33"/>
    <w:rsid w:val="00082A06"/>
    <w:rsid w:val="00092238"/>
    <w:rsid w:val="000948D2"/>
    <w:rsid w:val="000A47AA"/>
    <w:rsid w:val="000E2392"/>
    <w:rsid w:val="00134E90"/>
    <w:rsid w:val="00144E5A"/>
    <w:rsid w:val="00146B05"/>
    <w:rsid w:val="00167679"/>
    <w:rsid w:val="00186751"/>
    <w:rsid w:val="00192224"/>
    <w:rsid w:val="0019420A"/>
    <w:rsid w:val="001B0C8C"/>
    <w:rsid w:val="001B0CB1"/>
    <w:rsid w:val="001E182E"/>
    <w:rsid w:val="001E44FB"/>
    <w:rsid w:val="001F107C"/>
    <w:rsid w:val="001F5C38"/>
    <w:rsid w:val="00204967"/>
    <w:rsid w:val="00256C61"/>
    <w:rsid w:val="0026424A"/>
    <w:rsid w:val="00273326"/>
    <w:rsid w:val="00293589"/>
    <w:rsid w:val="00297A0B"/>
    <w:rsid w:val="002D3713"/>
    <w:rsid w:val="002D66F6"/>
    <w:rsid w:val="00305821"/>
    <w:rsid w:val="00306EC8"/>
    <w:rsid w:val="00316083"/>
    <w:rsid w:val="003309E2"/>
    <w:rsid w:val="003456A8"/>
    <w:rsid w:val="00352FC8"/>
    <w:rsid w:val="00362210"/>
    <w:rsid w:val="0036751A"/>
    <w:rsid w:val="00380EBD"/>
    <w:rsid w:val="00382479"/>
    <w:rsid w:val="003A6862"/>
    <w:rsid w:val="003C0783"/>
    <w:rsid w:val="003D535C"/>
    <w:rsid w:val="004109B7"/>
    <w:rsid w:val="00416931"/>
    <w:rsid w:val="0041793A"/>
    <w:rsid w:val="0042162D"/>
    <w:rsid w:val="00422462"/>
    <w:rsid w:val="00431688"/>
    <w:rsid w:val="00431BAF"/>
    <w:rsid w:val="00434E53"/>
    <w:rsid w:val="004503A7"/>
    <w:rsid w:val="004615D8"/>
    <w:rsid w:val="004628D7"/>
    <w:rsid w:val="00475E1E"/>
    <w:rsid w:val="00477314"/>
    <w:rsid w:val="00484228"/>
    <w:rsid w:val="004974D0"/>
    <w:rsid w:val="004A3E8D"/>
    <w:rsid w:val="004A750B"/>
    <w:rsid w:val="004B5BD1"/>
    <w:rsid w:val="004B6035"/>
    <w:rsid w:val="004E56BC"/>
    <w:rsid w:val="004E5B00"/>
    <w:rsid w:val="004E62B6"/>
    <w:rsid w:val="004E6A84"/>
    <w:rsid w:val="004F6444"/>
    <w:rsid w:val="00524072"/>
    <w:rsid w:val="00535848"/>
    <w:rsid w:val="00535C5A"/>
    <w:rsid w:val="005371D6"/>
    <w:rsid w:val="00543851"/>
    <w:rsid w:val="00544D0D"/>
    <w:rsid w:val="0054755C"/>
    <w:rsid w:val="00565001"/>
    <w:rsid w:val="00572063"/>
    <w:rsid w:val="005738B8"/>
    <w:rsid w:val="00584F01"/>
    <w:rsid w:val="005972BA"/>
    <w:rsid w:val="005A0979"/>
    <w:rsid w:val="005B2416"/>
    <w:rsid w:val="005B6AB9"/>
    <w:rsid w:val="005C4A8C"/>
    <w:rsid w:val="005E019D"/>
    <w:rsid w:val="005E2F24"/>
    <w:rsid w:val="005E3746"/>
    <w:rsid w:val="005F0D33"/>
    <w:rsid w:val="005F431A"/>
    <w:rsid w:val="00615FED"/>
    <w:rsid w:val="00627D02"/>
    <w:rsid w:val="00630659"/>
    <w:rsid w:val="00634628"/>
    <w:rsid w:val="0064343E"/>
    <w:rsid w:val="006524DA"/>
    <w:rsid w:val="00652A2E"/>
    <w:rsid w:val="00674906"/>
    <w:rsid w:val="006800D7"/>
    <w:rsid w:val="0068484A"/>
    <w:rsid w:val="006A3C06"/>
    <w:rsid w:val="006A46FF"/>
    <w:rsid w:val="006A56CF"/>
    <w:rsid w:val="006B4C72"/>
    <w:rsid w:val="006B7662"/>
    <w:rsid w:val="006D0A39"/>
    <w:rsid w:val="006D44D1"/>
    <w:rsid w:val="006D6F6F"/>
    <w:rsid w:val="00703EA6"/>
    <w:rsid w:val="00705BEC"/>
    <w:rsid w:val="00726383"/>
    <w:rsid w:val="00727793"/>
    <w:rsid w:val="00732623"/>
    <w:rsid w:val="0074504B"/>
    <w:rsid w:val="00751D57"/>
    <w:rsid w:val="007533EC"/>
    <w:rsid w:val="007537D3"/>
    <w:rsid w:val="0076606E"/>
    <w:rsid w:val="00782181"/>
    <w:rsid w:val="00783E70"/>
    <w:rsid w:val="00785E83"/>
    <w:rsid w:val="007A1D7B"/>
    <w:rsid w:val="007B289F"/>
    <w:rsid w:val="007D3891"/>
    <w:rsid w:val="007D70FF"/>
    <w:rsid w:val="007E0890"/>
    <w:rsid w:val="0081672E"/>
    <w:rsid w:val="008452F5"/>
    <w:rsid w:val="008521F2"/>
    <w:rsid w:val="0085263D"/>
    <w:rsid w:val="0085770D"/>
    <w:rsid w:val="00882D63"/>
    <w:rsid w:val="008861FA"/>
    <w:rsid w:val="008900E6"/>
    <w:rsid w:val="008A184F"/>
    <w:rsid w:val="008A5BDB"/>
    <w:rsid w:val="008B6364"/>
    <w:rsid w:val="008C2A48"/>
    <w:rsid w:val="008C4FAF"/>
    <w:rsid w:val="008C6AEC"/>
    <w:rsid w:val="008E12E3"/>
    <w:rsid w:val="008F3AC0"/>
    <w:rsid w:val="00900DA3"/>
    <w:rsid w:val="009341F1"/>
    <w:rsid w:val="0094032D"/>
    <w:rsid w:val="00962D3A"/>
    <w:rsid w:val="00973671"/>
    <w:rsid w:val="00974DC7"/>
    <w:rsid w:val="00983680"/>
    <w:rsid w:val="009960F4"/>
    <w:rsid w:val="009A13C7"/>
    <w:rsid w:val="009A38E6"/>
    <w:rsid w:val="009B7716"/>
    <w:rsid w:val="009C5D37"/>
    <w:rsid w:val="009E41A3"/>
    <w:rsid w:val="009E50D4"/>
    <w:rsid w:val="009F35C5"/>
    <w:rsid w:val="009F7190"/>
    <w:rsid w:val="00A031AC"/>
    <w:rsid w:val="00A217B8"/>
    <w:rsid w:val="00A27C64"/>
    <w:rsid w:val="00A31700"/>
    <w:rsid w:val="00A3601B"/>
    <w:rsid w:val="00A364D4"/>
    <w:rsid w:val="00A4150E"/>
    <w:rsid w:val="00A638BE"/>
    <w:rsid w:val="00A64E9B"/>
    <w:rsid w:val="00A762B3"/>
    <w:rsid w:val="00A92AF4"/>
    <w:rsid w:val="00A97DCD"/>
    <w:rsid w:val="00AA28E3"/>
    <w:rsid w:val="00AA4353"/>
    <w:rsid w:val="00AB1455"/>
    <w:rsid w:val="00AB6402"/>
    <w:rsid w:val="00AB7A4C"/>
    <w:rsid w:val="00AC2BDB"/>
    <w:rsid w:val="00AF6157"/>
    <w:rsid w:val="00B00EE2"/>
    <w:rsid w:val="00B03C2F"/>
    <w:rsid w:val="00B0557F"/>
    <w:rsid w:val="00B10291"/>
    <w:rsid w:val="00B33065"/>
    <w:rsid w:val="00B41481"/>
    <w:rsid w:val="00B445B5"/>
    <w:rsid w:val="00B536F4"/>
    <w:rsid w:val="00B66BF0"/>
    <w:rsid w:val="00B713E2"/>
    <w:rsid w:val="00B73325"/>
    <w:rsid w:val="00B73D52"/>
    <w:rsid w:val="00B81B91"/>
    <w:rsid w:val="00B83D84"/>
    <w:rsid w:val="00B929F7"/>
    <w:rsid w:val="00B930CE"/>
    <w:rsid w:val="00B93143"/>
    <w:rsid w:val="00BC4589"/>
    <w:rsid w:val="00BD2296"/>
    <w:rsid w:val="00BD58C2"/>
    <w:rsid w:val="00BE5A82"/>
    <w:rsid w:val="00BF1D3E"/>
    <w:rsid w:val="00BF5A2E"/>
    <w:rsid w:val="00C01180"/>
    <w:rsid w:val="00C072E5"/>
    <w:rsid w:val="00C220D1"/>
    <w:rsid w:val="00C225DE"/>
    <w:rsid w:val="00C26523"/>
    <w:rsid w:val="00C30589"/>
    <w:rsid w:val="00C3434D"/>
    <w:rsid w:val="00C410E0"/>
    <w:rsid w:val="00C41136"/>
    <w:rsid w:val="00C452B1"/>
    <w:rsid w:val="00C50DB3"/>
    <w:rsid w:val="00C527E3"/>
    <w:rsid w:val="00C61CA4"/>
    <w:rsid w:val="00C93DB8"/>
    <w:rsid w:val="00CD3502"/>
    <w:rsid w:val="00CF2A97"/>
    <w:rsid w:val="00CF3074"/>
    <w:rsid w:val="00D24353"/>
    <w:rsid w:val="00D278AE"/>
    <w:rsid w:val="00D30C9D"/>
    <w:rsid w:val="00D324F0"/>
    <w:rsid w:val="00D32CE9"/>
    <w:rsid w:val="00D35F1B"/>
    <w:rsid w:val="00D40D62"/>
    <w:rsid w:val="00D505F4"/>
    <w:rsid w:val="00D6003C"/>
    <w:rsid w:val="00D72169"/>
    <w:rsid w:val="00D84F5A"/>
    <w:rsid w:val="00D864EA"/>
    <w:rsid w:val="00D90257"/>
    <w:rsid w:val="00DB0747"/>
    <w:rsid w:val="00DB07BC"/>
    <w:rsid w:val="00DB10F2"/>
    <w:rsid w:val="00DB55E6"/>
    <w:rsid w:val="00DC5C4B"/>
    <w:rsid w:val="00DD3C80"/>
    <w:rsid w:val="00DD51C0"/>
    <w:rsid w:val="00DE1291"/>
    <w:rsid w:val="00E22203"/>
    <w:rsid w:val="00E40C33"/>
    <w:rsid w:val="00E449A0"/>
    <w:rsid w:val="00E579C3"/>
    <w:rsid w:val="00E836F9"/>
    <w:rsid w:val="00EA1773"/>
    <w:rsid w:val="00EA2C3A"/>
    <w:rsid w:val="00EA6F99"/>
    <w:rsid w:val="00EE43BA"/>
    <w:rsid w:val="00EF3435"/>
    <w:rsid w:val="00F0492C"/>
    <w:rsid w:val="00F1445D"/>
    <w:rsid w:val="00F239E3"/>
    <w:rsid w:val="00F317DA"/>
    <w:rsid w:val="00F374A3"/>
    <w:rsid w:val="00F4156D"/>
    <w:rsid w:val="00F42EB4"/>
    <w:rsid w:val="00F51DA7"/>
    <w:rsid w:val="00F70287"/>
    <w:rsid w:val="00F825DA"/>
    <w:rsid w:val="00F84D55"/>
    <w:rsid w:val="00F95C6B"/>
    <w:rsid w:val="00FB0357"/>
    <w:rsid w:val="00FB39EA"/>
    <w:rsid w:val="00FD675E"/>
    <w:rsid w:val="00FE3A5E"/>
    <w:rsid w:val="00FF00A6"/>
    <w:rsid w:val="00F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057DE5"/>
  <w15:docId w15:val="{A5AEDAAC-914C-4329-A82B-8F4F4A86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0F4"/>
    <w:pPr>
      <w:suppressAutoHyphens/>
      <w:ind w:firstLine="720"/>
      <w:jc w:val="both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pageBreakBefore/>
      <w:numPr>
        <w:ilvl w:val="1"/>
        <w:numId w:val="1"/>
      </w:numPr>
      <w:shd w:val="clear" w:color="auto" w:fill="0C0C0C"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hd w:val="clear" w:color="auto" w:fill="99CC00"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FFFFFF"/>
      <w:spacing w:before="2" w:line="235" w:lineRule="exact"/>
      <w:ind w:left="132" w:firstLine="720"/>
      <w:outlineLvl w:val="5"/>
    </w:pPr>
    <w:rPr>
      <w:b/>
      <w:color w:val="000000"/>
      <w:spacing w:val="-1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Roboto Slab" w:eastAsia="Arial" w:hAnsi="Roboto Slab" w:cs="Roboto Slab"/>
      <w:b w:val="0"/>
      <w:kern w:val="1"/>
      <w:sz w:val="24"/>
      <w:szCs w:val="16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customStyle="1" w:styleId="bodysmall1">
    <w:name w:val="bodysmall1"/>
    <w:rPr>
      <w:rFonts w:ascii="Arial" w:hAnsi="Arial" w:cs="Arial"/>
      <w:strike w:val="0"/>
      <w:dstrike w:val="0"/>
      <w:color w:val="000000"/>
      <w:sz w:val="10"/>
      <w:szCs w:val="10"/>
      <w:u w:val="none"/>
    </w:rPr>
  </w:style>
  <w:style w:type="character" w:customStyle="1" w:styleId="byline1">
    <w:name w:val="bylin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z w:val="10"/>
      <w:szCs w:val="10"/>
      <w:u w:val="none"/>
    </w:rPr>
  </w:style>
  <w:style w:type="character" w:customStyle="1" w:styleId="darkheadline1">
    <w:name w:val="dark_headline1"/>
    <w:rPr>
      <w:rFonts w:ascii="Arial" w:hAnsi="Arial" w:cs="Arial"/>
      <w:b/>
      <w:bCs/>
      <w:strike w:val="0"/>
      <w:dstrike w:val="0"/>
      <w:color w:val="003366"/>
      <w:sz w:val="24"/>
      <w:szCs w:val="24"/>
      <w:u w:val="none"/>
    </w:rPr>
  </w:style>
  <w:style w:type="character" w:customStyle="1" w:styleId="date1">
    <w:name w:val="dat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990000"/>
      <w:sz w:val="10"/>
      <w:szCs w:val="10"/>
      <w:u w:val="none"/>
    </w:rPr>
  </w:style>
  <w:style w:type="character" w:customStyle="1" w:styleId="datecolour1">
    <w:name w:val="datecolour1"/>
    <w:rPr>
      <w:color w:val="888888"/>
    </w:rPr>
  </w:style>
  <w:style w:type="character" w:styleId="Emphasis">
    <w:name w:val="Emphasis"/>
    <w:qFormat/>
    <w:rPr>
      <w:i/>
      <w:iCs/>
    </w:rPr>
  </w:style>
  <w:style w:type="character" w:customStyle="1" w:styleId="EndnoteCharacters">
    <w:name w:val="Endnote Characters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line1">
    <w:name w:val="headline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headlineblack1">
    <w:name w:val="headlineblack1"/>
    <w:rPr>
      <w:rFonts w:ascii="Arial" w:hAnsi="Arial" w:cs="Arial"/>
      <w:b/>
      <w:bCs/>
      <w:sz w:val="19"/>
      <w:szCs w:val="19"/>
    </w:rPr>
  </w:style>
  <w:style w:type="character" w:styleId="Hyperlink">
    <w:name w:val="Hyperlink"/>
    <w:rPr>
      <w:color w:val="0000FF"/>
      <w:u w:val="single"/>
    </w:rPr>
  </w:style>
  <w:style w:type="character" w:customStyle="1" w:styleId="medium-bold">
    <w:name w:val="medium-bold"/>
    <w:basedOn w:val="WW-DefaultParagraphFont"/>
  </w:style>
  <w:style w:type="character" w:customStyle="1" w:styleId="medium-normal">
    <w:name w:val="medium-normal"/>
    <w:basedOn w:val="WW-DefaultParagraphFont"/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subhead1">
    <w:name w:val="subhead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666666"/>
      <w:sz w:val="15"/>
      <w:szCs w:val="15"/>
      <w:u w:val="none"/>
    </w:rPr>
  </w:style>
  <w:style w:type="character" w:customStyle="1" w:styleId="text107">
    <w:name w:val="text107"/>
    <w:basedOn w:val="WW-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refs">
    <w:name w:val="refs"/>
    <w:basedOn w:val="Normal"/>
    <w:pPr>
      <w:spacing w:before="120"/>
      <w:ind w:left="1287" w:hanging="720"/>
      <w:jc w:val="left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it">
    <w:name w:val="cit"/>
    <w:basedOn w:val="Normal"/>
    <w:pPr>
      <w:spacing w:after="100"/>
      <w:ind w:left="480" w:right="92" w:hanging="480"/>
    </w:pPr>
    <w:rPr>
      <w:rFonts w:ascii="Verdana" w:hAnsi="Verdana" w:cs="Verdana"/>
      <w:sz w:val="11"/>
    </w:rPr>
  </w:style>
  <w:style w:type="paragraph" w:styleId="EndnoteText">
    <w:name w:val="end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pPr>
      <w:spacing w:before="280" w:after="280"/>
      <w:ind w:firstLine="0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Normalfortables">
    <w:name w:val="Normal for tables"/>
    <w:basedOn w:val="Normal"/>
    <w:pPr>
      <w:keepNext/>
      <w:keepLines/>
      <w:ind w:firstLine="0"/>
      <w:jc w:val="left"/>
    </w:pPr>
  </w:style>
  <w:style w:type="paragraph" w:styleId="NormalIndent">
    <w:name w:val="Normal Indent"/>
    <w:basedOn w:val="Normal"/>
    <w:pPr>
      <w:numPr>
        <w:numId w:val="3"/>
      </w:numPr>
      <w:tabs>
        <w:tab w:val="left" w:pos="1287"/>
      </w:tabs>
      <w:ind w:left="1287" w:firstLine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customStyle="1" w:styleId="StyleHeading111pt">
    <w:name w:val="Style Heading 1 + 11 pt"/>
    <w:basedOn w:val="Heading1"/>
    <w:pPr>
      <w:numPr>
        <w:numId w:val="0"/>
      </w:numPr>
      <w:shd w:val="clear" w:color="auto" w:fill="000000"/>
      <w:ind w:left="1701" w:right="1701" w:firstLine="720"/>
      <w:jc w:val="center"/>
    </w:pPr>
    <w:rPr>
      <w:bCs/>
      <w:sz w:val="48"/>
      <w:szCs w:val="48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pPr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pPr>
      <w:ind w:left="240"/>
      <w:jc w:val="left"/>
    </w:pPr>
    <w:rPr>
      <w:rFonts w:ascii="Times New Roman" w:hAnsi="Times New Roman" w:cs="Times New Roman"/>
      <w:smallCaps/>
      <w:szCs w:val="24"/>
    </w:rPr>
  </w:style>
  <w:style w:type="paragraph" w:styleId="TOC3">
    <w:name w:val="toc 3"/>
    <w:basedOn w:val="Normal"/>
    <w:next w:val="Normal"/>
    <w:pPr>
      <w:ind w:left="480"/>
      <w:jc w:val="left"/>
    </w:pPr>
    <w:rPr>
      <w:rFonts w:ascii="Times New Roman" w:hAnsi="Times New Roman" w:cs="Times New Roman"/>
      <w:i/>
      <w:iCs/>
      <w:szCs w:val="24"/>
    </w:rPr>
  </w:style>
  <w:style w:type="paragraph" w:styleId="TOC4">
    <w:name w:val="toc 4"/>
    <w:basedOn w:val="Normal"/>
    <w:next w:val="Normal"/>
    <w:pPr>
      <w:ind w:left="720"/>
      <w:jc w:val="left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pPr>
      <w:ind w:left="960"/>
      <w:jc w:val="left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pPr>
      <w:ind w:left="1200"/>
      <w:jc w:val="left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pPr>
      <w:ind w:left="1440"/>
      <w:jc w:val="left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pPr>
      <w:ind w:left="1680"/>
      <w:jc w:val="left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pPr>
      <w:ind w:left="1920"/>
      <w:jc w:val="left"/>
    </w:pPr>
    <w:rPr>
      <w:rFonts w:ascii="Times New Roman" w:hAnsi="Times New Roman" w:cs="Times New Roman"/>
      <w:szCs w:val="21"/>
    </w:r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0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55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7AA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A47A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39E3"/>
  </w:style>
  <w:style w:type="character" w:customStyle="1" w:styleId="pln">
    <w:name w:val="pln"/>
    <w:basedOn w:val="DefaultParagraphFont"/>
    <w:rsid w:val="00F239E3"/>
  </w:style>
  <w:style w:type="character" w:customStyle="1" w:styleId="pun">
    <w:name w:val="pun"/>
    <w:basedOn w:val="DefaultParagraphFont"/>
    <w:rsid w:val="00F239E3"/>
  </w:style>
  <w:style w:type="character" w:customStyle="1" w:styleId="kwd">
    <w:name w:val="kwd"/>
    <w:basedOn w:val="DefaultParagraphFont"/>
    <w:rsid w:val="00F239E3"/>
  </w:style>
  <w:style w:type="character" w:customStyle="1" w:styleId="str">
    <w:name w:val="str"/>
    <w:basedOn w:val="DefaultParagraphFont"/>
    <w:rsid w:val="00F239E3"/>
  </w:style>
  <w:style w:type="character" w:customStyle="1" w:styleId="A5">
    <w:name w:val="A5"/>
    <w:uiPriority w:val="99"/>
    <w:rsid w:val="008B6364"/>
    <w:rPr>
      <w:rFonts w:ascii="Courier Std" w:hAnsi="Courier Std" w:cs="Courier Std"/>
      <w:color w:val="000000"/>
      <w:sz w:val="19"/>
      <w:szCs w:val="19"/>
    </w:rPr>
  </w:style>
  <w:style w:type="paragraph" w:customStyle="1" w:styleId="Default">
    <w:name w:val="Default"/>
    <w:rsid w:val="00B81B91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MY"/>
    </w:rPr>
  </w:style>
  <w:style w:type="paragraph" w:customStyle="1" w:styleId="Pa50">
    <w:name w:val="Pa50"/>
    <w:basedOn w:val="Default"/>
    <w:next w:val="Default"/>
    <w:uiPriority w:val="99"/>
    <w:rsid w:val="002D3713"/>
    <w:pPr>
      <w:spacing w:line="181" w:lineRule="atLeast"/>
    </w:pPr>
    <w:rPr>
      <w:rFonts w:ascii="Courier Std" w:hAnsi="Courier Std" w:cs="Times New Roman"/>
      <w:color w:val="auto"/>
    </w:rPr>
  </w:style>
  <w:style w:type="character" w:customStyle="1" w:styleId="A7">
    <w:name w:val="A7"/>
    <w:uiPriority w:val="99"/>
    <w:rsid w:val="00727793"/>
    <w:rPr>
      <w:rFonts w:cs="Book Antiqua"/>
      <w:color w:val="000000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1D33"/>
    <w:rPr>
      <w:rFonts w:ascii="Arial" w:hAnsi="Arial" w:cs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Security</vt:lpstr>
    </vt:vector>
  </TitlesOfParts>
  <Company/>
  <LinksUpToDate>false</LinksUpToDate>
  <CharactersWithSpaces>6308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https://databricks.com/blog/2016/07/14/a-tale-of-three-apache-spark-apis-rdds-dataframes-and-datasets.html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Security</dc:title>
  <dc:subject/>
  <dc:creator>Jeremy Ellman</dc:creator>
  <cp:keywords/>
  <dc:description/>
  <cp:lastModifiedBy>oraclelai@yahoo.com</cp:lastModifiedBy>
  <cp:revision>57</cp:revision>
  <cp:lastPrinted>1901-01-01T00:00:00Z</cp:lastPrinted>
  <dcterms:created xsi:type="dcterms:W3CDTF">2017-03-13T15:14:00Z</dcterms:created>
  <dcterms:modified xsi:type="dcterms:W3CDTF">2023-08-29T04:00:00Z</dcterms:modified>
</cp:coreProperties>
</file>