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AECE12" w14:textId="135D98CC" w:rsidR="004B6035" w:rsidRPr="00326A7B" w:rsidRDefault="00902FA5" w:rsidP="004E62B6">
      <w:pPr>
        <w:pStyle w:val="Heading2"/>
        <w:rPr>
          <w:i w:val="0"/>
          <w:color w:val="FFFFFF" w:themeColor="background1"/>
          <w:szCs w:val="28"/>
        </w:rPr>
      </w:pPr>
      <w:r w:rsidRPr="00326A7B">
        <w:rPr>
          <w:rFonts w:ascii="Calibri Light" w:hAnsi="Calibri Light" w:cs="Calibri Light"/>
          <w:color w:val="FFFFFF" w:themeColor="background1"/>
          <w:spacing w:val="-15"/>
        </w:rPr>
        <w:t>CET3013</w:t>
      </w:r>
      <w:r w:rsidR="004B6035" w:rsidRPr="00326A7B">
        <w:rPr>
          <w:rFonts w:ascii="Calibri Light" w:hAnsi="Calibri Light" w:cs="Calibri Light"/>
          <w:color w:val="FFFFFF" w:themeColor="background1"/>
          <w:spacing w:val="-15"/>
        </w:rPr>
        <w:t xml:space="preserve">: - </w:t>
      </w:r>
      <w:proofErr w:type="spellStart"/>
      <w:r w:rsidR="00883743" w:rsidRPr="00326A7B">
        <w:rPr>
          <w:rFonts w:ascii="Calibri Light" w:hAnsi="Calibri Light" w:cs="Calibri Light"/>
          <w:color w:val="FFFFFF" w:themeColor="background1"/>
          <w:spacing w:val="-15"/>
          <w:szCs w:val="28"/>
        </w:rPr>
        <w:t>SharedPreferences</w:t>
      </w:r>
      <w:proofErr w:type="spellEnd"/>
    </w:p>
    <w:p w14:paraId="4D88DD86" w14:textId="77777777" w:rsidR="005A6A73" w:rsidRDefault="005A6A73" w:rsidP="005A6A73">
      <w:pPr>
        <w:ind w:firstLine="0"/>
        <w:rPr>
          <w:b/>
          <w:color w:val="00B050"/>
          <w:sz w:val="28"/>
          <w:szCs w:val="28"/>
        </w:rPr>
      </w:pPr>
    </w:p>
    <w:p w14:paraId="162468C0" w14:textId="3AD95D7C" w:rsidR="004B6035" w:rsidRDefault="00BD2296" w:rsidP="005A6A73">
      <w:pPr>
        <w:ind w:firstLine="0"/>
      </w:pPr>
      <w:r>
        <w:rPr>
          <w:b/>
          <w:color w:val="00B050"/>
          <w:sz w:val="28"/>
          <w:szCs w:val="28"/>
        </w:rPr>
        <w:t xml:space="preserve">Week </w:t>
      </w:r>
      <w:r w:rsidR="00B930CE">
        <w:rPr>
          <w:b/>
          <w:color w:val="00B050"/>
          <w:sz w:val="28"/>
          <w:szCs w:val="28"/>
        </w:rPr>
        <w:t>4</w:t>
      </w:r>
      <w:r w:rsidR="004B6035">
        <w:rPr>
          <w:b/>
          <w:color w:val="00B050"/>
          <w:sz w:val="28"/>
          <w:szCs w:val="28"/>
        </w:rPr>
        <w:t xml:space="preserve"> Exercises: </w:t>
      </w:r>
      <w:r w:rsidR="008C2A48">
        <w:rPr>
          <w:rFonts w:ascii="Calibri Light" w:hAnsi="Calibri Light" w:cs="Calibri Light"/>
          <w:b/>
          <w:color w:val="000000" w:themeColor="text1"/>
          <w:spacing w:val="-15"/>
          <w:sz w:val="28"/>
          <w:szCs w:val="28"/>
        </w:rPr>
        <w:t>User Choice and Dialogs</w:t>
      </w:r>
    </w:p>
    <w:p w14:paraId="0DD349EC" w14:textId="77777777" w:rsidR="004B6035" w:rsidRDefault="004B6035" w:rsidP="005A6A73">
      <w:pPr>
        <w:ind w:firstLine="0"/>
      </w:pPr>
    </w:p>
    <w:p w14:paraId="7DC790BD" w14:textId="77777777" w:rsidR="004B6035" w:rsidRDefault="004B6035" w:rsidP="0015099A">
      <w:pPr>
        <w:pStyle w:val="Heading6"/>
        <w:ind w:left="0" w:firstLine="0"/>
      </w:pPr>
      <w:r>
        <w:t>Objectives – What this lesson is trying to achieve.</w:t>
      </w:r>
    </w:p>
    <w:p w14:paraId="6C0890BA" w14:textId="77777777" w:rsidR="004B6035" w:rsidRDefault="004B6035" w:rsidP="005A6A73">
      <w:pPr>
        <w:ind w:firstLine="0"/>
      </w:pPr>
      <w:r>
        <w:t>You are trying to learn</w:t>
      </w:r>
    </w:p>
    <w:p w14:paraId="1FA52955" w14:textId="77777777" w:rsidR="004B6035" w:rsidRDefault="004B6035" w:rsidP="005A6A73">
      <w:pPr>
        <w:ind w:firstLine="0"/>
      </w:pPr>
    </w:p>
    <w:p w14:paraId="1E2F5BCD" w14:textId="7517A0D5" w:rsidR="004B6035" w:rsidRDefault="00B208BA" w:rsidP="005A6A73">
      <w:pPr>
        <w:numPr>
          <w:ilvl w:val="0"/>
          <w:numId w:val="4"/>
        </w:numPr>
        <w:ind w:left="0" w:firstLine="0"/>
      </w:pPr>
      <w:r>
        <w:t xml:space="preserve">Create </w:t>
      </w:r>
      <w:r w:rsidR="0015099A">
        <w:t xml:space="preserve">the </w:t>
      </w:r>
      <w:proofErr w:type="spellStart"/>
      <w:r w:rsidR="00883743">
        <w:t>SharedPreferences</w:t>
      </w:r>
      <w:proofErr w:type="spellEnd"/>
      <w:r w:rsidR="0015099A">
        <w:t xml:space="preserve"> object</w:t>
      </w:r>
    </w:p>
    <w:p w14:paraId="42837685" w14:textId="726BC86E" w:rsidR="00B208BA" w:rsidRDefault="00B208BA" w:rsidP="005A6A73">
      <w:pPr>
        <w:numPr>
          <w:ilvl w:val="0"/>
          <w:numId w:val="4"/>
        </w:numPr>
        <w:ind w:left="0" w:firstLine="0"/>
      </w:pPr>
      <w:r>
        <w:t xml:space="preserve">Create </w:t>
      </w:r>
      <w:r w:rsidR="0015099A">
        <w:t>an empty activity</w:t>
      </w:r>
    </w:p>
    <w:p w14:paraId="6FBAF7CF" w14:textId="2E5E26EB" w:rsidR="008861FA" w:rsidRDefault="00883743" w:rsidP="005A6A73">
      <w:pPr>
        <w:numPr>
          <w:ilvl w:val="0"/>
          <w:numId w:val="4"/>
        </w:numPr>
        <w:ind w:left="0" w:firstLine="0"/>
      </w:pPr>
      <w:r>
        <w:t>Passing and returning values from other activity</w:t>
      </w:r>
    </w:p>
    <w:p w14:paraId="581F63B0" w14:textId="672B37A1" w:rsidR="00B208BA" w:rsidRDefault="00883743" w:rsidP="005A6A73">
      <w:pPr>
        <w:numPr>
          <w:ilvl w:val="0"/>
          <w:numId w:val="4"/>
        </w:numPr>
        <w:ind w:left="0" w:firstLine="0"/>
      </w:pPr>
      <w:r>
        <w:t xml:space="preserve">Change </w:t>
      </w:r>
      <w:r w:rsidR="0015099A">
        <w:t xml:space="preserve">the </w:t>
      </w:r>
      <w:r>
        <w:t>button colo</w:t>
      </w:r>
      <w:r w:rsidR="0015099A">
        <w:t>u</w:t>
      </w:r>
      <w:r>
        <w:t>r</w:t>
      </w:r>
    </w:p>
    <w:p w14:paraId="523F7507" w14:textId="67797B16" w:rsidR="00F317DA" w:rsidRDefault="00F317DA"/>
    <w:p w14:paraId="200D3E0B" w14:textId="675848CC" w:rsidR="008C2A48" w:rsidRDefault="008C2A48" w:rsidP="00B208BA">
      <w:pPr>
        <w:ind w:firstLine="0"/>
      </w:pPr>
      <w:r>
        <w:t xml:space="preserve">This week we will be building </w:t>
      </w:r>
      <w:r w:rsidR="00B208BA">
        <w:t>a simple application with the</w:t>
      </w:r>
      <w:r w:rsidR="00883743">
        <w:t xml:space="preserve"> sharedpreference and activity interaction.</w:t>
      </w:r>
    </w:p>
    <w:p w14:paraId="064FC66C" w14:textId="77777777" w:rsidR="008C2A48" w:rsidRDefault="008C2A48"/>
    <w:p w14:paraId="330AC922" w14:textId="176E1200" w:rsidR="00B208BA" w:rsidRDefault="00B208BA" w:rsidP="00B208BA">
      <w:pPr>
        <w:pStyle w:val="Heading3"/>
        <w:numPr>
          <w:ilvl w:val="0"/>
          <w:numId w:val="2"/>
        </w:numPr>
        <w:ind w:left="0" w:firstLine="0"/>
      </w:pPr>
      <w:r>
        <w:t>New Project</w:t>
      </w:r>
    </w:p>
    <w:p w14:paraId="6EB50EEF" w14:textId="77777777" w:rsidR="00B208BA" w:rsidRDefault="00B208BA" w:rsidP="00B208BA">
      <w:pPr>
        <w:ind w:firstLine="0"/>
      </w:pPr>
    </w:p>
    <w:p w14:paraId="74B535D5" w14:textId="67DFB9CB" w:rsidR="00B208BA" w:rsidRDefault="00B208BA" w:rsidP="00973A18">
      <w:pPr>
        <w:pStyle w:val="ListParagraph"/>
        <w:numPr>
          <w:ilvl w:val="0"/>
          <w:numId w:val="29"/>
        </w:numPr>
        <w:ind w:left="567" w:hanging="567"/>
      </w:pPr>
      <w:r>
        <w:t>Create a new project called Week</w:t>
      </w:r>
      <w:r w:rsidR="00883743">
        <w:t>5</w:t>
      </w:r>
      <w:r>
        <w:t>_CET3013_</w:t>
      </w:r>
      <w:r w:rsidR="00883743">
        <w:t>ColorPicker</w:t>
      </w:r>
      <w:r>
        <w:t>.</w:t>
      </w:r>
    </w:p>
    <w:p w14:paraId="38E9E625" w14:textId="668DE753" w:rsidR="00B208BA" w:rsidRDefault="00B208BA" w:rsidP="00973A18">
      <w:pPr>
        <w:pStyle w:val="ListParagraph"/>
        <w:numPr>
          <w:ilvl w:val="0"/>
          <w:numId w:val="29"/>
        </w:numPr>
        <w:ind w:left="567" w:hanging="567"/>
      </w:pPr>
      <w:r>
        <w:t>Apply the default settings for the project.</w:t>
      </w:r>
    </w:p>
    <w:p w14:paraId="6312E2A6" w14:textId="1A73A23E" w:rsidR="00B208BA" w:rsidRDefault="00B208BA" w:rsidP="00973A18">
      <w:pPr>
        <w:pStyle w:val="ListParagraph"/>
        <w:numPr>
          <w:ilvl w:val="0"/>
          <w:numId w:val="29"/>
        </w:numPr>
        <w:ind w:left="567" w:hanging="567"/>
      </w:pPr>
      <w:r>
        <w:t>Create the following items in the string resource files.</w:t>
      </w:r>
    </w:p>
    <w:p w14:paraId="1DD7C320" w14:textId="77777777" w:rsidR="00B208BA" w:rsidRDefault="00B208BA" w:rsidP="00973A18">
      <w:pPr>
        <w:pStyle w:val="ListParagraph"/>
        <w:ind w:left="567" w:hanging="567"/>
      </w:pPr>
    </w:p>
    <w:p w14:paraId="60695D75" w14:textId="0773928D" w:rsidR="00883743" w:rsidRPr="00883743" w:rsidRDefault="00973A18" w:rsidP="00973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hanging="567"/>
        <w:jc w:val="left"/>
        <w:rPr>
          <w:rFonts w:ascii="Courier New" w:hAnsi="Courier New" w:cs="Courier New"/>
          <w:color w:val="080808"/>
          <w:sz w:val="20"/>
          <w:szCs w:val="27"/>
          <w:lang w:val="en-MY"/>
        </w:rPr>
      </w:pPr>
      <w:r>
        <w:rPr>
          <w:rFonts w:ascii="Courier New" w:hAnsi="Courier New" w:cs="Courier New"/>
          <w:color w:val="080808"/>
          <w:sz w:val="20"/>
          <w:szCs w:val="27"/>
          <w:lang w:val="en-MY"/>
        </w:rPr>
        <w:tab/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</w:t>
      </w:r>
      <w:proofErr w:type="spellStart"/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header_text_main</w:t>
      </w:r>
      <w:proofErr w:type="spellEnd"/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 xml:space="preserve">&gt;Please click the button below to choose your </w:t>
      </w:r>
      <w:proofErr w:type="spellStart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favorite</w:t>
      </w:r>
      <w:proofErr w:type="spellEnd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 xml:space="preserve"> </w:t>
      </w:r>
      <w:proofErr w:type="spellStart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color</w:t>
      </w:r>
      <w:proofErr w:type="spellEnd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 xml:space="preserve"> of the rainbow!&lt;/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</w:t>
      </w:r>
      <w:proofErr w:type="spellStart"/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header_text_picker</w:t>
      </w:r>
      <w:proofErr w:type="spellEnd"/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 xml:space="preserve">&gt;Rainbow </w:t>
      </w:r>
      <w:proofErr w:type="spellStart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Colors</w:t>
      </w:r>
      <w:proofErr w:type="spellEnd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</w:t>
      </w:r>
      <w:proofErr w:type="spellStart"/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footer_text_picker</w:t>
      </w:r>
      <w:proofErr w:type="spellEnd"/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 xml:space="preserve">&gt;Click the button above which is your </w:t>
      </w:r>
      <w:proofErr w:type="spellStart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favorite</w:t>
      </w:r>
      <w:proofErr w:type="spellEnd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 xml:space="preserve"> </w:t>
      </w:r>
      <w:proofErr w:type="spellStart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color</w:t>
      </w:r>
      <w:proofErr w:type="spellEnd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 xml:space="preserve"> of the rainbow.&lt;/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</w:t>
      </w:r>
      <w:proofErr w:type="spellStart"/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color_chosen_message</w:t>
      </w:r>
      <w:proofErr w:type="spellEnd"/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 xml:space="preserve">&gt;%1$s is your </w:t>
      </w:r>
      <w:proofErr w:type="spellStart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favorite</w:t>
      </w:r>
      <w:proofErr w:type="spellEnd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 xml:space="preserve"> </w:t>
      </w:r>
      <w:proofErr w:type="spellStart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color</w:t>
      </w:r>
      <w:proofErr w:type="spellEnd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!&lt;/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</w:t>
      </w:r>
      <w:proofErr w:type="spellStart"/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submit_button_text</w:t>
      </w:r>
      <w:proofErr w:type="spellEnd"/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&gt;CHOOSE COLOR&lt;/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="save"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 xml:space="preserve">&gt;Save </w:t>
      </w:r>
      <w:proofErr w:type="spellStart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Color</w:t>
      </w:r>
      <w:proofErr w:type="spellEnd"/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="about"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&gt;About&lt;/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="red"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&gt;RED&lt;/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="orange"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&gt;ORANGE&lt;/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="yellow"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&gt;YELLOW&lt;/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="green"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&gt;GREEN&lt;/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="blue"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&gt;BLUE&lt;/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="indigo"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&gt;INDIGO&lt;/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br/>
        <w:t>&lt;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 xml:space="preserve">string </w:t>
      </w:r>
      <w:r w:rsidR="00883743" w:rsidRPr="00883743">
        <w:rPr>
          <w:rFonts w:ascii="Courier New" w:hAnsi="Courier New" w:cs="Courier New"/>
          <w:color w:val="174AD4"/>
          <w:sz w:val="20"/>
          <w:szCs w:val="27"/>
          <w:lang w:val="en-MY"/>
        </w:rPr>
        <w:t>name</w:t>
      </w:r>
      <w:r w:rsidR="00883743" w:rsidRPr="00883743">
        <w:rPr>
          <w:rFonts w:ascii="Courier New" w:hAnsi="Courier New" w:cs="Courier New"/>
          <w:color w:val="067D17"/>
          <w:sz w:val="20"/>
          <w:szCs w:val="27"/>
          <w:lang w:val="en-MY"/>
        </w:rPr>
        <w:t>="violet"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&gt;VIOLET&lt;/</w:t>
      </w:r>
      <w:r w:rsidR="00883743" w:rsidRPr="00883743">
        <w:rPr>
          <w:rFonts w:ascii="Courier New" w:hAnsi="Courier New" w:cs="Courier New"/>
          <w:color w:val="0033B3"/>
          <w:sz w:val="20"/>
          <w:szCs w:val="27"/>
          <w:lang w:val="en-MY"/>
        </w:rPr>
        <w:t>string</w:t>
      </w:r>
      <w:r w:rsidR="00883743" w:rsidRPr="00883743">
        <w:rPr>
          <w:rFonts w:ascii="Courier New" w:hAnsi="Courier New" w:cs="Courier New"/>
          <w:color w:val="080808"/>
          <w:sz w:val="20"/>
          <w:szCs w:val="27"/>
          <w:lang w:val="en-MY"/>
        </w:rPr>
        <w:t>&gt;</w:t>
      </w:r>
    </w:p>
    <w:p w14:paraId="077E7C4F" w14:textId="0CE792CA" w:rsidR="00B208BA" w:rsidRPr="00883743" w:rsidRDefault="00B208BA" w:rsidP="00973A18">
      <w:pPr>
        <w:pStyle w:val="ListParagraph"/>
        <w:ind w:left="567" w:hanging="567"/>
        <w:rPr>
          <w:lang w:val="en-MY"/>
        </w:rPr>
      </w:pPr>
    </w:p>
    <w:p w14:paraId="6123D932" w14:textId="15F47648" w:rsidR="00B208BA" w:rsidRDefault="00B208BA" w:rsidP="00973A18">
      <w:pPr>
        <w:pStyle w:val="ListParagraph"/>
        <w:numPr>
          <w:ilvl w:val="0"/>
          <w:numId w:val="29"/>
        </w:numPr>
        <w:ind w:left="567" w:hanging="567"/>
      </w:pPr>
      <w:r>
        <w:t xml:space="preserve">Apply view binding in the </w:t>
      </w:r>
      <w:proofErr w:type="spellStart"/>
      <w:r>
        <w:t>build.gradle</w:t>
      </w:r>
      <w:proofErr w:type="spellEnd"/>
      <w:r>
        <w:t xml:space="preserve"> (Module level)</w:t>
      </w:r>
    </w:p>
    <w:p w14:paraId="76A79462" w14:textId="72FA7F0D" w:rsidR="00B208BA" w:rsidRDefault="00B208BA" w:rsidP="00973A18">
      <w:pPr>
        <w:pStyle w:val="ListParagraph"/>
        <w:ind w:left="567" w:hanging="567"/>
      </w:pPr>
    </w:p>
    <w:p w14:paraId="0062A4E8" w14:textId="77777777" w:rsidR="00B208BA" w:rsidRPr="00B208BA" w:rsidRDefault="00B208BA" w:rsidP="00973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208" w:hanging="567"/>
        <w:jc w:val="left"/>
        <w:rPr>
          <w:rFonts w:ascii="Courier New" w:hAnsi="Courier New" w:cs="Courier New"/>
          <w:color w:val="080808"/>
          <w:sz w:val="20"/>
          <w:lang w:val="en-MY"/>
        </w:rPr>
      </w:pPr>
      <w:proofErr w:type="spellStart"/>
      <w:proofErr w:type="gramStart"/>
      <w:r w:rsidRPr="00B208BA">
        <w:rPr>
          <w:rFonts w:ascii="Courier New" w:hAnsi="Courier New" w:cs="Courier New"/>
          <w:color w:val="080808"/>
          <w:sz w:val="20"/>
          <w:lang w:val="en-MY"/>
        </w:rPr>
        <w:t>buildFeatures</w:t>
      </w:r>
      <w:proofErr w:type="spellEnd"/>
      <w:proofErr w:type="gramEnd"/>
      <w:r w:rsidRPr="00B208BA">
        <w:rPr>
          <w:rFonts w:ascii="Courier New" w:hAnsi="Courier New" w:cs="Courier New"/>
          <w:color w:val="080808"/>
          <w:sz w:val="20"/>
          <w:lang w:val="en-MY"/>
        </w:rPr>
        <w:t xml:space="preserve"> </w:t>
      </w:r>
      <w:r w:rsidRPr="00B208BA">
        <w:rPr>
          <w:rFonts w:ascii="Courier New" w:hAnsi="Courier New" w:cs="Courier New"/>
          <w:b/>
          <w:bCs/>
          <w:color w:val="080808"/>
          <w:sz w:val="20"/>
          <w:lang w:val="en-MY"/>
        </w:rPr>
        <w:t>{</w:t>
      </w:r>
      <w:r w:rsidRPr="00B208BA">
        <w:rPr>
          <w:rFonts w:ascii="Courier New" w:hAnsi="Courier New" w:cs="Courier New"/>
          <w:b/>
          <w:bCs/>
          <w:color w:val="080808"/>
          <w:sz w:val="20"/>
          <w:lang w:val="en-MY"/>
        </w:rPr>
        <w:br/>
        <w:t xml:space="preserve">    </w:t>
      </w:r>
      <w:proofErr w:type="spellStart"/>
      <w:r w:rsidRPr="00B208BA">
        <w:rPr>
          <w:rFonts w:ascii="Courier New" w:hAnsi="Courier New" w:cs="Courier New"/>
          <w:color w:val="080808"/>
          <w:sz w:val="20"/>
          <w:lang w:val="en-MY"/>
        </w:rPr>
        <w:t>viewBinding</w:t>
      </w:r>
      <w:proofErr w:type="spellEnd"/>
      <w:r w:rsidRPr="00B208BA">
        <w:rPr>
          <w:rFonts w:ascii="Courier New" w:hAnsi="Courier New" w:cs="Courier New"/>
          <w:color w:val="080808"/>
          <w:sz w:val="20"/>
          <w:lang w:val="en-MY"/>
        </w:rPr>
        <w:t xml:space="preserve"> </w:t>
      </w:r>
      <w:r w:rsidRPr="00B208BA">
        <w:rPr>
          <w:rFonts w:ascii="Courier New" w:hAnsi="Courier New" w:cs="Courier New"/>
          <w:color w:val="0033B3"/>
          <w:sz w:val="20"/>
          <w:lang w:val="en-MY"/>
        </w:rPr>
        <w:t>true</w:t>
      </w:r>
      <w:r w:rsidRPr="00B208BA">
        <w:rPr>
          <w:rFonts w:ascii="Courier New" w:hAnsi="Courier New" w:cs="Courier New"/>
          <w:color w:val="0033B3"/>
          <w:sz w:val="20"/>
          <w:lang w:val="en-MY"/>
        </w:rPr>
        <w:br/>
      </w:r>
      <w:r w:rsidRPr="00B208BA">
        <w:rPr>
          <w:rFonts w:ascii="Courier New" w:hAnsi="Courier New" w:cs="Courier New"/>
          <w:b/>
          <w:bCs/>
          <w:color w:val="080808"/>
          <w:sz w:val="20"/>
          <w:lang w:val="en-MY"/>
        </w:rPr>
        <w:t>}</w:t>
      </w:r>
    </w:p>
    <w:p w14:paraId="460CC551" w14:textId="77777777" w:rsidR="00B208BA" w:rsidRDefault="00B208BA" w:rsidP="00973A18">
      <w:pPr>
        <w:pStyle w:val="ListParagraph"/>
        <w:ind w:left="567" w:hanging="567"/>
      </w:pPr>
    </w:p>
    <w:p w14:paraId="5E6A533D" w14:textId="739F6972" w:rsidR="00B208BA" w:rsidRDefault="00B208BA" w:rsidP="00973A18">
      <w:pPr>
        <w:pStyle w:val="ListParagraph"/>
        <w:numPr>
          <w:ilvl w:val="0"/>
          <w:numId w:val="29"/>
        </w:numPr>
        <w:ind w:left="567" w:hanging="567"/>
      </w:pPr>
      <w:r>
        <w:t>Resync the project file.</w:t>
      </w:r>
    </w:p>
    <w:p w14:paraId="21B5A564" w14:textId="77777777" w:rsidR="00883743" w:rsidRDefault="00883743" w:rsidP="00883743">
      <w:pPr>
        <w:pStyle w:val="ListParagraph"/>
        <w:ind w:left="1134" w:firstLine="0"/>
      </w:pPr>
    </w:p>
    <w:p w14:paraId="5096B0D6" w14:textId="77777777" w:rsidR="00883743" w:rsidRDefault="00883743" w:rsidP="00883743">
      <w:pPr>
        <w:pStyle w:val="ListParagraph"/>
        <w:ind w:left="1134" w:firstLine="0"/>
      </w:pPr>
    </w:p>
    <w:p w14:paraId="400AF4D5" w14:textId="77777777" w:rsidR="00883743" w:rsidRDefault="00883743" w:rsidP="00883743">
      <w:pPr>
        <w:pStyle w:val="ListParagraph"/>
        <w:ind w:left="1134" w:firstLine="0"/>
      </w:pPr>
    </w:p>
    <w:p w14:paraId="45333D7A" w14:textId="3F39A682" w:rsidR="00883743" w:rsidRDefault="00883743" w:rsidP="00883743">
      <w:pPr>
        <w:pStyle w:val="ListParagraph"/>
        <w:ind w:left="1134" w:firstLine="0"/>
      </w:pPr>
      <w:r>
        <w:t xml:space="preserve"> </w:t>
      </w:r>
    </w:p>
    <w:p w14:paraId="59CA4158" w14:textId="366BC970" w:rsidR="00883743" w:rsidRDefault="00883743" w:rsidP="00973A18">
      <w:pPr>
        <w:pStyle w:val="ListParagraph"/>
        <w:numPr>
          <w:ilvl w:val="0"/>
          <w:numId w:val="29"/>
        </w:numPr>
        <w:ind w:left="567" w:hanging="567"/>
      </w:pPr>
      <w:r>
        <w:lastRenderedPageBreak/>
        <w:t xml:space="preserve">Add the following </w:t>
      </w:r>
      <w:proofErr w:type="spellStart"/>
      <w:r>
        <w:t>colors</w:t>
      </w:r>
      <w:proofErr w:type="spellEnd"/>
      <w:r>
        <w:t xml:space="preserve"> to the </w:t>
      </w:r>
      <w:r w:rsidRPr="00883743">
        <w:rPr>
          <w:b/>
        </w:rPr>
        <w:t>colors.xml</w:t>
      </w:r>
      <w:r>
        <w:t xml:space="preserve"> file. </w:t>
      </w:r>
    </w:p>
    <w:p w14:paraId="601B9132" w14:textId="3A2C3A2F" w:rsidR="00883743" w:rsidRDefault="00883743" w:rsidP="00973A18">
      <w:pPr>
        <w:pStyle w:val="ListParagraph"/>
        <w:ind w:left="567" w:firstLine="0"/>
      </w:pPr>
    </w:p>
    <w:p w14:paraId="2F448A8D" w14:textId="77777777" w:rsidR="00883743" w:rsidRPr="00883743" w:rsidRDefault="00883743" w:rsidP="00973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80808"/>
          <w:sz w:val="20"/>
          <w:lang w:val="en-MY"/>
        </w:rPr>
      </w:pP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>&lt;!--</w:t>
      </w:r>
      <w:proofErr w:type="spellStart"/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>Colors</w:t>
      </w:r>
      <w:proofErr w:type="spellEnd"/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 xml:space="preserve"> of the Rainbow --&gt;</w:t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t>&lt;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="red"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&gt;#FF0000&lt;/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="orange"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&gt;#FF7F00&lt;/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="yellow"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&gt;#FFFF00&lt;/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="green"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&gt;#00FF00&lt;/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="blue"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&gt;#0000FF&lt;/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="indigo"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&gt;#4B0082&lt;/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="violet"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&gt;#9400D3&lt;/</w:t>
      </w:r>
      <w:proofErr w:type="spellStart"/>
      <w:r w:rsidRPr="00883743">
        <w:rPr>
          <w:rFonts w:ascii="Courier New" w:hAnsi="Courier New" w:cs="Courier New"/>
          <w:color w:val="0033B3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</w:p>
    <w:p w14:paraId="4DC0E9CD" w14:textId="77777777" w:rsidR="00883743" w:rsidRPr="00883743" w:rsidRDefault="00883743" w:rsidP="00973A18">
      <w:pPr>
        <w:pStyle w:val="ListParagraph"/>
        <w:ind w:left="567" w:firstLine="0"/>
        <w:rPr>
          <w:lang w:val="en-MY"/>
        </w:rPr>
      </w:pPr>
    </w:p>
    <w:p w14:paraId="1E7CBBD9" w14:textId="77777777" w:rsidR="00883743" w:rsidRDefault="00883743" w:rsidP="00973A18">
      <w:pPr>
        <w:pStyle w:val="ListParagraph"/>
        <w:numPr>
          <w:ilvl w:val="0"/>
          <w:numId w:val="29"/>
        </w:numPr>
        <w:ind w:left="567" w:hanging="567"/>
      </w:pPr>
      <w:r>
        <w:t xml:space="preserve">Add the following styles to the </w:t>
      </w:r>
      <w:r w:rsidRPr="00883743">
        <w:rPr>
          <w:b/>
        </w:rPr>
        <w:t>themes.xml</w:t>
      </w:r>
      <w:r>
        <w:t xml:space="preserve"> file. </w:t>
      </w:r>
    </w:p>
    <w:p w14:paraId="3CE20737" w14:textId="77777777" w:rsidR="00883743" w:rsidRDefault="00883743" w:rsidP="00973A18">
      <w:pPr>
        <w:pStyle w:val="ListParagraph"/>
        <w:ind w:left="567" w:firstLine="0"/>
      </w:pPr>
    </w:p>
    <w:p w14:paraId="70134032" w14:textId="77777777" w:rsidR="00883743" w:rsidRPr="00883743" w:rsidRDefault="00883743" w:rsidP="00973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80808"/>
          <w:sz w:val="18"/>
          <w:lang w:val="en-MY"/>
        </w:rPr>
      </w:pP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>&lt;!-- Style for page header on launch screen --&gt;</w:t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t>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style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 xml:space="preserve">="header"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parent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TextAppearance.AppCompat.Title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android:gravity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proofErr w:type="spellStart"/>
      <w:r w:rsidRPr="00883743">
        <w:rPr>
          <w:rFonts w:ascii="Courier New" w:hAnsi="Courier New" w:cs="Courier New"/>
          <w:color w:val="080808"/>
          <w:sz w:val="20"/>
          <w:lang w:val="en-MY"/>
        </w:rPr>
        <w:t>center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android:layout_marginStart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&gt;24dp&lt;/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android:layout_marginEnd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&gt;24dp&lt;/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android:layout_marginLeft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&gt;24dp&lt;/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android:layout_marginRight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&gt;24dp&lt;/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android:textSize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&gt;20sp&lt;/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style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 xml:space="preserve">&lt;!-- Style for page header on rainbow </w:t>
      </w:r>
      <w:proofErr w:type="spellStart"/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 xml:space="preserve"> selection screen --&gt;</w:t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t>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style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header.rainbows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 xml:space="preserve">"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parent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="header"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android:textSize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&gt;22sp&lt;/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android:textAllCaps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&gt;true&lt;/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style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style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footer.rainbows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 xml:space="preserve">"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parent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="header"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android:textSize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&gt;16sp&lt;/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style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 xml:space="preserve">&lt;!-- Instruction text style for choosing rainbow </w:t>
      </w:r>
      <w:proofErr w:type="spellStart"/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 xml:space="preserve"> --&gt;</w:t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t>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style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 xml:space="preserve">="body"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parent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="TextAppearance.AppCompat.Body1"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android:layout_marginTop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&gt;16dp&lt;/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android:layout_marginBottom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&gt;8dp&lt;/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android:gravity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proofErr w:type="spellStart"/>
      <w:r w:rsidRPr="00883743">
        <w:rPr>
          <w:rFonts w:ascii="Courier New" w:hAnsi="Courier New" w:cs="Courier New"/>
          <w:color w:val="080808"/>
          <w:sz w:val="20"/>
          <w:lang w:val="en-MY"/>
        </w:rPr>
        <w:t>center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android:layout_gravity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proofErr w:type="spellStart"/>
      <w:r w:rsidRPr="00883743">
        <w:rPr>
          <w:rFonts w:ascii="Courier New" w:hAnsi="Courier New" w:cs="Courier New"/>
          <w:color w:val="080808"/>
          <w:sz w:val="20"/>
          <w:lang w:val="en-MY"/>
        </w:rPr>
        <w:t>center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android:singleLine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&gt;false&lt;/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android:textSize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&gt;18sp&lt;/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style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 xml:space="preserve">&lt;!-- Style for displaying chosen rainbow </w:t>
      </w:r>
      <w:proofErr w:type="spellStart"/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 xml:space="preserve"> --&gt;</w:t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t>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style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color_block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 xml:space="preserve">"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parent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="TextAppearance.AppCompat.Body1"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android:layout_marginTop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&gt;16dp&lt;/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android:gravity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proofErr w:type="spellStart"/>
      <w:r w:rsidRPr="00883743">
        <w:rPr>
          <w:rFonts w:ascii="Courier New" w:hAnsi="Courier New" w:cs="Courier New"/>
          <w:color w:val="080808"/>
          <w:sz w:val="20"/>
          <w:lang w:val="en-MY"/>
        </w:rPr>
        <w:t>center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android:textSize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&gt;20sp&lt;/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android:inputType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&gt;text&lt;/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android:padding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&gt;16dp&lt;/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android:layout_height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&gt;60dp&lt;/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android:layout_width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&gt;340dp&lt;/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style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>&lt;!-- Adds style to all submit buttons --&gt;</w:t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t>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style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 xml:space="preserve">="button"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parent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TextAppearance.AppCompat.Button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android:minWidth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&gt;160dp&lt;/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android:gravity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proofErr w:type="spellStart"/>
      <w:r w:rsidRPr="00883743">
        <w:rPr>
          <w:rFonts w:ascii="Courier New" w:hAnsi="Courier New" w:cs="Courier New"/>
          <w:color w:val="080808"/>
          <w:sz w:val="20"/>
          <w:lang w:val="en-MY"/>
        </w:rPr>
        <w:t>center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android:textSize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&gt;20sp&lt;/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android:layout_margin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&gt;8dp&lt;/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lastRenderedPageBreak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android:padding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&gt;16dp&lt;/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android:textColor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&gt;@</w:t>
      </w:r>
      <w:proofErr w:type="spellStart"/>
      <w:r w:rsidRPr="00883743">
        <w:rPr>
          <w:rFonts w:ascii="Courier New" w:hAnsi="Courier New" w:cs="Courier New"/>
          <w:color w:val="080808"/>
          <w:sz w:val="20"/>
          <w:lang w:val="en-MY"/>
        </w:rPr>
        <w:t>color</w:t>
      </w:r>
      <w:proofErr w:type="spellEnd"/>
      <w:r w:rsidRPr="00883743">
        <w:rPr>
          <w:rFonts w:ascii="Courier New" w:hAnsi="Courier New" w:cs="Courier New"/>
          <w:color w:val="080808"/>
          <w:sz w:val="20"/>
          <w:lang w:val="en-MY"/>
        </w:rPr>
        <w:t>/white&lt;/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style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t>&lt;!-- General page formatting style --&gt;</w:t>
      </w:r>
      <w:r w:rsidRPr="00883743">
        <w:rPr>
          <w:rFonts w:ascii="Courier New" w:hAnsi="Courier New" w:cs="Courier New"/>
          <w:i/>
          <w:iCs/>
          <w:color w:val="8C8C8C"/>
          <w:sz w:val="20"/>
          <w:lang w:val="en-MY"/>
        </w:rPr>
        <w:br/>
      </w:r>
      <w:r w:rsidRPr="00883743">
        <w:rPr>
          <w:rFonts w:ascii="Courier New" w:hAnsi="Courier New" w:cs="Courier New"/>
          <w:color w:val="080808"/>
          <w:sz w:val="20"/>
          <w:lang w:val="en-MY"/>
        </w:rPr>
        <w:t>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style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="page"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android:layout_margin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&gt;8dp&lt;/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 xml:space="preserve">item </w:t>
      </w:r>
      <w:r w:rsidRPr="00883743">
        <w:rPr>
          <w:rFonts w:ascii="Courier New" w:hAnsi="Courier New" w:cs="Courier New"/>
          <w:color w:val="174AD4"/>
          <w:sz w:val="20"/>
          <w:lang w:val="en-MY"/>
        </w:rPr>
        <w:t>name</w:t>
      </w:r>
      <w:r w:rsidRPr="00883743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883743">
        <w:rPr>
          <w:rFonts w:ascii="Courier New" w:hAnsi="Courier New" w:cs="Courier New"/>
          <w:color w:val="067D17"/>
          <w:sz w:val="20"/>
          <w:lang w:val="en-MY"/>
        </w:rPr>
        <w:t>android:paddingTop</w:t>
      </w:r>
      <w:proofErr w:type="spellEnd"/>
      <w:r w:rsidRPr="00883743">
        <w:rPr>
          <w:rFonts w:ascii="Courier New" w:hAnsi="Courier New" w:cs="Courier New"/>
          <w:color w:val="067D17"/>
          <w:sz w:val="20"/>
          <w:lang w:val="en-MY"/>
        </w:rPr>
        <w:t>"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&gt;8dp&lt;/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item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br/>
        <w:t>&lt;/</w:t>
      </w:r>
      <w:r w:rsidRPr="00883743">
        <w:rPr>
          <w:rFonts w:ascii="Courier New" w:hAnsi="Courier New" w:cs="Courier New"/>
          <w:color w:val="0033B3"/>
          <w:sz w:val="20"/>
          <w:lang w:val="en-MY"/>
        </w:rPr>
        <w:t>style</w:t>
      </w:r>
      <w:r w:rsidRPr="00883743">
        <w:rPr>
          <w:rFonts w:ascii="Courier New" w:hAnsi="Courier New" w:cs="Courier New"/>
          <w:color w:val="080808"/>
          <w:sz w:val="20"/>
          <w:lang w:val="en-MY"/>
        </w:rPr>
        <w:t>&gt;</w:t>
      </w:r>
    </w:p>
    <w:p w14:paraId="1C9E1E42" w14:textId="323F2E5A" w:rsidR="00883743" w:rsidRDefault="00883743" w:rsidP="00973A18">
      <w:pPr>
        <w:pStyle w:val="ListParagraph"/>
        <w:ind w:left="567" w:firstLine="0"/>
      </w:pPr>
      <w:r>
        <w:t xml:space="preserve"> </w:t>
      </w:r>
    </w:p>
    <w:p w14:paraId="63089CD0" w14:textId="1C1F8D16" w:rsidR="00883743" w:rsidRDefault="00883743" w:rsidP="00973A18">
      <w:pPr>
        <w:pStyle w:val="ListParagraph"/>
        <w:numPr>
          <w:ilvl w:val="0"/>
          <w:numId w:val="29"/>
        </w:numPr>
        <w:ind w:left="567" w:hanging="567"/>
      </w:pPr>
      <w:r>
        <w:t xml:space="preserve"> Create a menu folder with a menu file. Design the following menu: </w:t>
      </w:r>
    </w:p>
    <w:p w14:paraId="6763CCC6" w14:textId="77777777" w:rsidR="00883743" w:rsidRDefault="00883743" w:rsidP="00973A18">
      <w:pPr>
        <w:pStyle w:val="ListParagraph"/>
        <w:ind w:left="567" w:firstLine="0"/>
      </w:pPr>
    </w:p>
    <w:p w14:paraId="5C0C294D" w14:textId="50A23E82" w:rsidR="00883743" w:rsidRDefault="00883743" w:rsidP="00973A18">
      <w:pPr>
        <w:pStyle w:val="ListParagraph"/>
        <w:ind w:left="567" w:firstLine="0"/>
      </w:pPr>
      <w:r w:rsidRPr="00883743">
        <w:drawing>
          <wp:inline distT="0" distB="0" distL="0" distR="0" wp14:anchorId="7B44D18C" wp14:editId="71CB3093">
            <wp:extent cx="3048000" cy="146440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913" cy="147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3089" w14:textId="77777777" w:rsidR="00883743" w:rsidRDefault="00883743" w:rsidP="00973A18">
      <w:pPr>
        <w:pStyle w:val="ListParagraph"/>
        <w:ind w:left="567" w:firstLine="0"/>
      </w:pPr>
    </w:p>
    <w:p w14:paraId="4B78CA34" w14:textId="77777777" w:rsidR="00883743" w:rsidRDefault="00883743" w:rsidP="00973A18">
      <w:pPr>
        <w:pStyle w:val="ListParagraph"/>
        <w:ind w:left="567" w:firstLine="0"/>
      </w:pPr>
    </w:p>
    <w:p w14:paraId="0FCAE624" w14:textId="32FD81A5" w:rsidR="00883743" w:rsidRDefault="00883743" w:rsidP="00973A18">
      <w:pPr>
        <w:pStyle w:val="ListParagraph"/>
        <w:ind w:left="567" w:firstLine="0"/>
      </w:pPr>
      <w:r w:rsidRPr="00883743">
        <w:drawing>
          <wp:inline distT="0" distB="0" distL="0" distR="0" wp14:anchorId="426357AE" wp14:editId="782785A6">
            <wp:extent cx="2486372" cy="108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303D" w14:textId="5498FACD" w:rsidR="00883743" w:rsidRDefault="00883743" w:rsidP="00883743">
      <w:pPr>
        <w:pStyle w:val="ListParagraph"/>
        <w:ind w:left="1134" w:firstLine="0"/>
      </w:pPr>
      <w:r>
        <w:t xml:space="preserve"> </w:t>
      </w:r>
    </w:p>
    <w:p w14:paraId="7AD56BBE" w14:textId="77777777" w:rsidR="00085B1A" w:rsidRDefault="00085B1A" w:rsidP="00085B1A">
      <w:pPr>
        <w:pStyle w:val="Heading3"/>
        <w:numPr>
          <w:ilvl w:val="0"/>
          <w:numId w:val="2"/>
        </w:numPr>
        <w:ind w:left="0" w:firstLine="0"/>
      </w:pPr>
      <w:r>
        <w:t>Configure Toolbar and View Binding</w:t>
      </w:r>
    </w:p>
    <w:p w14:paraId="68933FF2" w14:textId="77777777" w:rsidR="00085B1A" w:rsidRDefault="00085B1A" w:rsidP="00085B1A"/>
    <w:p w14:paraId="740924B7" w14:textId="77777777" w:rsidR="00085B1A" w:rsidRDefault="00085B1A" w:rsidP="00973A18">
      <w:pPr>
        <w:pStyle w:val="ListParagraph"/>
        <w:numPr>
          <w:ilvl w:val="0"/>
          <w:numId w:val="31"/>
        </w:numPr>
        <w:ind w:left="567" w:hanging="567"/>
      </w:pPr>
      <w:r>
        <w:t xml:space="preserve">Add the material toolbar to the activity_main.xml layout file. </w:t>
      </w:r>
    </w:p>
    <w:p w14:paraId="1DD27FB6" w14:textId="77777777" w:rsidR="00085B1A" w:rsidRDefault="00085B1A" w:rsidP="00973A18">
      <w:pPr>
        <w:pStyle w:val="ListParagraph"/>
        <w:ind w:left="567" w:firstLine="0"/>
      </w:pPr>
    </w:p>
    <w:p w14:paraId="2F7A2D14" w14:textId="77777777" w:rsidR="00085B1A" w:rsidRPr="00092C3C" w:rsidRDefault="00085B1A" w:rsidP="00973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80808"/>
          <w:sz w:val="20"/>
          <w:lang w:val="en-MY"/>
        </w:rPr>
      </w:pPr>
      <w:r w:rsidRPr="00092C3C">
        <w:rPr>
          <w:rFonts w:ascii="Courier New" w:hAnsi="Courier New" w:cs="Courier New"/>
          <w:color w:val="080808"/>
          <w:sz w:val="18"/>
          <w:lang w:val="en-MY"/>
        </w:rPr>
        <w:t>&lt;</w:t>
      </w:r>
      <w:proofErr w:type="spellStart"/>
      <w:r w:rsidRPr="00092C3C">
        <w:rPr>
          <w:rFonts w:ascii="Courier New" w:hAnsi="Courier New" w:cs="Courier New"/>
          <w:color w:val="0033B3"/>
          <w:sz w:val="18"/>
          <w:lang w:val="en-MY"/>
        </w:rPr>
        <w:t>com.google.android.material.appbar.MaterialToolbar</w:t>
      </w:r>
      <w:proofErr w:type="spellEnd"/>
      <w:r w:rsidRPr="00092C3C">
        <w:rPr>
          <w:rFonts w:ascii="Courier New" w:hAnsi="Courier New" w:cs="Courier New"/>
          <w:color w:val="0033B3"/>
          <w:sz w:val="18"/>
          <w:lang w:val="en-MY"/>
        </w:rPr>
        <w:br/>
        <w:t xml:space="preserve">    </w:t>
      </w:r>
      <w:proofErr w:type="spellStart"/>
      <w:r w:rsidRPr="00092C3C">
        <w:rPr>
          <w:rFonts w:ascii="Courier New" w:hAnsi="Courier New" w:cs="Courier New"/>
          <w:color w:val="871094"/>
          <w:sz w:val="18"/>
          <w:lang w:val="en-MY"/>
        </w:rPr>
        <w:t>android</w:t>
      </w:r>
      <w:r w:rsidRPr="00092C3C">
        <w:rPr>
          <w:rFonts w:ascii="Courier New" w:hAnsi="Courier New" w:cs="Courier New"/>
          <w:color w:val="174AD4"/>
          <w:sz w:val="18"/>
          <w:lang w:val="en-MY"/>
        </w:rPr>
        <w:t>:id</w:t>
      </w:r>
      <w:proofErr w:type="spellEnd"/>
      <w:r w:rsidRPr="00092C3C">
        <w:rPr>
          <w:rFonts w:ascii="Courier New" w:hAnsi="Courier New" w:cs="Courier New"/>
          <w:color w:val="067D17"/>
          <w:sz w:val="18"/>
          <w:lang w:val="en-MY"/>
        </w:rPr>
        <w:t>="@+id/toolbar"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br/>
        <w:t xml:space="preserve">    </w:t>
      </w:r>
      <w:proofErr w:type="spellStart"/>
      <w:r w:rsidRPr="00092C3C">
        <w:rPr>
          <w:rFonts w:ascii="Courier New" w:hAnsi="Courier New" w:cs="Courier New"/>
          <w:color w:val="871094"/>
          <w:sz w:val="18"/>
          <w:lang w:val="en-MY"/>
        </w:rPr>
        <w:t>android</w:t>
      </w:r>
      <w:proofErr w:type="gramStart"/>
      <w:r w:rsidRPr="00092C3C">
        <w:rPr>
          <w:rFonts w:ascii="Courier New" w:hAnsi="Courier New" w:cs="Courier New"/>
          <w:color w:val="174AD4"/>
          <w:sz w:val="18"/>
          <w:lang w:val="en-MY"/>
        </w:rPr>
        <w:t>:layout</w:t>
      </w:r>
      <w:proofErr w:type="gramEnd"/>
      <w:r w:rsidRPr="00092C3C">
        <w:rPr>
          <w:rFonts w:ascii="Courier New" w:hAnsi="Courier New" w:cs="Courier New"/>
          <w:color w:val="174AD4"/>
          <w:sz w:val="18"/>
          <w:lang w:val="en-MY"/>
        </w:rPr>
        <w:t>_width</w:t>
      </w:r>
      <w:proofErr w:type="spellEnd"/>
      <w:r w:rsidRPr="00092C3C">
        <w:rPr>
          <w:rFonts w:ascii="Courier New" w:hAnsi="Courier New" w:cs="Courier New"/>
          <w:color w:val="067D17"/>
          <w:sz w:val="18"/>
          <w:lang w:val="en-MY"/>
        </w:rPr>
        <w:t>="</w:t>
      </w:r>
      <w:proofErr w:type="spellStart"/>
      <w:r w:rsidRPr="00092C3C">
        <w:rPr>
          <w:rFonts w:ascii="Courier New" w:hAnsi="Courier New" w:cs="Courier New"/>
          <w:color w:val="067D17"/>
          <w:sz w:val="18"/>
          <w:lang w:val="en-MY"/>
        </w:rPr>
        <w:t>match_parent</w:t>
      </w:r>
      <w:proofErr w:type="spellEnd"/>
      <w:r w:rsidRPr="00092C3C">
        <w:rPr>
          <w:rFonts w:ascii="Courier New" w:hAnsi="Courier New" w:cs="Courier New"/>
          <w:color w:val="067D17"/>
          <w:sz w:val="18"/>
          <w:lang w:val="en-MY"/>
        </w:rPr>
        <w:t>"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br/>
        <w:t xml:space="preserve">    </w:t>
      </w:r>
      <w:proofErr w:type="spellStart"/>
      <w:r w:rsidRPr="00092C3C">
        <w:rPr>
          <w:rFonts w:ascii="Courier New" w:hAnsi="Courier New" w:cs="Courier New"/>
          <w:color w:val="871094"/>
          <w:sz w:val="18"/>
          <w:lang w:val="en-MY"/>
        </w:rPr>
        <w:t>android</w:t>
      </w:r>
      <w:r w:rsidRPr="00092C3C">
        <w:rPr>
          <w:rFonts w:ascii="Courier New" w:hAnsi="Courier New" w:cs="Courier New"/>
          <w:color w:val="174AD4"/>
          <w:sz w:val="18"/>
          <w:lang w:val="en-MY"/>
        </w:rPr>
        <w:t>:layout_height</w:t>
      </w:r>
      <w:proofErr w:type="spellEnd"/>
      <w:r w:rsidRPr="00092C3C">
        <w:rPr>
          <w:rFonts w:ascii="Courier New" w:hAnsi="Courier New" w:cs="Courier New"/>
          <w:color w:val="067D17"/>
          <w:sz w:val="18"/>
          <w:lang w:val="en-MY"/>
        </w:rPr>
        <w:t>="?</w:t>
      </w:r>
      <w:proofErr w:type="spellStart"/>
      <w:r w:rsidRPr="00092C3C">
        <w:rPr>
          <w:rFonts w:ascii="Courier New" w:hAnsi="Courier New" w:cs="Courier New"/>
          <w:color w:val="067D17"/>
          <w:sz w:val="18"/>
          <w:lang w:val="en-MY"/>
        </w:rPr>
        <w:t>attr</w:t>
      </w:r>
      <w:proofErr w:type="spellEnd"/>
      <w:r w:rsidRPr="00092C3C">
        <w:rPr>
          <w:rFonts w:ascii="Courier New" w:hAnsi="Courier New" w:cs="Courier New"/>
          <w:color w:val="067D17"/>
          <w:sz w:val="18"/>
          <w:lang w:val="en-MY"/>
        </w:rPr>
        <w:t>/</w:t>
      </w:r>
      <w:proofErr w:type="spellStart"/>
      <w:r w:rsidRPr="00092C3C">
        <w:rPr>
          <w:rFonts w:ascii="Courier New" w:hAnsi="Courier New" w:cs="Courier New"/>
          <w:color w:val="067D17"/>
          <w:sz w:val="18"/>
          <w:lang w:val="en-MY"/>
        </w:rPr>
        <w:t>actionBarSize</w:t>
      </w:r>
      <w:proofErr w:type="spellEnd"/>
      <w:r w:rsidRPr="00092C3C">
        <w:rPr>
          <w:rFonts w:ascii="Courier New" w:hAnsi="Courier New" w:cs="Courier New"/>
          <w:color w:val="067D17"/>
          <w:sz w:val="18"/>
          <w:lang w:val="en-MY"/>
        </w:rPr>
        <w:t>"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br/>
        <w:t xml:space="preserve">    </w:t>
      </w:r>
      <w:r w:rsidRPr="00092C3C">
        <w:rPr>
          <w:rFonts w:ascii="Courier New" w:hAnsi="Courier New" w:cs="Courier New"/>
          <w:color w:val="174AD4"/>
          <w:sz w:val="18"/>
          <w:lang w:val="en-MY"/>
        </w:rPr>
        <w:t>style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t>="@style/</w:t>
      </w:r>
      <w:proofErr w:type="spellStart"/>
      <w:r w:rsidRPr="00092C3C">
        <w:rPr>
          <w:rFonts w:ascii="Courier New" w:hAnsi="Courier New" w:cs="Courier New"/>
          <w:color w:val="067D17"/>
          <w:sz w:val="18"/>
          <w:lang w:val="en-MY"/>
        </w:rPr>
        <w:t>Widget.MaterialComponents.Toolbar.Primary</w:t>
      </w:r>
      <w:proofErr w:type="spellEnd"/>
      <w:r w:rsidRPr="00092C3C">
        <w:rPr>
          <w:rFonts w:ascii="Courier New" w:hAnsi="Courier New" w:cs="Courier New"/>
          <w:color w:val="067D17"/>
          <w:sz w:val="18"/>
          <w:lang w:val="en-MY"/>
        </w:rPr>
        <w:t>"</w:t>
      </w:r>
      <w:r w:rsidRPr="00092C3C">
        <w:rPr>
          <w:rFonts w:ascii="Courier New" w:hAnsi="Courier New" w:cs="Courier New"/>
          <w:color w:val="067D17"/>
          <w:sz w:val="18"/>
          <w:lang w:val="en-MY"/>
        </w:rPr>
        <w:br/>
        <w:t xml:space="preserve">    </w:t>
      </w:r>
      <w:proofErr w:type="spellStart"/>
      <w:r w:rsidRPr="00092C3C">
        <w:rPr>
          <w:rFonts w:ascii="Courier New" w:hAnsi="Courier New" w:cs="Courier New"/>
          <w:color w:val="871094"/>
          <w:sz w:val="18"/>
          <w:lang w:val="en-MY"/>
        </w:rPr>
        <w:t>tools</w:t>
      </w:r>
      <w:r w:rsidRPr="00092C3C">
        <w:rPr>
          <w:rFonts w:ascii="Courier New" w:hAnsi="Courier New" w:cs="Courier New"/>
          <w:color w:val="174AD4"/>
          <w:sz w:val="18"/>
          <w:lang w:val="en-MY"/>
        </w:rPr>
        <w:t>:ignore</w:t>
      </w:r>
      <w:proofErr w:type="spellEnd"/>
      <w:r w:rsidRPr="00092C3C">
        <w:rPr>
          <w:rFonts w:ascii="Courier New" w:hAnsi="Courier New" w:cs="Courier New"/>
          <w:color w:val="067D17"/>
          <w:sz w:val="18"/>
          <w:lang w:val="en-MY"/>
        </w:rPr>
        <w:t>="</w:t>
      </w:r>
      <w:proofErr w:type="spellStart"/>
      <w:r w:rsidRPr="00092C3C">
        <w:rPr>
          <w:rFonts w:ascii="Courier New" w:hAnsi="Courier New" w:cs="Courier New"/>
          <w:color w:val="067D17"/>
          <w:sz w:val="18"/>
          <w:lang w:val="en-MY"/>
        </w:rPr>
        <w:t>MissingConstraints</w:t>
      </w:r>
      <w:proofErr w:type="spellEnd"/>
      <w:r w:rsidRPr="00092C3C">
        <w:rPr>
          <w:rFonts w:ascii="Courier New" w:hAnsi="Courier New" w:cs="Courier New"/>
          <w:color w:val="067D17"/>
          <w:sz w:val="18"/>
          <w:lang w:val="en-MY"/>
        </w:rPr>
        <w:t xml:space="preserve">" </w:t>
      </w:r>
      <w:r w:rsidRPr="00092C3C">
        <w:rPr>
          <w:rFonts w:ascii="Courier New" w:hAnsi="Courier New" w:cs="Courier New"/>
          <w:color w:val="080808"/>
          <w:sz w:val="18"/>
          <w:lang w:val="en-MY"/>
        </w:rPr>
        <w:t>/&gt;</w:t>
      </w:r>
    </w:p>
    <w:p w14:paraId="7D20286F" w14:textId="77777777" w:rsidR="00085B1A" w:rsidRDefault="00085B1A" w:rsidP="00973A18">
      <w:pPr>
        <w:pStyle w:val="ListParagraph"/>
        <w:ind w:left="567" w:firstLine="0"/>
      </w:pPr>
      <w:r>
        <w:t xml:space="preserve"> </w:t>
      </w:r>
    </w:p>
    <w:p w14:paraId="55BC382A" w14:textId="77777777" w:rsidR="00085B1A" w:rsidRPr="00092C3C" w:rsidRDefault="00085B1A" w:rsidP="00973A18">
      <w:pPr>
        <w:pStyle w:val="ListParagraph"/>
        <w:numPr>
          <w:ilvl w:val="0"/>
          <w:numId w:val="31"/>
        </w:numPr>
        <w:ind w:left="567" w:hanging="567"/>
        <w:jc w:val="left"/>
      </w:pPr>
      <w:r>
        <w:t xml:space="preserve">Declare a view binding variable called </w:t>
      </w:r>
      <w:r w:rsidRPr="00092C3C">
        <w:rPr>
          <w:b/>
        </w:rPr>
        <w:t>binding</w:t>
      </w:r>
      <w:r>
        <w:t xml:space="preserve"> as </w:t>
      </w:r>
      <w:proofErr w:type="spellStart"/>
      <w:r w:rsidRPr="00092C3C">
        <w:rPr>
          <w:b/>
        </w:rPr>
        <w:t>ActivityMainBinding</w:t>
      </w:r>
      <w:proofErr w:type="spellEnd"/>
      <w:r>
        <w:t xml:space="preserve"> type. Inflate the binding object using the inflate method of </w:t>
      </w:r>
      <w:proofErr w:type="spellStart"/>
      <w:r w:rsidRPr="00092C3C">
        <w:rPr>
          <w:b/>
        </w:rPr>
        <w:t>ActivityMainBinding</w:t>
      </w:r>
      <w:proofErr w:type="spellEnd"/>
      <w:r>
        <w:rPr>
          <w:b/>
        </w:rPr>
        <w:t>.</w:t>
      </w:r>
    </w:p>
    <w:p w14:paraId="30C37741" w14:textId="77777777" w:rsidR="00085B1A" w:rsidRDefault="00085B1A" w:rsidP="00973A18">
      <w:pPr>
        <w:pStyle w:val="ListParagraph"/>
        <w:ind w:left="567" w:firstLine="0"/>
        <w:jc w:val="left"/>
      </w:pPr>
    </w:p>
    <w:p w14:paraId="55C2C3D7" w14:textId="77777777" w:rsidR="00085B1A" w:rsidRDefault="00085B1A" w:rsidP="00973A18">
      <w:pPr>
        <w:pStyle w:val="ListParagraph"/>
        <w:numPr>
          <w:ilvl w:val="0"/>
          <w:numId w:val="31"/>
        </w:numPr>
        <w:ind w:left="567" w:hanging="567"/>
        <w:jc w:val="left"/>
      </w:pPr>
      <w:r>
        <w:t xml:space="preserve">Change the </w:t>
      </w:r>
      <w:proofErr w:type="spellStart"/>
      <w:r w:rsidRPr="00C47843">
        <w:rPr>
          <w:b/>
        </w:rPr>
        <w:t>setContentView</w:t>
      </w:r>
      <w:proofErr w:type="spellEnd"/>
      <w:r>
        <w:t xml:space="preserve"> method’s parameter with the root attribute of binding object.</w:t>
      </w:r>
    </w:p>
    <w:p w14:paraId="2BDFF708" w14:textId="77777777" w:rsidR="00085B1A" w:rsidRDefault="00085B1A" w:rsidP="00973A18">
      <w:pPr>
        <w:pStyle w:val="ListParagraph"/>
        <w:ind w:left="567"/>
      </w:pPr>
    </w:p>
    <w:p w14:paraId="4A14C546" w14:textId="77777777" w:rsidR="00085B1A" w:rsidRDefault="00085B1A" w:rsidP="00973A18">
      <w:pPr>
        <w:pStyle w:val="ListParagraph"/>
        <w:numPr>
          <w:ilvl w:val="0"/>
          <w:numId w:val="31"/>
        </w:numPr>
        <w:ind w:left="567" w:hanging="567"/>
        <w:jc w:val="left"/>
      </w:pPr>
      <w:r>
        <w:t xml:space="preserve">Use the </w:t>
      </w:r>
      <w:proofErr w:type="spellStart"/>
      <w:r w:rsidRPr="00C47843">
        <w:rPr>
          <w:b/>
        </w:rPr>
        <w:t>setSupportActionBar</w:t>
      </w:r>
      <w:proofErr w:type="spellEnd"/>
      <w:r>
        <w:t xml:space="preserve"> to add in the material toolbar. </w:t>
      </w:r>
    </w:p>
    <w:p w14:paraId="19E0E054" w14:textId="77777777" w:rsidR="00085B1A" w:rsidRDefault="00085B1A" w:rsidP="00973A18">
      <w:pPr>
        <w:pStyle w:val="ListParagraph"/>
        <w:ind w:left="567"/>
      </w:pPr>
    </w:p>
    <w:p w14:paraId="630ABE72" w14:textId="77777777" w:rsidR="00085B1A" w:rsidRDefault="00085B1A" w:rsidP="00973A18">
      <w:pPr>
        <w:pStyle w:val="ListParagraph"/>
        <w:numPr>
          <w:ilvl w:val="0"/>
          <w:numId w:val="31"/>
        </w:numPr>
        <w:ind w:left="567" w:hanging="567"/>
        <w:jc w:val="left"/>
      </w:pPr>
      <w:r>
        <w:t>Run the project to view the toolbar. You may adjust the layout margin so that all the views are under the toolbar.</w:t>
      </w:r>
    </w:p>
    <w:p w14:paraId="2E3903A4" w14:textId="77777777" w:rsidR="00085B1A" w:rsidRDefault="00085B1A" w:rsidP="00973A18">
      <w:pPr>
        <w:ind w:left="567"/>
      </w:pPr>
    </w:p>
    <w:p w14:paraId="175ECAB7" w14:textId="4C4D6CD4" w:rsidR="00B208BA" w:rsidRDefault="00085B1A" w:rsidP="00B208BA">
      <w:pPr>
        <w:pStyle w:val="Heading3"/>
        <w:numPr>
          <w:ilvl w:val="0"/>
          <w:numId w:val="2"/>
        </w:numPr>
        <w:ind w:left="0" w:firstLine="0"/>
      </w:pPr>
      <w:proofErr w:type="spellStart"/>
      <w:r>
        <w:lastRenderedPageBreak/>
        <w:t>MainActivity</w:t>
      </w:r>
      <w:proofErr w:type="spellEnd"/>
      <w:r>
        <w:t xml:space="preserve"> </w:t>
      </w:r>
      <w:r w:rsidR="00B208BA">
        <w:t>Layout Design</w:t>
      </w:r>
    </w:p>
    <w:p w14:paraId="5A4154CB" w14:textId="611F0062" w:rsidR="00B208BA" w:rsidRDefault="00BC2BFE" w:rsidP="00973A18">
      <w:pPr>
        <w:pStyle w:val="ListParagraph"/>
        <w:numPr>
          <w:ilvl w:val="0"/>
          <w:numId w:val="30"/>
        </w:numPr>
        <w:ind w:left="567" w:hanging="567"/>
      </w:pPr>
      <w:r>
        <w:t>Design the following layout for your app.</w:t>
      </w:r>
      <w:r w:rsidR="00085B1A">
        <w:t xml:space="preserve"> You may use the LinearLayout or </w:t>
      </w:r>
      <w:proofErr w:type="spellStart"/>
      <w:r w:rsidR="00085B1A">
        <w:t>ConstraintLayout</w:t>
      </w:r>
      <w:proofErr w:type="spellEnd"/>
      <w:r w:rsidR="00085B1A">
        <w:t>.</w:t>
      </w:r>
    </w:p>
    <w:p w14:paraId="4904BE73" w14:textId="2AC6561C" w:rsidR="00BC2BFE" w:rsidRDefault="00BC2BFE" w:rsidP="00973A18">
      <w:pPr>
        <w:pStyle w:val="ListParagraph"/>
        <w:ind w:left="567" w:hanging="567"/>
      </w:pPr>
    </w:p>
    <w:p w14:paraId="019E548A" w14:textId="42643C7F" w:rsidR="00BC2BFE" w:rsidRDefault="00085B1A" w:rsidP="00973A18">
      <w:pPr>
        <w:pStyle w:val="ListParagraph"/>
        <w:ind w:left="567" w:hanging="567"/>
      </w:pP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F324CF" wp14:editId="620619C2">
                <wp:simplePos x="0" y="0"/>
                <wp:positionH relativeFrom="column">
                  <wp:posOffset>3319145</wp:posOffset>
                </wp:positionH>
                <wp:positionV relativeFrom="paragraph">
                  <wp:posOffset>1923415</wp:posOffset>
                </wp:positionV>
                <wp:extent cx="2654935" cy="23431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1CE6F" w14:textId="51D0CFE7" w:rsidR="003D3370" w:rsidRPr="00BC2BFE" w:rsidRDefault="003D3370" w:rsidP="00BC2B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lang w:val="en-MY"/>
                              </w:rPr>
                            </w:pPr>
                            <w:proofErr w:type="spellStart"/>
                            <w:r w:rsidRPr="00BC2BFE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lang w:val="en-MY"/>
                              </w:rPr>
                              <w:t>android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174AD4"/>
                                <w:sz w:val="20"/>
                                <w:lang w:val="en-MY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text_result</w:t>
                            </w:r>
                            <w:proofErr w:type="spellEnd"/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"</w:t>
                            </w:r>
                          </w:p>
                          <w:p w14:paraId="1C4932FF" w14:textId="77777777" w:rsidR="003D3370" w:rsidRPr="00BC2BFE" w:rsidRDefault="003D3370" w:rsidP="00BC2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324C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61.35pt;margin-top:151.45pt;width:209.05pt;height:18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" fillcolor="white [3201]" stroked="f" strokeweight=".5pt">
                <v:textbox>
                  <w:txbxContent>
                    <w:p w14:paraId="0CB1CE6F" w14:textId="51D0CFE7" w:rsidR="003D3370" w:rsidRPr="00BC2BFE" w:rsidRDefault="003D3370" w:rsidP="00BC2B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ind w:firstLine="0"/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lang w:val="en-MY"/>
                        </w:rPr>
                      </w:pPr>
                      <w:proofErr w:type="spellStart"/>
                      <w:r w:rsidRPr="00BC2BFE">
                        <w:rPr>
                          <w:rFonts w:ascii="Courier New" w:hAnsi="Courier New" w:cs="Courier New"/>
                          <w:color w:val="871094"/>
                          <w:sz w:val="20"/>
                          <w:lang w:val="en-MY"/>
                        </w:rPr>
                        <w:t>android</w:t>
                      </w:r>
                      <w:r w:rsidRPr="00BC2BFE">
                        <w:rPr>
                          <w:rFonts w:ascii="Courier New" w:hAnsi="Courier New" w:cs="Courier New"/>
                          <w:color w:val="174AD4"/>
                          <w:sz w:val="20"/>
                          <w:lang w:val="en-MY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="@+id/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text_result</w:t>
                      </w:r>
                      <w:proofErr w:type="spellEnd"/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"</w:t>
                      </w:r>
                    </w:p>
                    <w:p w14:paraId="1C4932FF" w14:textId="77777777" w:rsidR="003D3370" w:rsidRPr="00BC2BFE" w:rsidRDefault="003D3370" w:rsidP="00BC2BFE"/>
                  </w:txbxContent>
                </v:textbox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685213" wp14:editId="26E9EC20">
                <wp:simplePos x="0" y="0"/>
                <wp:positionH relativeFrom="column">
                  <wp:posOffset>2820670</wp:posOffset>
                </wp:positionH>
                <wp:positionV relativeFrom="paragraph">
                  <wp:posOffset>2049780</wp:posOffset>
                </wp:positionV>
                <wp:extent cx="462915" cy="5715"/>
                <wp:effectExtent l="38100" t="76200" r="0" b="895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EF8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2.1pt;margin-top:161.4pt;width:36.45pt;height:.4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9AC2C8" wp14:editId="11A62F9F">
                <wp:simplePos x="0" y="0"/>
                <wp:positionH relativeFrom="column">
                  <wp:posOffset>3603625</wp:posOffset>
                </wp:positionH>
                <wp:positionV relativeFrom="paragraph">
                  <wp:posOffset>1292860</wp:posOffset>
                </wp:positionV>
                <wp:extent cx="2654935" cy="23431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935" cy="234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FB906" w14:textId="652C964C" w:rsidR="003D3370" w:rsidRPr="00BC2BFE" w:rsidRDefault="003D3370" w:rsidP="00BC2B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lang w:val="en-MY"/>
                              </w:rPr>
                            </w:pPr>
                            <w:proofErr w:type="spellStart"/>
                            <w:r w:rsidRPr="00BC2BFE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lang w:val="en-MY"/>
                              </w:rPr>
                              <w:t>android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174AD4"/>
                                <w:sz w:val="20"/>
                                <w:lang w:val="en-MY"/>
                              </w:rPr>
                              <w:t>:id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button_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color</w:t>
                            </w:r>
                            <w:proofErr w:type="spellEnd"/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 xml:space="preserve"> "</w:t>
                            </w:r>
                            <w:proofErr w:type="gramEnd"/>
                          </w:p>
                          <w:p w14:paraId="0BF9E67C" w14:textId="77777777" w:rsidR="003D3370" w:rsidRPr="00BC2BFE" w:rsidRDefault="003D3370" w:rsidP="00BC2B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C2C8" id="Text Box 14" o:spid="_x0000_s1027" type="#_x0000_t202" style="position:absolute;left:0;text-align:left;margin-left:283.75pt;margin-top:101.8pt;width:209.05pt;height:1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" fillcolor="white [3201]" stroked="f" strokeweight=".5pt">
                <v:textbox>
                  <w:txbxContent>
                    <w:p w14:paraId="10CFB906" w14:textId="652C964C" w:rsidR="003D3370" w:rsidRPr="00BC2BFE" w:rsidRDefault="003D3370" w:rsidP="00BC2B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ind w:firstLine="0"/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lang w:val="en-MY"/>
                        </w:rPr>
                      </w:pPr>
                      <w:proofErr w:type="spellStart"/>
                      <w:r w:rsidRPr="00BC2BFE">
                        <w:rPr>
                          <w:rFonts w:ascii="Courier New" w:hAnsi="Courier New" w:cs="Courier New"/>
                          <w:color w:val="871094"/>
                          <w:sz w:val="20"/>
                          <w:lang w:val="en-MY"/>
                        </w:rPr>
                        <w:t>android</w:t>
                      </w:r>
                      <w:r w:rsidRPr="00BC2BFE">
                        <w:rPr>
                          <w:rFonts w:ascii="Courier New" w:hAnsi="Courier New" w:cs="Courier New"/>
                          <w:color w:val="174AD4"/>
                          <w:sz w:val="20"/>
                          <w:lang w:val="en-MY"/>
                        </w:rPr>
                        <w:t>:id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="@+id/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button_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color</w:t>
                      </w:r>
                      <w:proofErr w:type="spellEnd"/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 xml:space="preserve"> "</w:t>
                      </w:r>
                      <w:proofErr w:type="gramEnd"/>
                    </w:p>
                    <w:p w14:paraId="0BF9E67C" w14:textId="77777777" w:rsidR="003D3370" w:rsidRPr="00BC2BFE" w:rsidRDefault="003D3370" w:rsidP="00BC2BFE"/>
                  </w:txbxContent>
                </v:textbox>
              </v:shape>
            </w:pict>
          </mc:Fallback>
        </mc:AlternateContent>
      </w:r>
      <w:r w:rsidRPr="00BC2BFE"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8C5255D" wp14:editId="2F7D943F">
                <wp:simplePos x="0" y="0"/>
                <wp:positionH relativeFrom="column">
                  <wp:posOffset>3105150</wp:posOffset>
                </wp:positionH>
                <wp:positionV relativeFrom="paragraph">
                  <wp:posOffset>1424940</wp:posOffset>
                </wp:positionV>
                <wp:extent cx="462915" cy="5715"/>
                <wp:effectExtent l="38100" t="76200" r="0" b="895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79EF6" id="Straight Arrow Connector 13" o:spid="_x0000_s1026" type="#_x0000_t32" style="position:absolute;margin-left:244.5pt;margin-top:112.2pt;width:36.45pt;height:.45pt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2C101FD2" wp14:editId="7FACF22D">
                <wp:simplePos x="0" y="0"/>
                <wp:positionH relativeFrom="column">
                  <wp:posOffset>3102610</wp:posOffset>
                </wp:positionH>
                <wp:positionV relativeFrom="paragraph">
                  <wp:posOffset>737870</wp:posOffset>
                </wp:positionV>
                <wp:extent cx="462915" cy="5715"/>
                <wp:effectExtent l="38100" t="76200" r="0" b="895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B39FB" id="Straight Arrow Connector 2" o:spid="_x0000_s1026" type="#_x0000_t32" style="position:absolute;margin-left:244.3pt;margin-top:58.1pt;width:36.45pt;height:.45pt;flip:x y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MY"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51F4E1D6" wp14:editId="28D39884">
                <wp:simplePos x="0" y="0"/>
                <wp:positionH relativeFrom="column">
                  <wp:posOffset>3565525</wp:posOffset>
                </wp:positionH>
                <wp:positionV relativeFrom="paragraph">
                  <wp:posOffset>602615</wp:posOffset>
                </wp:positionV>
                <wp:extent cx="2514600" cy="245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2524" w14:textId="77777777" w:rsidR="003D3370" w:rsidRPr="00BC2BFE" w:rsidRDefault="003D3370" w:rsidP="00BC2BFE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uppressAutoHyphens w:val="0"/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color w:val="080808"/>
                                <w:sz w:val="20"/>
                                <w:lang w:val="en-MY"/>
                              </w:rPr>
                            </w:pPr>
                            <w:proofErr w:type="spellStart"/>
                            <w:r w:rsidRPr="00BC2BFE">
                              <w:rPr>
                                <w:rFonts w:ascii="Courier New" w:hAnsi="Courier New" w:cs="Courier New"/>
                                <w:color w:val="871094"/>
                                <w:sz w:val="20"/>
                                <w:lang w:val="en-MY"/>
                              </w:rPr>
                              <w:t>android</w:t>
                            </w:r>
                            <w:r w:rsidRPr="00BC2BFE">
                              <w:rPr>
                                <w:rFonts w:ascii="Courier New" w:hAnsi="Courier New" w:cs="Courier New"/>
                                <w:color w:val="174AD4"/>
                                <w:sz w:val="20"/>
                                <w:lang w:val="en-MY"/>
                              </w:rPr>
                              <w:t>:id</w:t>
                            </w:r>
                            <w:proofErr w:type="spellEnd"/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="@+id/</w:t>
                            </w:r>
                            <w:proofErr w:type="spellStart"/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text_header</w:t>
                            </w:r>
                            <w:proofErr w:type="spellEnd"/>
                            <w:r w:rsidRPr="00BC2BFE">
                              <w:rPr>
                                <w:rFonts w:ascii="Courier New" w:hAnsi="Courier New" w:cs="Courier New"/>
                                <w:color w:val="067D17"/>
                                <w:sz w:val="20"/>
                                <w:lang w:val="en-MY"/>
                              </w:rPr>
                              <w:t>"</w:t>
                            </w:r>
                          </w:p>
                          <w:p w14:paraId="79272AE7" w14:textId="4F43B0AC" w:rsidR="003D3370" w:rsidRDefault="003D33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E1D6" id="Text Box 2" o:spid="_x0000_s1028" type="#_x0000_t202" style="position:absolute;left:0;text-align:left;margin-left:280.75pt;margin-top:47.45pt;width:198pt;height:19.35pt;z-index:251598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" stroked="f">
                <v:textbox>
                  <w:txbxContent>
                    <w:p w14:paraId="4F7C2524" w14:textId="77777777" w:rsidR="003D3370" w:rsidRPr="00BC2BFE" w:rsidRDefault="003D3370" w:rsidP="00BC2BFE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uppressAutoHyphens w:val="0"/>
                        <w:ind w:firstLine="0"/>
                        <w:jc w:val="left"/>
                        <w:rPr>
                          <w:rFonts w:ascii="Courier New" w:hAnsi="Courier New" w:cs="Courier New"/>
                          <w:color w:val="080808"/>
                          <w:sz w:val="20"/>
                          <w:lang w:val="en-MY"/>
                        </w:rPr>
                      </w:pPr>
                      <w:proofErr w:type="spellStart"/>
                      <w:r w:rsidRPr="00BC2BFE">
                        <w:rPr>
                          <w:rFonts w:ascii="Courier New" w:hAnsi="Courier New" w:cs="Courier New"/>
                          <w:color w:val="871094"/>
                          <w:sz w:val="20"/>
                          <w:lang w:val="en-MY"/>
                        </w:rPr>
                        <w:t>android</w:t>
                      </w:r>
                      <w:r w:rsidRPr="00BC2BFE">
                        <w:rPr>
                          <w:rFonts w:ascii="Courier New" w:hAnsi="Courier New" w:cs="Courier New"/>
                          <w:color w:val="174AD4"/>
                          <w:sz w:val="20"/>
                          <w:lang w:val="en-MY"/>
                        </w:rPr>
                        <w:t>:id</w:t>
                      </w:r>
                      <w:proofErr w:type="spellEnd"/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="@+id/</w:t>
                      </w:r>
                      <w:proofErr w:type="spellStart"/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text_header</w:t>
                      </w:r>
                      <w:proofErr w:type="spellEnd"/>
                      <w:r w:rsidRPr="00BC2BFE">
                        <w:rPr>
                          <w:rFonts w:ascii="Courier New" w:hAnsi="Courier New" w:cs="Courier New"/>
                          <w:color w:val="067D17"/>
                          <w:sz w:val="20"/>
                          <w:lang w:val="en-MY"/>
                        </w:rPr>
                        <w:t>"</w:t>
                      </w:r>
                    </w:p>
                    <w:p w14:paraId="79272AE7" w14:textId="4F43B0AC" w:rsidR="003D3370" w:rsidRDefault="003D3370"/>
                  </w:txbxContent>
                </v:textbox>
                <w10:wrap type="square"/>
              </v:shape>
            </w:pict>
          </mc:Fallback>
        </mc:AlternateContent>
      </w:r>
      <w:r w:rsidR="00973A18">
        <w:rPr>
          <w:noProof/>
          <w:lang w:val="en-MY"/>
        </w:rPr>
        <w:t xml:space="preserve">           </w:t>
      </w:r>
      <w:r w:rsidRPr="00085B1A">
        <w:rPr>
          <w:noProof/>
          <w:lang w:val="en-MY"/>
        </w:rPr>
        <w:t xml:space="preserve"> </w:t>
      </w:r>
      <w:r w:rsidRPr="00085B1A">
        <w:drawing>
          <wp:inline distT="0" distB="0" distL="0" distR="0" wp14:anchorId="138BC32F" wp14:editId="5443446F">
            <wp:extent cx="2756366" cy="24079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525" cy="24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8D52" w14:textId="054E309D" w:rsidR="00BC2BFE" w:rsidRDefault="00BC2BFE" w:rsidP="00973A18">
      <w:pPr>
        <w:pStyle w:val="ListParagraph"/>
        <w:ind w:left="567" w:hanging="567"/>
      </w:pPr>
    </w:p>
    <w:p w14:paraId="1684D550" w14:textId="3FE2EAF2" w:rsidR="00BC2BFE" w:rsidRDefault="007425D7" w:rsidP="00973A18">
      <w:pPr>
        <w:pStyle w:val="ListParagraph"/>
        <w:numPr>
          <w:ilvl w:val="0"/>
          <w:numId w:val="30"/>
        </w:numPr>
        <w:ind w:left="567" w:hanging="567"/>
      </w:pPr>
      <w:r>
        <w:t xml:space="preserve">Run the app and check it works in the emulator </w:t>
      </w:r>
      <w:r w:rsidR="00C47843">
        <w:t>or physical mobile phone.</w:t>
      </w:r>
    </w:p>
    <w:p w14:paraId="0DC8785E" w14:textId="77777777" w:rsidR="000A4489" w:rsidRDefault="000A4489" w:rsidP="000A4489">
      <w:pPr>
        <w:pStyle w:val="ListParagraph"/>
        <w:ind w:firstLine="0"/>
      </w:pPr>
    </w:p>
    <w:p w14:paraId="5E537DE5" w14:textId="0717E80E" w:rsidR="000A4489" w:rsidRDefault="00085B1A" w:rsidP="000A4489">
      <w:pPr>
        <w:pStyle w:val="Heading3"/>
        <w:numPr>
          <w:ilvl w:val="0"/>
          <w:numId w:val="2"/>
        </w:numPr>
        <w:ind w:left="0" w:firstLine="0"/>
      </w:pPr>
      <w:r>
        <w:t>C</w:t>
      </w:r>
      <w:r w:rsidR="00D00DF3">
        <w:t>reate Second Activity</w:t>
      </w:r>
      <w:r w:rsidR="001B2FA2">
        <w:t xml:space="preserve"> (</w:t>
      </w:r>
      <w:proofErr w:type="spellStart"/>
      <w:r w:rsidR="001B2FA2">
        <w:t>ColorPickerActivity</w:t>
      </w:r>
      <w:proofErr w:type="spellEnd"/>
      <w:r w:rsidR="001B2FA2">
        <w:t>)</w:t>
      </w:r>
    </w:p>
    <w:p w14:paraId="5332C8F0" w14:textId="77777777" w:rsidR="000A4489" w:rsidRDefault="000A4489" w:rsidP="00092C3C"/>
    <w:p w14:paraId="452095D8" w14:textId="5E142039" w:rsidR="000A4489" w:rsidRDefault="000A4489" w:rsidP="00973A18">
      <w:pPr>
        <w:pStyle w:val="ListParagraph"/>
        <w:numPr>
          <w:ilvl w:val="0"/>
          <w:numId w:val="32"/>
        </w:numPr>
        <w:ind w:left="567" w:hanging="567"/>
      </w:pPr>
      <w:r>
        <w:t xml:space="preserve">Create a </w:t>
      </w:r>
      <w:r w:rsidR="00085B1A">
        <w:t>new activity</w:t>
      </w:r>
      <w:r>
        <w:t>.</w:t>
      </w:r>
      <w:r w:rsidR="00085B1A">
        <w:t xml:space="preserve"> </w:t>
      </w:r>
      <w:r w:rsidR="00085B1A" w:rsidRPr="00085B1A">
        <w:rPr>
          <w:b/>
        </w:rPr>
        <w:t>File-&gt;New-&gt;Activity-&gt;Empty Views Activity</w:t>
      </w:r>
      <w:r w:rsidR="00085B1A">
        <w:t>.</w:t>
      </w:r>
    </w:p>
    <w:p w14:paraId="37858808" w14:textId="77777777" w:rsidR="00085B1A" w:rsidRDefault="00085B1A" w:rsidP="00973A18">
      <w:pPr>
        <w:pStyle w:val="ListParagraph"/>
        <w:ind w:left="567" w:firstLine="0"/>
      </w:pPr>
    </w:p>
    <w:p w14:paraId="1135F567" w14:textId="2B8D8693" w:rsidR="00085B1A" w:rsidRDefault="00085B1A" w:rsidP="00973A18">
      <w:pPr>
        <w:pStyle w:val="ListParagraph"/>
        <w:numPr>
          <w:ilvl w:val="0"/>
          <w:numId w:val="32"/>
        </w:numPr>
        <w:ind w:left="567" w:hanging="567"/>
      </w:pPr>
      <w:r>
        <w:t xml:space="preserve">Name the activity as </w:t>
      </w:r>
      <w:proofErr w:type="spellStart"/>
      <w:r w:rsidRPr="00085B1A">
        <w:rPr>
          <w:b/>
        </w:rPr>
        <w:t>ColorPickerActivity</w:t>
      </w:r>
      <w:proofErr w:type="spellEnd"/>
      <w:r>
        <w:t xml:space="preserve">. </w:t>
      </w:r>
    </w:p>
    <w:p w14:paraId="18C07D24" w14:textId="77777777" w:rsidR="00085B1A" w:rsidRDefault="00085B1A" w:rsidP="00973A18">
      <w:pPr>
        <w:pStyle w:val="ListParagraph"/>
        <w:ind w:left="567" w:firstLine="0"/>
      </w:pPr>
    </w:p>
    <w:p w14:paraId="2EF3AA1A" w14:textId="2D0A59BD" w:rsidR="000A4489" w:rsidRDefault="00085B1A" w:rsidP="00973A18">
      <w:pPr>
        <w:pStyle w:val="ListParagraph"/>
        <w:numPr>
          <w:ilvl w:val="0"/>
          <w:numId w:val="32"/>
        </w:numPr>
        <w:ind w:left="567" w:hanging="567"/>
      </w:pPr>
      <w:r>
        <w:t>Use the following layout file for this activity layout.</w:t>
      </w:r>
    </w:p>
    <w:p w14:paraId="7FBAC468" w14:textId="77777777" w:rsidR="000A4489" w:rsidRDefault="000A4489" w:rsidP="00973A18">
      <w:pPr>
        <w:pStyle w:val="ListParagraph"/>
        <w:ind w:left="567" w:firstLine="0"/>
      </w:pPr>
    </w:p>
    <w:p w14:paraId="516C4BB6" w14:textId="77777777" w:rsidR="00085B1A" w:rsidRPr="00085B1A" w:rsidRDefault="00085B1A" w:rsidP="00973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80808"/>
          <w:sz w:val="20"/>
          <w:lang w:val="en-MY"/>
        </w:rPr>
      </w:pPr>
      <w:r w:rsidRPr="00085B1A">
        <w:rPr>
          <w:rFonts w:ascii="Courier New" w:hAnsi="Courier New" w:cs="Courier New"/>
          <w:i/>
          <w:iCs/>
          <w:color w:val="080808"/>
          <w:sz w:val="20"/>
          <w:lang w:val="en-MY"/>
        </w:rPr>
        <w:t>&lt;?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xml version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 xml:space="preserve">="1.0" 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encoding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>="utf-8"</w:t>
      </w:r>
      <w:r w:rsidRPr="00085B1A">
        <w:rPr>
          <w:rFonts w:ascii="Courier New" w:hAnsi="Courier New" w:cs="Courier New"/>
          <w:i/>
          <w:iCs/>
          <w:color w:val="080808"/>
          <w:sz w:val="20"/>
          <w:lang w:val="en-MY"/>
        </w:rPr>
        <w:t>?&gt;</w:t>
      </w:r>
      <w:r w:rsidRPr="00085B1A">
        <w:rPr>
          <w:rFonts w:ascii="Courier New" w:hAnsi="Courier New" w:cs="Courier New"/>
          <w:i/>
          <w:iCs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t>&lt;</w:t>
      </w:r>
      <w:proofErr w:type="spellStart"/>
      <w:r w:rsidRPr="00085B1A">
        <w:rPr>
          <w:rFonts w:ascii="Courier New" w:hAnsi="Courier New" w:cs="Courier New"/>
          <w:color w:val="0033B3"/>
          <w:sz w:val="20"/>
          <w:lang w:val="en-MY"/>
        </w:rPr>
        <w:t>ScrollView</w:t>
      </w:r>
      <w:proofErr w:type="spellEnd"/>
      <w:r w:rsidRPr="00085B1A">
        <w:rPr>
          <w:rFonts w:ascii="Courier New" w:hAnsi="Courier New" w:cs="Courier New"/>
          <w:color w:val="0033B3"/>
          <w:sz w:val="20"/>
          <w:lang w:val="en-MY"/>
        </w:rPr>
        <w:t xml:space="preserve"> </w:t>
      </w:r>
      <w:proofErr w:type="spellStart"/>
      <w:r w:rsidRPr="00085B1A">
        <w:rPr>
          <w:rFonts w:ascii="Courier New" w:hAnsi="Courier New" w:cs="Courier New"/>
          <w:color w:val="174AD4"/>
          <w:sz w:val="20"/>
          <w:lang w:val="en-MY"/>
        </w:rPr>
        <w:t>xmlns:</w:t>
      </w:r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="http://schemas.android.com/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apk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/res/android"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</w:t>
      </w:r>
      <w:proofErr w:type="spellStart"/>
      <w:r w:rsidRPr="00085B1A">
        <w:rPr>
          <w:rFonts w:ascii="Courier New" w:hAnsi="Courier New" w:cs="Courier New"/>
          <w:color w:val="174AD4"/>
          <w:sz w:val="20"/>
          <w:lang w:val="en-MY"/>
        </w:rPr>
        <w:t>xmlns:</w:t>
      </w:r>
      <w:r w:rsidRPr="00085B1A">
        <w:rPr>
          <w:rFonts w:ascii="Courier New" w:hAnsi="Courier New" w:cs="Courier New"/>
          <w:color w:val="871094"/>
          <w:sz w:val="20"/>
          <w:lang w:val="en-MY"/>
        </w:rPr>
        <w:t>app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="http://schemas.android.com/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apk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/res-auto"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</w:t>
      </w:r>
      <w:proofErr w:type="spellStart"/>
      <w:r w:rsidRPr="00085B1A">
        <w:rPr>
          <w:rFonts w:ascii="Courier New" w:hAnsi="Courier New" w:cs="Courier New"/>
          <w:color w:val="174AD4"/>
          <w:sz w:val="20"/>
          <w:lang w:val="en-MY"/>
        </w:rPr>
        <w:t>xmlns:</w:t>
      </w:r>
      <w:r w:rsidRPr="00085B1A">
        <w:rPr>
          <w:rFonts w:ascii="Courier New" w:hAnsi="Courier New" w:cs="Courier New"/>
          <w:color w:val="871094"/>
          <w:sz w:val="20"/>
          <w:lang w:val="en-MY"/>
        </w:rPr>
        <w:t>tools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="http://schemas.android.com/tools"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:id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="@+id/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ScrollView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:layout_width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:layout_height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tools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:context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=".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ColorPickerActivity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tools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:ignore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SpeakableTextPresentCheck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  <w:t xml:space="preserve">    &lt;</w:t>
      </w:r>
      <w:proofErr w:type="spellStart"/>
      <w:r w:rsidRPr="00085B1A">
        <w:rPr>
          <w:rFonts w:ascii="Courier New" w:hAnsi="Courier New" w:cs="Courier New"/>
          <w:color w:val="0033B3"/>
          <w:sz w:val="20"/>
          <w:lang w:val="en-MY"/>
        </w:rPr>
        <w:t>LinearLayout</w:t>
      </w:r>
      <w:proofErr w:type="spellEnd"/>
      <w:r w:rsidRPr="00085B1A">
        <w:rPr>
          <w:rFonts w:ascii="Courier New" w:hAnsi="Courier New" w:cs="Courier New"/>
          <w:color w:val="0033B3"/>
          <w:sz w:val="20"/>
          <w:lang w:val="en-MY"/>
        </w:rPr>
        <w:br/>
        <w:t xml:space="preserve">        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style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>="@style/page"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:layout_width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:layout_height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:orientation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="vertical"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  <w:t xml:space="preserve">        &lt;</w:t>
      </w:r>
      <w:proofErr w:type="spellStart"/>
      <w:r w:rsidRPr="00085B1A">
        <w:rPr>
          <w:rFonts w:ascii="Courier New" w:hAnsi="Courier New" w:cs="Courier New"/>
          <w:color w:val="0033B3"/>
          <w:sz w:val="20"/>
          <w:lang w:val="en-MY"/>
        </w:rPr>
        <w:t>TextView</w:t>
      </w:r>
      <w:proofErr w:type="spellEnd"/>
      <w:r w:rsidRPr="00085B1A">
        <w:rPr>
          <w:rFonts w:ascii="Courier New" w:hAnsi="Courier New" w:cs="Courier New"/>
          <w:color w:val="0033B3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:id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="@+id/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text_picker_header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style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>="@style/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header.rainbows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:layout_width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:layout_height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wrap_content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:text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="@string/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header_text_picker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 xml:space="preserve">" 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t>/&gt;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  <w:t xml:space="preserve">        &lt;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t>Button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br/>
      </w:r>
      <w:r w:rsidRPr="00085B1A">
        <w:rPr>
          <w:rFonts w:ascii="Courier New" w:hAnsi="Courier New" w:cs="Courier New"/>
          <w:color w:val="0033B3"/>
          <w:sz w:val="20"/>
          <w:lang w:val="en-MY"/>
        </w:rPr>
        <w:lastRenderedPageBreak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:id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="@+id/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button_red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style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>="@style/button"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:layout_width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:layout_height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wrap_content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:backgroundTint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color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/red"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:text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 xml:space="preserve">="@string/red" 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t>/&gt;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  <w:t xml:space="preserve">        &lt;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t>Button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:id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="@+id/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button_orange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style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>="@style/button"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:layout_width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:layout_height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wrap_content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:backgroundTint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color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/orange"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:text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 xml:space="preserve">="@string/orange" 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t>/&gt;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  <w:t xml:space="preserve">        &lt;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t>Button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:id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="@+id/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button_yellow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style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>="@style/button"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:layout_width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:layout_height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wrap_content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:backgroundTint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color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/yellow"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:text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 xml:space="preserve">="@string/yellow" 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t>/&gt;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  <w:t xml:space="preserve">        &lt;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t>Button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:id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="@+id/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button_green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style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>="@style/button"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:layout_width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:layout_height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wrap_content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:backgroundTint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color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/green"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:text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 xml:space="preserve">="@string/green" 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t>/&gt;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  <w:t xml:space="preserve">        &lt;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t>Button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:id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="@+id/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button_blue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style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>="@style/button"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:layout_width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:layout_height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wrap_content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:backgroundTint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color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/blue"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:text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 xml:space="preserve">="@string/blue" 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t>/&gt;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  <w:t xml:space="preserve">        &lt;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t>Button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:id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="@+id/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button_indigo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style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>="@style/button"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:layout_width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:layout_height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wrap_content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:backgroundTint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color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/indigo"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:text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 xml:space="preserve">="@string/indigo" 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t>/&gt;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  <w:t xml:space="preserve">        &lt;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t>Button</w:t>
      </w:r>
      <w:r w:rsidRPr="00085B1A">
        <w:rPr>
          <w:rFonts w:ascii="Courier New" w:hAnsi="Courier New" w:cs="Courier New"/>
          <w:color w:val="0033B3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:id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="@+id/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button_violet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style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>="@style/button"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:layout_width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:layout_height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wrap_content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:backgroundTint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color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/violet"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:text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 xml:space="preserve">="@string/violet" 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t>/&gt;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  <w:t xml:space="preserve">        &lt;</w:t>
      </w:r>
      <w:proofErr w:type="spellStart"/>
      <w:r w:rsidRPr="00085B1A">
        <w:rPr>
          <w:rFonts w:ascii="Courier New" w:hAnsi="Courier New" w:cs="Courier New"/>
          <w:color w:val="0033B3"/>
          <w:sz w:val="20"/>
          <w:lang w:val="en-MY"/>
        </w:rPr>
        <w:t>TextView</w:t>
      </w:r>
      <w:proofErr w:type="spellEnd"/>
      <w:r w:rsidRPr="00085B1A">
        <w:rPr>
          <w:rFonts w:ascii="Courier New" w:hAnsi="Courier New" w:cs="Courier New"/>
          <w:color w:val="0033B3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:id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="@+id/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text_footer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style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t>="@style/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footer.rainbows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:layout_width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match_parent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:layout_height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wrap_content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"</w:t>
      </w:r>
      <w:r w:rsidRPr="00085B1A">
        <w:rPr>
          <w:rFonts w:ascii="Courier New" w:hAnsi="Courier New" w:cs="Courier New"/>
          <w:color w:val="067D17"/>
          <w:sz w:val="20"/>
          <w:lang w:val="en-MY"/>
        </w:rPr>
        <w:br/>
        <w:t xml:space="preserve">            </w:t>
      </w:r>
      <w:proofErr w:type="spellStart"/>
      <w:r w:rsidRPr="00085B1A">
        <w:rPr>
          <w:rFonts w:ascii="Courier New" w:hAnsi="Courier New" w:cs="Courier New"/>
          <w:color w:val="871094"/>
          <w:sz w:val="20"/>
          <w:lang w:val="en-MY"/>
        </w:rPr>
        <w:t>android</w:t>
      </w:r>
      <w:r w:rsidRPr="00085B1A">
        <w:rPr>
          <w:rFonts w:ascii="Courier New" w:hAnsi="Courier New" w:cs="Courier New"/>
          <w:color w:val="174AD4"/>
          <w:sz w:val="20"/>
          <w:lang w:val="en-MY"/>
        </w:rPr>
        <w:t>:text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>="@string/</w:t>
      </w:r>
      <w:proofErr w:type="spellStart"/>
      <w:r w:rsidRPr="00085B1A">
        <w:rPr>
          <w:rFonts w:ascii="Courier New" w:hAnsi="Courier New" w:cs="Courier New"/>
          <w:color w:val="067D17"/>
          <w:sz w:val="20"/>
          <w:lang w:val="en-MY"/>
        </w:rPr>
        <w:t>footer_text_picker</w:t>
      </w:r>
      <w:proofErr w:type="spellEnd"/>
      <w:r w:rsidRPr="00085B1A">
        <w:rPr>
          <w:rFonts w:ascii="Courier New" w:hAnsi="Courier New" w:cs="Courier New"/>
          <w:color w:val="067D17"/>
          <w:sz w:val="20"/>
          <w:lang w:val="en-MY"/>
        </w:rPr>
        <w:t xml:space="preserve">" 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t>/&gt;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</w:r>
      <w:r w:rsidRPr="00085B1A">
        <w:rPr>
          <w:rFonts w:ascii="Courier New" w:hAnsi="Courier New" w:cs="Courier New"/>
          <w:color w:val="080808"/>
          <w:sz w:val="20"/>
          <w:lang w:val="en-MY"/>
        </w:rPr>
        <w:lastRenderedPageBreak/>
        <w:br/>
        <w:t xml:space="preserve">    &lt;/</w:t>
      </w:r>
      <w:proofErr w:type="spellStart"/>
      <w:r w:rsidRPr="00085B1A">
        <w:rPr>
          <w:rFonts w:ascii="Courier New" w:hAnsi="Courier New" w:cs="Courier New"/>
          <w:color w:val="0033B3"/>
          <w:sz w:val="20"/>
          <w:lang w:val="en-MY"/>
        </w:rPr>
        <w:t>LinearLayout</w:t>
      </w:r>
      <w:proofErr w:type="spellEnd"/>
      <w:r w:rsidRPr="00085B1A">
        <w:rPr>
          <w:rFonts w:ascii="Courier New" w:hAnsi="Courier New" w:cs="Courier New"/>
          <w:color w:val="080808"/>
          <w:sz w:val="20"/>
          <w:lang w:val="en-MY"/>
        </w:rPr>
        <w:t>&gt;</w:t>
      </w:r>
      <w:r w:rsidRPr="00085B1A">
        <w:rPr>
          <w:rFonts w:ascii="Courier New" w:hAnsi="Courier New" w:cs="Courier New"/>
          <w:color w:val="080808"/>
          <w:sz w:val="20"/>
          <w:lang w:val="en-MY"/>
        </w:rPr>
        <w:br/>
        <w:t>&lt;/</w:t>
      </w:r>
      <w:proofErr w:type="spellStart"/>
      <w:r w:rsidRPr="00085B1A">
        <w:rPr>
          <w:rFonts w:ascii="Courier New" w:hAnsi="Courier New" w:cs="Courier New"/>
          <w:color w:val="0033B3"/>
          <w:sz w:val="20"/>
          <w:lang w:val="en-MY"/>
        </w:rPr>
        <w:t>ScrollView</w:t>
      </w:r>
      <w:proofErr w:type="spellEnd"/>
      <w:r w:rsidRPr="00085B1A">
        <w:rPr>
          <w:rFonts w:ascii="Courier New" w:hAnsi="Courier New" w:cs="Courier New"/>
          <w:color w:val="080808"/>
          <w:sz w:val="20"/>
          <w:lang w:val="en-MY"/>
        </w:rPr>
        <w:t>&gt;</w:t>
      </w:r>
    </w:p>
    <w:p w14:paraId="7DFBD6F6" w14:textId="77777777" w:rsidR="00085B1A" w:rsidRPr="00085B1A" w:rsidRDefault="00085B1A" w:rsidP="00973A18">
      <w:pPr>
        <w:pStyle w:val="ListParagraph"/>
        <w:ind w:left="567" w:firstLine="0"/>
        <w:rPr>
          <w:lang w:val="en-MY"/>
        </w:rPr>
      </w:pPr>
    </w:p>
    <w:p w14:paraId="4F816DEB" w14:textId="483EDC5B" w:rsidR="000A4489" w:rsidRDefault="000A4489" w:rsidP="00973A18">
      <w:pPr>
        <w:pStyle w:val="ListParagraph"/>
        <w:ind w:left="567" w:firstLine="0"/>
      </w:pPr>
      <w:r>
        <w:t xml:space="preserve"> </w:t>
      </w:r>
      <w:r w:rsidR="00085B1A" w:rsidRPr="00085B1A">
        <w:drawing>
          <wp:inline distT="0" distB="0" distL="0" distR="0" wp14:anchorId="2E985F4F" wp14:editId="60B0460B">
            <wp:extent cx="3055024" cy="530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9905" cy="531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BE0D" w14:textId="7D27CA5A" w:rsidR="000A4489" w:rsidRDefault="000A4489" w:rsidP="00973A18">
      <w:pPr>
        <w:pStyle w:val="ListParagraph"/>
        <w:ind w:left="567" w:firstLine="0"/>
      </w:pPr>
      <w:r>
        <w:t xml:space="preserve">  </w:t>
      </w:r>
    </w:p>
    <w:p w14:paraId="298F4042" w14:textId="77777777" w:rsidR="000A4489" w:rsidRDefault="000A4489" w:rsidP="00973A18">
      <w:pPr>
        <w:pStyle w:val="ListParagraph"/>
        <w:ind w:left="567"/>
      </w:pPr>
    </w:p>
    <w:p w14:paraId="37D07C89" w14:textId="77777777" w:rsidR="00973A18" w:rsidRDefault="00973A18" w:rsidP="00973A18">
      <w:pPr>
        <w:pStyle w:val="ListParagraph"/>
        <w:ind w:left="567"/>
      </w:pPr>
    </w:p>
    <w:p w14:paraId="5446661D" w14:textId="77777777" w:rsidR="00973A18" w:rsidRDefault="00973A18" w:rsidP="00973A18">
      <w:pPr>
        <w:pStyle w:val="ListParagraph"/>
        <w:ind w:left="567"/>
      </w:pPr>
    </w:p>
    <w:p w14:paraId="2BC85847" w14:textId="77777777" w:rsidR="00973A18" w:rsidRDefault="00973A18" w:rsidP="00973A18">
      <w:pPr>
        <w:pStyle w:val="ListParagraph"/>
        <w:ind w:left="567"/>
      </w:pPr>
    </w:p>
    <w:p w14:paraId="3FEF6B4B" w14:textId="77777777" w:rsidR="00973A18" w:rsidRDefault="00973A18" w:rsidP="00973A18">
      <w:pPr>
        <w:pStyle w:val="ListParagraph"/>
        <w:ind w:left="567"/>
      </w:pPr>
    </w:p>
    <w:p w14:paraId="5EF3EB5E" w14:textId="77777777" w:rsidR="00973A18" w:rsidRDefault="00973A18" w:rsidP="00973A18">
      <w:pPr>
        <w:pStyle w:val="ListParagraph"/>
        <w:ind w:left="567"/>
      </w:pPr>
    </w:p>
    <w:p w14:paraId="387DE14B" w14:textId="42A16CBE" w:rsidR="000A4489" w:rsidRDefault="000A4489" w:rsidP="00973A18">
      <w:pPr>
        <w:pStyle w:val="ListParagraph"/>
        <w:ind w:left="567" w:firstLine="0"/>
      </w:pPr>
    </w:p>
    <w:p w14:paraId="657C0FC7" w14:textId="77777777" w:rsidR="00085B1A" w:rsidRDefault="00085B1A" w:rsidP="00973A18">
      <w:pPr>
        <w:pStyle w:val="ListParagraph"/>
        <w:ind w:left="567" w:firstLine="0"/>
      </w:pPr>
    </w:p>
    <w:p w14:paraId="637621D4" w14:textId="77777777" w:rsidR="00085B1A" w:rsidRDefault="00085B1A" w:rsidP="00973A18">
      <w:pPr>
        <w:pStyle w:val="ListParagraph"/>
        <w:ind w:left="567" w:firstLine="0"/>
      </w:pPr>
    </w:p>
    <w:p w14:paraId="45FCA85E" w14:textId="77777777" w:rsidR="00085B1A" w:rsidRDefault="00085B1A" w:rsidP="00973A18">
      <w:pPr>
        <w:pStyle w:val="ListParagraph"/>
        <w:ind w:left="567" w:firstLine="0"/>
      </w:pPr>
    </w:p>
    <w:p w14:paraId="08D3FCA3" w14:textId="77777777" w:rsidR="00085B1A" w:rsidRDefault="00085B1A" w:rsidP="00973A18">
      <w:pPr>
        <w:pStyle w:val="ListParagraph"/>
        <w:ind w:left="567" w:firstLine="0"/>
      </w:pPr>
    </w:p>
    <w:p w14:paraId="478FAE90" w14:textId="77777777" w:rsidR="00085B1A" w:rsidRDefault="00085B1A" w:rsidP="00973A18">
      <w:pPr>
        <w:pStyle w:val="ListParagraph"/>
        <w:ind w:left="567" w:firstLine="0"/>
      </w:pPr>
    </w:p>
    <w:p w14:paraId="656604E3" w14:textId="5EBE5BB4" w:rsidR="000A4489" w:rsidRPr="00092C3C" w:rsidRDefault="000A4489" w:rsidP="00973A18">
      <w:pPr>
        <w:pStyle w:val="ListParagraph"/>
        <w:ind w:left="567" w:firstLine="0"/>
      </w:pPr>
      <w:r>
        <w:t xml:space="preserve"> </w:t>
      </w:r>
    </w:p>
    <w:p w14:paraId="1EC05983" w14:textId="67CD18F8" w:rsidR="004B6035" w:rsidRDefault="00085B1A" w:rsidP="00B208BA">
      <w:pPr>
        <w:pStyle w:val="Heading3"/>
        <w:numPr>
          <w:ilvl w:val="0"/>
          <w:numId w:val="2"/>
        </w:numPr>
        <w:ind w:left="0" w:firstLine="0"/>
      </w:pPr>
      <w:r>
        <w:lastRenderedPageBreak/>
        <w:t xml:space="preserve">Coding in </w:t>
      </w:r>
      <w:proofErr w:type="spellStart"/>
      <w:r>
        <w:t>MainActivity</w:t>
      </w:r>
      <w:proofErr w:type="spellEnd"/>
      <w:r w:rsidR="00A000D7">
        <w:t xml:space="preserve"> </w:t>
      </w:r>
    </w:p>
    <w:p w14:paraId="0F2C2433" w14:textId="3A435AA1" w:rsidR="000731E8" w:rsidRDefault="00AF6157" w:rsidP="00AF6157">
      <w:r>
        <w:t xml:space="preserve"> </w:t>
      </w:r>
    </w:p>
    <w:p w14:paraId="34C4D98A" w14:textId="77777777" w:rsidR="00085B1A" w:rsidRDefault="00085B1A" w:rsidP="00973A18">
      <w:pPr>
        <w:pStyle w:val="ListParagraph"/>
        <w:numPr>
          <w:ilvl w:val="0"/>
          <w:numId w:val="7"/>
        </w:numPr>
        <w:ind w:left="567" w:hanging="567"/>
      </w:pPr>
      <w:r>
        <w:t xml:space="preserve">Declare the following variables in the </w:t>
      </w:r>
      <w:proofErr w:type="spellStart"/>
      <w:r>
        <w:t>MainActivity</w:t>
      </w:r>
      <w:proofErr w:type="spellEnd"/>
      <w:r>
        <w:t xml:space="preserve">. </w:t>
      </w:r>
    </w:p>
    <w:p w14:paraId="392BE760" w14:textId="77777777" w:rsidR="009F2534" w:rsidRDefault="009F2534" w:rsidP="00973A18">
      <w:pPr>
        <w:pStyle w:val="ListParagraph"/>
        <w:ind w:left="567" w:hanging="567"/>
      </w:pPr>
    </w:p>
    <w:p w14:paraId="5B34F23C" w14:textId="1CFE446B" w:rsidR="00085B1A" w:rsidRPr="003A365C" w:rsidRDefault="00973A18" w:rsidP="00973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16" w:hanging="567"/>
        <w:jc w:val="left"/>
        <w:rPr>
          <w:rFonts w:ascii="Courier New" w:hAnsi="Courier New" w:cs="Courier New"/>
          <w:color w:val="080808"/>
          <w:sz w:val="22"/>
          <w:szCs w:val="23"/>
          <w:lang w:val="en-MY"/>
        </w:rPr>
      </w:pPr>
      <w:r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ab/>
      </w:r>
      <w:proofErr w:type="gram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private</w:t>
      </w:r>
      <w:proofErr w:type="gram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lateinit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var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>binding</w:t>
      </w:r>
      <w:r w:rsidR="00085B1A"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:</w:t>
      </w:r>
      <w:r w:rsidR="00085B1A"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ActivityMainBinding</w:t>
      </w:r>
      <w:proofErr w:type="spellEnd"/>
      <w:r w:rsidR="00085B1A"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br/>
      </w:r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private </w:t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lateinit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var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>startForColorResult</w:t>
      </w:r>
      <w:proofErr w:type="spellEnd"/>
      <w:r w:rsidR="00085B1A"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: </w:t>
      </w:r>
      <w:proofErr w:type="spellStart"/>
      <w:r w:rsidR="00085B1A"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ActivityResultLauncher</w:t>
      </w:r>
      <w:proofErr w:type="spellEnd"/>
      <w:r w:rsidR="00085B1A"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&lt;</w:t>
      </w:r>
      <w:r w:rsidR="00085B1A"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Intent</w:t>
      </w:r>
      <w:r w:rsidR="00085B1A"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&gt;</w:t>
      </w:r>
      <w:r w:rsidR="00085B1A"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br/>
      </w:r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private </w:t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lateinit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var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>pref</w:t>
      </w:r>
      <w:proofErr w:type="spellEnd"/>
      <w:r w:rsidR="00085B1A"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: </w:t>
      </w:r>
      <w:proofErr w:type="spellStart"/>
      <w:r w:rsidR="00085B1A"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SharedPreferences</w:t>
      </w:r>
      <w:proofErr w:type="spellEnd"/>
      <w:r w:rsidR="00085B1A"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br/>
      </w:r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private </w:t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lateinit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var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>colorName</w:t>
      </w:r>
      <w:r w:rsidR="00085B1A"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:</w:t>
      </w:r>
      <w:r w:rsidR="00085B1A"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String</w:t>
      </w:r>
      <w:proofErr w:type="spellEnd"/>
      <w:r w:rsidR="00085B1A"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br/>
      </w:r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private </w:t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lateinit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var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>message</w:t>
      </w:r>
      <w:r w:rsidR="00085B1A"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:</w:t>
      </w:r>
      <w:r w:rsidR="00085B1A"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String</w:t>
      </w:r>
      <w:proofErr w:type="spellEnd"/>
      <w:r w:rsidR="00085B1A"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br/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var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="00085B1A"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>color</w:t>
      </w:r>
      <w:proofErr w:type="spellEnd"/>
      <w:r w:rsidR="00085B1A"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 xml:space="preserve"> </w:t>
      </w:r>
      <w:r w:rsidR="00085B1A"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= </w:t>
      </w:r>
      <w:r w:rsidR="00085B1A" w:rsidRPr="003A365C">
        <w:rPr>
          <w:rFonts w:ascii="Courier New" w:hAnsi="Courier New" w:cs="Courier New"/>
          <w:color w:val="1750EB"/>
          <w:sz w:val="22"/>
          <w:szCs w:val="23"/>
          <w:lang w:val="en-MY"/>
        </w:rPr>
        <w:t>0</w:t>
      </w:r>
      <w:r w:rsidR="00085B1A" w:rsidRPr="003A365C">
        <w:rPr>
          <w:rFonts w:ascii="Courier New" w:hAnsi="Courier New" w:cs="Courier New"/>
          <w:color w:val="1750EB"/>
          <w:sz w:val="22"/>
          <w:szCs w:val="23"/>
          <w:lang w:val="en-MY"/>
        </w:rPr>
        <w:br/>
      </w:r>
      <w:proofErr w:type="spellStart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>val</w:t>
      </w:r>
      <w:proofErr w:type="spellEnd"/>
      <w:r w:rsidR="00085B1A" w:rsidRPr="003A365C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r w:rsidR="00085B1A"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 xml:space="preserve">FILE </w:t>
      </w:r>
      <w:r w:rsidR="00085B1A"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= </w:t>
      </w:r>
      <w:r w:rsidR="00085B1A" w:rsidRPr="003A365C">
        <w:rPr>
          <w:rFonts w:ascii="Courier New" w:hAnsi="Courier New" w:cs="Courier New"/>
          <w:color w:val="067D17"/>
          <w:sz w:val="22"/>
          <w:szCs w:val="23"/>
          <w:lang w:val="en-MY"/>
        </w:rPr>
        <w:t>"</w:t>
      </w:r>
      <w:proofErr w:type="spellStart"/>
      <w:r w:rsidR="00085B1A" w:rsidRPr="003A365C">
        <w:rPr>
          <w:rFonts w:ascii="Courier New" w:hAnsi="Courier New" w:cs="Courier New"/>
          <w:color w:val="067D17"/>
          <w:sz w:val="22"/>
          <w:szCs w:val="23"/>
          <w:lang w:val="en-MY"/>
        </w:rPr>
        <w:t>mypref</w:t>
      </w:r>
      <w:proofErr w:type="spellEnd"/>
      <w:r w:rsidR="00085B1A" w:rsidRPr="003A365C">
        <w:rPr>
          <w:rFonts w:ascii="Courier New" w:hAnsi="Courier New" w:cs="Courier New"/>
          <w:color w:val="067D17"/>
          <w:sz w:val="22"/>
          <w:szCs w:val="23"/>
          <w:lang w:val="en-MY"/>
        </w:rPr>
        <w:t>"</w:t>
      </w:r>
    </w:p>
    <w:p w14:paraId="5137CD57" w14:textId="77777777" w:rsidR="009F2534" w:rsidRPr="003A365C" w:rsidRDefault="009F2534" w:rsidP="00973A18">
      <w:pPr>
        <w:pStyle w:val="ListParagraph"/>
        <w:ind w:left="567" w:hanging="567"/>
        <w:rPr>
          <w:sz w:val="28"/>
        </w:rPr>
      </w:pPr>
      <w:r w:rsidRPr="003A365C">
        <w:rPr>
          <w:sz w:val="28"/>
        </w:rPr>
        <w:t xml:space="preserve"> </w:t>
      </w:r>
    </w:p>
    <w:p w14:paraId="0303C113" w14:textId="6F4967B2" w:rsidR="00973A18" w:rsidRDefault="00973A18" w:rsidP="00973A18">
      <w:pPr>
        <w:pStyle w:val="ListParagraph"/>
        <w:numPr>
          <w:ilvl w:val="0"/>
          <w:numId w:val="7"/>
        </w:numPr>
        <w:ind w:left="567" w:hanging="567"/>
      </w:pPr>
      <w:r>
        <w:t xml:space="preserve">Create the </w:t>
      </w:r>
      <w:proofErr w:type="spellStart"/>
      <w:r w:rsidRPr="00973A18">
        <w:rPr>
          <w:b/>
        </w:rPr>
        <w:t>SharedPreferences</w:t>
      </w:r>
      <w:proofErr w:type="spellEnd"/>
      <w:r>
        <w:t xml:space="preserve"> object right after the </w:t>
      </w:r>
      <w:proofErr w:type="spellStart"/>
      <w:r w:rsidRPr="00973A18">
        <w:rPr>
          <w:b/>
        </w:rPr>
        <w:t>setSupportActionBar</w:t>
      </w:r>
      <w:proofErr w:type="spellEnd"/>
      <w:r>
        <w:t xml:space="preserve"> method. </w:t>
      </w:r>
      <w:r w:rsidR="003A365C">
        <w:t>For example:</w:t>
      </w:r>
    </w:p>
    <w:p w14:paraId="66C6AF8B" w14:textId="77777777" w:rsidR="003A365C" w:rsidRDefault="003A365C" w:rsidP="003A365C">
      <w:pPr>
        <w:pStyle w:val="ListParagraph"/>
        <w:ind w:left="567" w:firstLine="0"/>
      </w:pPr>
    </w:p>
    <w:p w14:paraId="3DE62924" w14:textId="77777777" w:rsidR="003A365C" w:rsidRPr="003A365C" w:rsidRDefault="003A365C" w:rsidP="003A3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906" w:firstLine="0"/>
        <w:jc w:val="left"/>
        <w:rPr>
          <w:rFonts w:ascii="Courier New" w:hAnsi="Courier New" w:cs="Courier New"/>
          <w:color w:val="080808"/>
          <w:sz w:val="23"/>
          <w:szCs w:val="23"/>
          <w:lang w:val="en-MY"/>
        </w:rPr>
      </w:pPr>
      <w:r w:rsidRPr="003A365C">
        <w:rPr>
          <w:rFonts w:ascii="Courier New" w:hAnsi="Courier New" w:cs="Courier New"/>
          <w:i/>
          <w:iCs/>
          <w:color w:val="8C8C8C"/>
          <w:sz w:val="23"/>
          <w:szCs w:val="23"/>
          <w:lang w:val="en-MY"/>
        </w:rPr>
        <w:t xml:space="preserve">//create </w:t>
      </w:r>
      <w:proofErr w:type="spellStart"/>
      <w:r w:rsidRPr="003A365C">
        <w:rPr>
          <w:rFonts w:ascii="Courier New" w:hAnsi="Courier New" w:cs="Courier New"/>
          <w:i/>
          <w:iCs/>
          <w:color w:val="8C8C8C"/>
          <w:sz w:val="23"/>
          <w:szCs w:val="23"/>
          <w:lang w:val="en-MY"/>
        </w:rPr>
        <w:t>sharedprerences</w:t>
      </w:r>
      <w:proofErr w:type="spellEnd"/>
      <w:r w:rsidRPr="003A365C">
        <w:rPr>
          <w:rFonts w:ascii="Courier New" w:hAnsi="Courier New" w:cs="Courier New"/>
          <w:i/>
          <w:iCs/>
          <w:color w:val="8C8C8C"/>
          <w:sz w:val="23"/>
          <w:szCs w:val="23"/>
          <w:lang w:val="en-MY"/>
        </w:rPr>
        <w:t xml:space="preserve"> object</w:t>
      </w:r>
      <w:r w:rsidRPr="003A365C">
        <w:rPr>
          <w:rFonts w:ascii="Courier New" w:hAnsi="Courier New" w:cs="Courier New"/>
          <w:i/>
          <w:iCs/>
          <w:color w:val="8C8C8C"/>
          <w:sz w:val="23"/>
          <w:szCs w:val="23"/>
          <w:lang w:val="en-MY"/>
        </w:rPr>
        <w:br/>
      </w:r>
      <w:proofErr w:type="spellStart"/>
      <w:r w:rsidRPr="003A365C">
        <w:rPr>
          <w:rFonts w:ascii="Courier New" w:hAnsi="Courier New" w:cs="Courier New"/>
          <w:color w:val="871094"/>
          <w:sz w:val="23"/>
          <w:szCs w:val="23"/>
          <w:lang w:val="en-MY"/>
        </w:rPr>
        <w:t>pref</w:t>
      </w:r>
      <w:proofErr w:type="spellEnd"/>
      <w:r w:rsidRPr="003A365C">
        <w:rPr>
          <w:rFonts w:ascii="Courier New" w:hAnsi="Courier New" w:cs="Courier New"/>
          <w:color w:val="871094"/>
          <w:sz w:val="23"/>
          <w:szCs w:val="23"/>
          <w:lang w:val="en-MY"/>
        </w:rPr>
        <w:t xml:space="preserve"> </w:t>
      </w:r>
      <w:r w:rsidRPr="003A365C">
        <w:rPr>
          <w:rFonts w:ascii="Courier New" w:hAnsi="Courier New" w:cs="Courier New"/>
          <w:color w:val="080808"/>
          <w:sz w:val="23"/>
          <w:szCs w:val="23"/>
          <w:lang w:val="en-MY"/>
        </w:rPr>
        <w:t xml:space="preserve">= </w:t>
      </w:r>
      <w:proofErr w:type="spellStart"/>
      <w:proofErr w:type="gramStart"/>
      <w:r w:rsidRPr="003A365C">
        <w:rPr>
          <w:rFonts w:ascii="Courier New" w:hAnsi="Courier New" w:cs="Courier New"/>
          <w:color w:val="080808"/>
          <w:sz w:val="23"/>
          <w:szCs w:val="23"/>
          <w:lang w:val="en-MY"/>
        </w:rPr>
        <w:t>getSharedPreferences</w:t>
      </w:r>
      <w:proofErr w:type="spellEnd"/>
      <w:r w:rsidRPr="003A365C">
        <w:rPr>
          <w:rFonts w:ascii="Courier New" w:hAnsi="Courier New" w:cs="Courier New"/>
          <w:color w:val="080808"/>
          <w:sz w:val="23"/>
          <w:szCs w:val="23"/>
          <w:lang w:val="en-MY"/>
        </w:rPr>
        <w:t>(</w:t>
      </w:r>
      <w:proofErr w:type="gramEnd"/>
      <w:r w:rsidRPr="003A365C">
        <w:rPr>
          <w:rFonts w:ascii="Courier New" w:hAnsi="Courier New" w:cs="Courier New"/>
          <w:color w:val="871094"/>
          <w:sz w:val="23"/>
          <w:szCs w:val="23"/>
          <w:lang w:val="en-MY"/>
        </w:rPr>
        <w:t>FILE</w:t>
      </w:r>
      <w:r w:rsidRPr="003A365C">
        <w:rPr>
          <w:rFonts w:ascii="Courier New" w:hAnsi="Courier New" w:cs="Courier New"/>
          <w:color w:val="080808"/>
          <w:sz w:val="23"/>
          <w:szCs w:val="23"/>
          <w:lang w:val="en-MY"/>
        </w:rPr>
        <w:t xml:space="preserve">, </w:t>
      </w:r>
      <w:r w:rsidRPr="003A365C">
        <w:rPr>
          <w:rFonts w:ascii="Courier New" w:hAnsi="Courier New" w:cs="Courier New"/>
          <w:i/>
          <w:iCs/>
          <w:color w:val="871094"/>
          <w:sz w:val="23"/>
          <w:szCs w:val="23"/>
          <w:lang w:val="en-MY"/>
        </w:rPr>
        <w:t>MODE_PRIVATE</w:t>
      </w:r>
      <w:r w:rsidRPr="003A365C">
        <w:rPr>
          <w:rFonts w:ascii="Courier New" w:hAnsi="Courier New" w:cs="Courier New"/>
          <w:color w:val="080808"/>
          <w:sz w:val="23"/>
          <w:szCs w:val="23"/>
          <w:lang w:val="en-MY"/>
        </w:rPr>
        <w:t>)</w:t>
      </w:r>
    </w:p>
    <w:p w14:paraId="6E1C0FB2" w14:textId="77777777" w:rsidR="003A365C" w:rsidRPr="003A365C" w:rsidRDefault="003A365C" w:rsidP="003A365C">
      <w:pPr>
        <w:pStyle w:val="ListParagraph"/>
        <w:ind w:left="567" w:firstLine="0"/>
        <w:rPr>
          <w:lang w:val="en-MY"/>
        </w:rPr>
      </w:pPr>
    </w:p>
    <w:p w14:paraId="24B66D77" w14:textId="53F2B99A" w:rsidR="00973A18" w:rsidRDefault="00973A18" w:rsidP="00973A18">
      <w:pPr>
        <w:pStyle w:val="ListParagraph"/>
        <w:ind w:left="567" w:hanging="567"/>
      </w:pPr>
      <w:r>
        <w:t xml:space="preserve"> </w:t>
      </w:r>
    </w:p>
    <w:p w14:paraId="05922DC6" w14:textId="3CBC2982" w:rsidR="00973A18" w:rsidRDefault="00973A18" w:rsidP="00973A18">
      <w:pPr>
        <w:pStyle w:val="ListParagraph"/>
        <w:numPr>
          <w:ilvl w:val="0"/>
          <w:numId w:val="7"/>
        </w:numPr>
        <w:ind w:left="567" w:hanging="567"/>
      </w:pPr>
      <w:r>
        <w:t xml:space="preserve">Register the </w:t>
      </w:r>
      <w:proofErr w:type="spellStart"/>
      <w:r w:rsidRPr="00973A18">
        <w:rPr>
          <w:b/>
        </w:rPr>
        <w:t>startForColorResult</w:t>
      </w:r>
      <w:proofErr w:type="spellEnd"/>
      <w:r>
        <w:t xml:space="preserve"> object for the activity result. </w:t>
      </w:r>
    </w:p>
    <w:p w14:paraId="19913BCB" w14:textId="77777777" w:rsidR="00973A18" w:rsidRDefault="00973A18" w:rsidP="00973A18">
      <w:pPr>
        <w:pStyle w:val="ListParagraph"/>
        <w:ind w:left="567" w:hanging="567"/>
      </w:pPr>
    </w:p>
    <w:p w14:paraId="167D7BD3" w14:textId="77777777" w:rsidR="00973A18" w:rsidRPr="003A365C" w:rsidRDefault="00973A18" w:rsidP="00973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hanging="567"/>
        <w:jc w:val="left"/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</w:pPr>
      <w:proofErr w:type="spellStart"/>
      <w:proofErr w:type="gramStart"/>
      <w:r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>startForColorResult</w:t>
      </w:r>
      <w:proofErr w:type="spellEnd"/>
      <w:proofErr w:type="gramEnd"/>
      <w:r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 xml:space="preserve"> 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= </w:t>
      </w:r>
      <w:proofErr w:type="spellStart"/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registerForActivityResult</w:t>
      </w:r>
      <w:proofErr w:type="spellEnd"/>
      <w:r w:rsidRPr="003A365C">
        <w:rPr>
          <w:rFonts w:ascii="Courier New" w:hAnsi="Courier New" w:cs="Courier New"/>
          <w:color w:val="808080"/>
          <w:sz w:val="22"/>
          <w:szCs w:val="23"/>
          <w:lang w:val="en-MY"/>
        </w:rPr>
        <w:t xml:space="preserve">&lt;Intent, </w:t>
      </w:r>
      <w:proofErr w:type="spellStart"/>
      <w:r w:rsidRPr="003A365C">
        <w:rPr>
          <w:rFonts w:ascii="Courier New" w:hAnsi="Courier New" w:cs="Courier New"/>
          <w:color w:val="808080"/>
          <w:sz w:val="22"/>
          <w:szCs w:val="23"/>
          <w:lang w:val="en-MY"/>
        </w:rPr>
        <w:t>ActivityResult</w:t>
      </w:r>
      <w:proofErr w:type="spellEnd"/>
      <w:r w:rsidRPr="003A365C">
        <w:rPr>
          <w:rFonts w:ascii="Courier New" w:hAnsi="Courier New" w:cs="Courier New"/>
          <w:color w:val="808080"/>
          <w:sz w:val="22"/>
          <w:szCs w:val="23"/>
          <w:lang w:val="en-MY"/>
        </w:rPr>
        <w:t>&gt;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(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br/>
        <w:t xml:space="preserve">    </w:t>
      </w:r>
      <w:proofErr w:type="spellStart"/>
      <w:r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ActivityResultContracts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.StartActivityForResult</w:t>
      </w:r>
      <w:proofErr w:type="spellEnd"/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()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br/>
        <w:t xml:space="preserve">) </w:t>
      </w: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 xml:space="preserve">{ 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result: </w:t>
      </w:r>
      <w:proofErr w:type="spellStart"/>
      <w:r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ActivityResult</w:t>
      </w:r>
      <w:proofErr w:type="spellEnd"/>
      <w:r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 xml:space="preserve"> </w:t>
      </w: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>-&gt;</w:t>
      </w: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br/>
        <w:t xml:space="preserve">    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br/>
      </w:r>
    </w:p>
    <w:p w14:paraId="21CE4817" w14:textId="62912BFB" w:rsidR="00973A18" w:rsidRPr="003A365C" w:rsidRDefault="00973A18" w:rsidP="00973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hanging="567"/>
        <w:jc w:val="left"/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</w:pP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ab/>
        <w:t>//TODO CODE</w:t>
      </w:r>
    </w:p>
    <w:p w14:paraId="5142DB23" w14:textId="67040F5D" w:rsidR="00973A18" w:rsidRPr="003A365C" w:rsidRDefault="00973A18" w:rsidP="00973A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hanging="567"/>
        <w:jc w:val="left"/>
        <w:rPr>
          <w:rFonts w:ascii="Courier New" w:hAnsi="Courier New" w:cs="Courier New"/>
          <w:color w:val="080808"/>
          <w:sz w:val="22"/>
          <w:szCs w:val="23"/>
          <w:lang w:val="en-MY"/>
        </w:rPr>
      </w:pP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>}</w:t>
      </w:r>
    </w:p>
    <w:p w14:paraId="43ADB908" w14:textId="77777777" w:rsidR="00973A18" w:rsidRPr="003A365C" w:rsidRDefault="00973A18" w:rsidP="00973A18">
      <w:pPr>
        <w:pStyle w:val="ListParagraph"/>
        <w:ind w:left="567" w:hanging="567"/>
        <w:rPr>
          <w:sz w:val="28"/>
          <w:lang w:val="en-MY"/>
        </w:rPr>
      </w:pPr>
    </w:p>
    <w:p w14:paraId="7AD61E0B" w14:textId="4212B67E" w:rsidR="00973A18" w:rsidRDefault="00973A18" w:rsidP="00973A18">
      <w:pPr>
        <w:pStyle w:val="ListParagraph"/>
        <w:ind w:left="567" w:hanging="567"/>
      </w:pPr>
      <w:r>
        <w:t xml:space="preserve"> </w:t>
      </w:r>
    </w:p>
    <w:p w14:paraId="3173F90F" w14:textId="55B43D20" w:rsidR="00326A7B" w:rsidRDefault="00326A7B" w:rsidP="00973A18">
      <w:pPr>
        <w:pStyle w:val="ListParagraph"/>
        <w:numPr>
          <w:ilvl w:val="0"/>
          <w:numId w:val="7"/>
        </w:numPr>
        <w:ind w:left="567" w:hanging="567"/>
      </w:pPr>
      <w:r>
        <w:t xml:space="preserve">Create a companion object in the </w:t>
      </w:r>
      <w:proofErr w:type="spellStart"/>
      <w:r w:rsidRPr="00326A7B">
        <w:rPr>
          <w:b/>
        </w:rPr>
        <w:t>MainActivity</w:t>
      </w:r>
      <w:proofErr w:type="spellEnd"/>
      <w:r>
        <w:t xml:space="preserve"> class as follows: </w:t>
      </w:r>
    </w:p>
    <w:p w14:paraId="65505405" w14:textId="77777777" w:rsidR="00326A7B" w:rsidRDefault="00326A7B" w:rsidP="00326A7B">
      <w:pPr>
        <w:pStyle w:val="ListParagraph"/>
        <w:ind w:left="567" w:firstLine="0"/>
      </w:pPr>
    </w:p>
    <w:p w14:paraId="3F946222" w14:textId="05551DED" w:rsidR="00326A7B" w:rsidRDefault="00326A7B" w:rsidP="00326A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</w:pPr>
      <w:proofErr w:type="gramStart"/>
      <w:r w:rsidRPr="00326A7B">
        <w:rPr>
          <w:rFonts w:ascii="Courier New" w:hAnsi="Courier New" w:cs="Courier New"/>
          <w:color w:val="0033B3"/>
          <w:sz w:val="22"/>
          <w:szCs w:val="23"/>
          <w:lang w:val="en-MY"/>
        </w:rPr>
        <w:t>companion</w:t>
      </w:r>
      <w:proofErr w:type="gramEnd"/>
      <w:r w:rsidRPr="00326A7B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object </w:t>
      </w:r>
      <w:r w:rsidRPr="00326A7B">
        <w:rPr>
          <w:rFonts w:ascii="Courier New" w:hAnsi="Courier New" w:cs="Courier New"/>
          <w:color w:val="080808"/>
          <w:sz w:val="22"/>
          <w:szCs w:val="23"/>
          <w:lang w:val="en-MY"/>
        </w:rPr>
        <w:t>{</w:t>
      </w:r>
      <w:r w:rsidRPr="00326A7B">
        <w:rPr>
          <w:rFonts w:ascii="Courier New" w:hAnsi="Courier New" w:cs="Courier New"/>
          <w:color w:val="080808"/>
          <w:sz w:val="22"/>
          <w:szCs w:val="23"/>
          <w:lang w:val="en-MY"/>
        </w:rPr>
        <w:br/>
        <w:t xml:space="preserve">   </w:t>
      </w:r>
      <w:proofErr w:type="spellStart"/>
      <w:r w:rsidRPr="00326A7B">
        <w:rPr>
          <w:rFonts w:ascii="Courier New" w:hAnsi="Courier New" w:cs="Courier New"/>
          <w:color w:val="0033B3"/>
          <w:sz w:val="22"/>
          <w:szCs w:val="23"/>
          <w:lang w:val="en-MY"/>
        </w:rPr>
        <w:t>const</w:t>
      </w:r>
      <w:proofErr w:type="spellEnd"/>
      <w:r w:rsidRPr="00326A7B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Pr="00326A7B">
        <w:rPr>
          <w:rFonts w:ascii="Courier New" w:hAnsi="Courier New" w:cs="Courier New"/>
          <w:color w:val="0033B3"/>
          <w:sz w:val="22"/>
          <w:szCs w:val="23"/>
          <w:lang w:val="en-MY"/>
        </w:rPr>
        <w:t>val</w:t>
      </w:r>
      <w:proofErr w:type="spellEnd"/>
      <w:r w:rsidRPr="00326A7B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r w:rsidRPr="00326A7B">
        <w:rPr>
          <w:rFonts w:ascii="Courier New" w:hAnsi="Courier New" w:cs="Courier New"/>
          <w:color w:val="871094"/>
          <w:sz w:val="22"/>
          <w:szCs w:val="23"/>
          <w:lang w:val="en-MY"/>
        </w:rPr>
        <w:t xml:space="preserve">RAINBOW_COLOR_NAME </w:t>
      </w:r>
      <w:r w:rsidRPr="00326A7B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= </w:t>
      </w:r>
      <w:r w:rsidRPr="00326A7B">
        <w:rPr>
          <w:rFonts w:ascii="Courier New" w:hAnsi="Courier New" w:cs="Courier New"/>
          <w:color w:val="067D17"/>
          <w:sz w:val="22"/>
          <w:szCs w:val="23"/>
          <w:lang w:val="en-MY"/>
        </w:rPr>
        <w:t>"COLOR_NAME"</w:t>
      </w:r>
      <w:r w:rsidRPr="00326A7B">
        <w:rPr>
          <w:rFonts w:ascii="Courier New" w:hAnsi="Courier New" w:cs="Courier New"/>
          <w:color w:val="067D17"/>
          <w:sz w:val="22"/>
          <w:szCs w:val="23"/>
          <w:lang w:val="en-MY"/>
        </w:rPr>
        <w:br/>
        <w:t xml:space="preserve">   </w:t>
      </w:r>
      <w:proofErr w:type="spellStart"/>
      <w:r w:rsidRPr="00326A7B">
        <w:rPr>
          <w:rFonts w:ascii="Courier New" w:hAnsi="Courier New" w:cs="Courier New"/>
          <w:color w:val="0033B3"/>
          <w:sz w:val="22"/>
          <w:szCs w:val="23"/>
          <w:lang w:val="en-MY"/>
        </w:rPr>
        <w:t>const</w:t>
      </w:r>
      <w:proofErr w:type="spellEnd"/>
      <w:r w:rsidRPr="00326A7B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proofErr w:type="spellStart"/>
      <w:r w:rsidRPr="00326A7B">
        <w:rPr>
          <w:rFonts w:ascii="Courier New" w:hAnsi="Courier New" w:cs="Courier New"/>
          <w:color w:val="0033B3"/>
          <w:sz w:val="22"/>
          <w:szCs w:val="23"/>
          <w:lang w:val="en-MY"/>
        </w:rPr>
        <w:t>val</w:t>
      </w:r>
      <w:proofErr w:type="spellEnd"/>
      <w:r w:rsidRPr="00326A7B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</w:t>
      </w:r>
      <w:r w:rsidRPr="00326A7B">
        <w:rPr>
          <w:rFonts w:ascii="Courier New" w:hAnsi="Courier New" w:cs="Courier New"/>
          <w:color w:val="871094"/>
          <w:sz w:val="22"/>
          <w:szCs w:val="23"/>
          <w:lang w:val="en-MY"/>
        </w:rPr>
        <w:t xml:space="preserve">RAINBOW_COLOR </w:t>
      </w:r>
      <w:r w:rsidRPr="00326A7B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= </w:t>
      </w:r>
      <w:r w:rsidRPr="00326A7B">
        <w:rPr>
          <w:rFonts w:ascii="Courier New" w:hAnsi="Courier New" w:cs="Courier New"/>
          <w:color w:val="067D17"/>
          <w:sz w:val="22"/>
          <w:szCs w:val="23"/>
          <w:lang w:val="en-MY"/>
        </w:rPr>
        <w:t>"COLOR"</w:t>
      </w:r>
      <w:r w:rsidRPr="00326A7B">
        <w:rPr>
          <w:rFonts w:ascii="Courier New" w:hAnsi="Courier New" w:cs="Courier New"/>
          <w:color w:val="067D17"/>
          <w:sz w:val="22"/>
          <w:szCs w:val="23"/>
          <w:lang w:val="en-MY"/>
        </w:rPr>
        <w:br/>
      </w:r>
      <w:r w:rsidRPr="00326A7B">
        <w:rPr>
          <w:rFonts w:ascii="Courier New" w:hAnsi="Courier New" w:cs="Courier New"/>
          <w:color w:val="080808"/>
          <w:sz w:val="22"/>
          <w:szCs w:val="23"/>
          <w:lang w:val="en-MY"/>
        </w:rPr>
        <w:t>}</w:t>
      </w:r>
    </w:p>
    <w:p w14:paraId="03CD3C34" w14:textId="3A859362" w:rsidR="00326A7B" w:rsidRDefault="00326A7B" w:rsidP="00326A7B">
      <w:pPr>
        <w:pStyle w:val="ListParagraph"/>
        <w:ind w:left="567" w:firstLine="0"/>
      </w:pPr>
      <w:r>
        <w:t xml:space="preserve"> </w:t>
      </w:r>
    </w:p>
    <w:p w14:paraId="3C84F320" w14:textId="738B3C47" w:rsidR="00973A18" w:rsidRDefault="00085B1A" w:rsidP="00973A18">
      <w:pPr>
        <w:pStyle w:val="ListParagraph"/>
        <w:numPr>
          <w:ilvl w:val="0"/>
          <w:numId w:val="7"/>
        </w:numPr>
        <w:ind w:left="567" w:hanging="567"/>
      </w:pPr>
      <w:r>
        <w:t xml:space="preserve">Implement the </w:t>
      </w:r>
      <w:proofErr w:type="spellStart"/>
      <w:r w:rsidRPr="00973A18">
        <w:rPr>
          <w:b/>
        </w:rPr>
        <w:t>onclick</w:t>
      </w:r>
      <w:proofErr w:type="spellEnd"/>
      <w:r>
        <w:t xml:space="preserve"> method for the button. </w:t>
      </w:r>
      <w:r w:rsidR="00973A18">
        <w:t xml:space="preserve">Use the intent object to invoke the </w:t>
      </w:r>
      <w:proofErr w:type="spellStart"/>
      <w:r w:rsidR="00973A18" w:rsidRPr="00973A18">
        <w:rPr>
          <w:b/>
        </w:rPr>
        <w:t>ColorPickerActivity</w:t>
      </w:r>
      <w:proofErr w:type="spellEnd"/>
      <w:r w:rsidR="00973A18">
        <w:rPr>
          <w:b/>
        </w:rPr>
        <w:t xml:space="preserve"> </w:t>
      </w:r>
      <w:r w:rsidR="00973A18" w:rsidRPr="00973A18">
        <w:t>with</w:t>
      </w:r>
      <w:r w:rsidR="00973A18">
        <w:t xml:space="preserve"> the </w:t>
      </w:r>
      <w:proofErr w:type="spellStart"/>
      <w:r w:rsidR="00973A18" w:rsidRPr="00973A18">
        <w:rPr>
          <w:b/>
        </w:rPr>
        <w:t>startForColorResult</w:t>
      </w:r>
      <w:proofErr w:type="spellEnd"/>
      <w:r w:rsidR="00973A18">
        <w:t xml:space="preserve"> object.   </w:t>
      </w:r>
    </w:p>
    <w:p w14:paraId="776AC2F7" w14:textId="136EDF6A" w:rsidR="00973A18" w:rsidRDefault="00973A18" w:rsidP="00973A18">
      <w:pPr>
        <w:pStyle w:val="ListParagraph"/>
        <w:ind w:left="567" w:firstLine="0"/>
      </w:pPr>
      <w:r>
        <w:t xml:space="preserve"> </w:t>
      </w:r>
    </w:p>
    <w:p w14:paraId="4E996E28" w14:textId="13F2C5D9" w:rsidR="00973A18" w:rsidRDefault="00973A18" w:rsidP="00973A18">
      <w:pPr>
        <w:pStyle w:val="ListParagraph"/>
        <w:numPr>
          <w:ilvl w:val="0"/>
          <w:numId w:val="7"/>
        </w:numPr>
        <w:ind w:left="567" w:hanging="567"/>
      </w:pPr>
      <w:r>
        <w:t xml:space="preserve">Add in the </w:t>
      </w:r>
      <w:proofErr w:type="spellStart"/>
      <w:proofErr w:type="gramStart"/>
      <w:r w:rsidRPr="00973A18">
        <w:rPr>
          <w:b/>
        </w:rPr>
        <w:t>onCreateOptionsMenu</w:t>
      </w:r>
      <w:proofErr w:type="spellEnd"/>
      <w:r>
        <w:t>(</w:t>
      </w:r>
      <w:proofErr w:type="gramEnd"/>
      <w:r>
        <w:t xml:space="preserve">) and </w:t>
      </w:r>
      <w:proofErr w:type="spellStart"/>
      <w:r w:rsidRPr="00973A18">
        <w:rPr>
          <w:b/>
        </w:rPr>
        <w:t>onOptionsItemSelected</w:t>
      </w:r>
      <w:proofErr w:type="spellEnd"/>
      <w:r>
        <w:t xml:space="preserve">() method in the </w:t>
      </w:r>
      <w:proofErr w:type="spellStart"/>
      <w:r>
        <w:t>MainActivity</w:t>
      </w:r>
      <w:proofErr w:type="spellEnd"/>
      <w:r>
        <w:t xml:space="preserve"> file. </w:t>
      </w:r>
    </w:p>
    <w:p w14:paraId="2A2A11A7" w14:textId="77777777" w:rsidR="00326A7B" w:rsidRDefault="00326A7B" w:rsidP="00326A7B">
      <w:pPr>
        <w:pStyle w:val="ListParagraph"/>
      </w:pPr>
    </w:p>
    <w:p w14:paraId="064E343C" w14:textId="0FC727B6" w:rsidR="00973A18" w:rsidRDefault="00973A18" w:rsidP="00326A7B">
      <w:pPr>
        <w:pStyle w:val="ListParagraph"/>
        <w:numPr>
          <w:ilvl w:val="0"/>
          <w:numId w:val="7"/>
        </w:numPr>
        <w:ind w:left="567" w:hanging="567"/>
      </w:pPr>
      <w:r>
        <w:t xml:space="preserve">Inflate the menu using the </w:t>
      </w:r>
      <w:proofErr w:type="spellStart"/>
      <w:r w:rsidRPr="00326A7B">
        <w:rPr>
          <w:b/>
        </w:rPr>
        <w:t>menuInflater</w:t>
      </w:r>
      <w:proofErr w:type="spellEnd"/>
      <w:r>
        <w:t xml:space="preserve"> under the </w:t>
      </w:r>
      <w:proofErr w:type="spellStart"/>
      <w:proofErr w:type="gramStart"/>
      <w:r w:rsidRPr="00326A7B">
        <w:rPr>
          <w:b/>
        </w:rPr>
        <w:t>onCreateOptionsMenu</w:t>
      </w:r>
      <w:proofErr w:type="spellEnd"/>
      <w:r w:rsidRPr="00326A7B">
        <w:rPr>
          <w:b/>
        </w:rPr>
        <w:t>(</w:t>
      </w:r>
      <w:proofErr w:type="gramEnd"/>
      <w:r w:rsidRPr="00326A7B">
        <w:rPr>
          <w:b/>
        </w:rPr>
        <w:t>)</w:t>
      </w:r>
      <w:r>
        <w:t xml:space="preserve"> method. </w:t>
      </w:r>
      <w:r w:rsidR="003A365C">
        <w:t xml:space="preserve"> </w:t>
      </w:r>
    </w:p>
    <w:p w14:paraId="664B3DD7" w14:textId="77777777" w:rsidR="003A365C" w:rsidRDefault="003A365C" w:rsidP="003A365C">
      <w:pPr>
        <w:pStyle w:val="ListParagraph"/>
      </w:pPr>
    </w:p>
    <w:p w14:paraId="6246C918" w14:textId="77777777" w:rsidR="003E2D2D" w:rsidRDefault="003E2D2D" w:rsidP="003A365C">
      <w:pPr>
        <w:pStyle w:val="ListParagraph"/>
      </w:pPr>
    </w:p>
    <w:p w14:paraId="509D9561" w14:textId="77777777" w:rsidR="003E2D2D" w:rsidRDefault="003E2D2D" w:rsidP="003A365C">
      <w:pPr>
        <w:pStyle w:val="ListParagraph"/>
      </w:pPr>
    </w:p>
    <w:p w14:paraId="48788726" w14:textId="77777777" w:rsidR="003E2D2D" w:rsidRDefault="003E2D2D" w:rsidP="003A365C">
      <w:pPr>
        <w:pStyle w:val="ListParagraph"/>
      </w:pPr>
    </w:p>
    <w:p w14:paraId="38B4EBCF" w14:textId="4017E0E5" w:rsidR="003A365C" w:rsidRPr="003E2D2D" w:rsidRDefault="003E2D2D" w:rsidP="00326A7B">
      <w:pPr>
        <w:pStyle w:val="ListParagraph"/>
        <w:numPr>
          <w:ilvl w:val="0"/>
          <w:numId w:val="7"/>
        </w:numPr>
        <w:ind w:left="567" w:hanging="567"/>
      </w:pPr>
      <w:r>
        <w:lastRenderedPageBreak/>
        <w:t xml:space="preserve">Provide the if condition in the </w:t>
      </w:r>
      <w:proofErr w:type="spellStart"/>
      <w:r w:rsidRPr="00973A18">
        <w:rPr>
          <w:b/>
        </w:rPr>
        <w:t>onOptionsItemSelected</w:t>
      </w:r>
      <w:proofErr w:type="spellEnd"/>
      <w:r>
        <w:rPr>
          <w:b/>
        </w:rPr>
        <w:t xml:space="preserve"> </w:t>
      </w:r>
      <w:r w:rsidRPr="003E2D2D">
        <w:t>method</w:t>
      </w:r>
      <w:r>
        <w:rPr>
          <w:b/>
        </w:rPr>
        <w:t xml:space="preserve">. </w:t>
      </w:r>
    </w:p>
    <w:p w14:paraId="68D01E2E" w14:textId="77777777" w:rsidR="003E2D2D" w:rsidRDefault="003E2D2D" w:rsidP="003E2D2D">
      <w:pPr>
        <w:pStyle w:val="ListParagraph"/>
        <w:ind w:left="567" w:firstLine="0"/>
        <w:rPr>
          <w:b/>
        </w:rPr>
      </w:pPr>
    </w:p>
    <w:p w14:paraId="0097C173" w14:textId="7026696E" w:rsidR="003E2D2D" w:rsidRDefault="003E2D2D" w:rsidP="003E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 w:val="23"/>
          <w:szCs w:val="23"/>
          <w:lang w:val="en-MY"/>
        </w:rPr>
      </w:pPr>
      <w:r>
        <w:rPr>
          <w:rFonts w:ascii="Courier New" w:hAnsi="Courier New" w:cs="Courier New"/>
          <w:color w:val="0033B3"/>
          <w:sz w:val="23"/>
          <w:szCs w:val="23"/>
          <w:lang w:val="en-MY"/>
        </w:rPr>
        <w:tab/>
      </w:r>
      <w:proofErr w:type="gramStart"/>
      <w:r w:rsidRPr="003E2D2D">
        <w:rPr>
          <w:rFonts w:ascii="Courier New" w:hAnsi="Courier New" w:cs="Courier New"/>
          <w:color w:val="0033B3"/>
          <w:sz w:val="23"/>
          <w:szCs w:val="23"/>
          <w:lang w:val="en-MY"/>
        </w:rPr>
        <w:t>if</w:t>
      </w:r>
      <w:proofErr w:type="gramEnd"/>
      <w:r w:rsidRPr="003E2D2D">
        <w:rPr>
          <w:rFonts w:ascii="Courier New" w:hAnsi="Courier New" w:cs="Courier New"/>
          <w:color w:val="0033B3"/>
          <w:sz w:val="23"/>
          <w:szCs w:val="23"/>
          <w:lang w:val="en-MY"/>
        </w:rPr>
        <w:t xml:space="preserve"> </w:t>
      </w:r>
      <w:r w:rsidRPr="003E2D2D">
        <w:rPr>
          <w:rFonts w:ascii="Courier New" w:hAnsi="Courier New" w:cs="Courier New"/>
          <w:color w:val="080808"/>
          <w:sz w:val="23"/>
          <w:szCs w:val="23"/>
          <w:lang w:val="en-MY"/>
        </w:rPr>
        <w:t>(</w:t>
      </w:r>
      <w:proofErr w:type="spellStart"/>
      <w:r w:rsidRPr="003E2D2D">
        <w:rPr>
          <w:rFonts w:ascii="Courier New" w:hAnsi="Courier New" w:cs="Courier New"/>
          <w:color w:val="080808"/>
          <w:sz w:val="23"/>
          <w:szCs w:val="23"/>
          <w:lang w:val="en-MY"/>
        </w:rPr>
        <w:t>item.</w:t>
      </w:r>
      <w:r w:rsidRPr="003E2D2D">
        <w:rPr>
          <w:rFonts w:ascii="Courier New" w:hAnsi="Courier New" w:cs="Courier New"/>
          <w:i/>
          <w:iCs/>
          <w:color w:val="871094"/>
          <w:sz w:val="23"/>
          <w:szCs w:val="23"/>
          <w:lang w:val="en-MY"/>
        </w:rPr>
        <w:t>itemId</w:t>
      </w:r>
      <w:proofErr w:type="spellEnd"/>
      <w:r w:rsidRPr="003E2D2D">
        <w:rPr>
          <w:rFonts w:ascii="Courier New" w:hAnsi="Courier New" w:cs="Courier New"/>
          <w:i/>
          <w:iCs/>
          <w:color w:val="871094"/>
          <w:sz w:val="23"/>
          <w:szCs w:val="23"/>
          <w:lang w:val="en-MY"/>
        </w:rPr>
        <w:t xml:space="preserve"> </w:t>
      </w:r>
      <w:r w:rsidRPr="003E2D2D">
        <w:rPr>
          <w:rFonts w:ascii="Courier New" w:hAnsi="Courier New" w:cs="Courier New"/>
          <w:color w:val="080808"/>
          <w:sz w:val="23"/>
          <w:szCs w:val="23"/>
          <w:lang w:val="en-MY"/>
        </w:rPr>
        <w:t xml:space="preserve">== </w:t>
      </w:r>
      <w:proofErr w:type="spellStart"/>
      <w:r w:rsidRPr="003E2D2D">
        <w:rPr>
          <w:rFonts w:ascii="Courier New" w:hAnsi="Courier New" w:cs="Courier New"/>
          <w:color w:val="000000"/>
          <w:sz w:val="23"/>
          <w:szCs w:val="23"/>
          <w:lang w:val="en-MY"/>
        </w:rPr>
        <w:t>R</w:t>
      </w:r>
      <w:r w:rsidRPr="003E2D2D">
        <w:rPr>
          <w:rFonts w:ascii="Courier New" w:hAnsi="Courier New" w:cs="Courier New"/>
          <w:color w:val="080808"/>
          <w:sz w:val="23"/>
          <w:szCs w:val="23"/>
          <w:lang w:val="en-MY"/>
        </w:rPr>
        <w:t>.</w:t>
      </w:r>
      <w:r w:rsidRPr="003E2D2D">
        <w:rPr>
          <w:rFonts w:ascii="Courier New" w:hAnsi="Courier New" w:cs="Courier New"/>
          <w:color w:val="000000"/>
          <w:sz w:val="23"/>
          <w:szCs w:val="23"/>
          <w:lang w:val="en-MY"/>
        </w:rPr>
        <w:t>id</w:t>
      </w:r>
      <w:r w:rsidRPr="003E2D2D">
        <w:rPr>
          <w:rFonts w:ascii="Courier New" w:hAnsi="Courier New" w:cs="Courier New"/>
          <w:color w:val="080808"/>
          <w:sz w:val="23"/>
          <w:szCs w:val="23"/>
          <w:lang w:val="en-MY"/>
        </w:rPr>
        <w:t>.</w:t>
      </w:r>
      <w:r w:rsidRPr="003E2D2D">
        <w:rPr>
          <w:rFonts w:ascii="Courier New" w:hAnsi="Courier New" w:cs="Courier New"/>
          <w:i/>
          <w:iCs/>
          <w:color w:val="871094"/>
          <w:sz w:val="23"/>
          <w:szCs w:val="23"/>
          <w:lang w:val="en-MY"/>
        </w:rPr>
        <w:t>menu_item_save</w:t>
      </w:r>
      <w:proofErr w:type="spellEnd"/>
      <w:r w:rsidRPr="003E2D2D">
        <w:rPr>
          <w:rFonts w:ascii="Courier New" w:hAnsi="Courier New" w:cs="Courier New"/>
          <w:color w:val="080808"/>
          <w:sz w:val="23"/>
          <w:szCs w:val="23"/>
          <w:lang w:val="en-MY"/>
        </w:rPr>
        <w:t>) {</w:t>
      </w:r>
    </w:p>
    <w:p w14:paraId="0CA79B66" w14:textId="409E45ED" w:rsidR="003E2D2D" w:rsidRPr="003E2D2D" w:rsidRDefault="003E2D2D" w:rsidP="003E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b/>
          <w:color w:val="080808"/>
          <w:sz w:val="23"/>
          <w:szCs w:val="23"/>
          <w:lang w:val="en-MY"/>
        </w:rPr>
      </w:pPr>
      <w:r>
        <w:rPr>
          <w:rFonts w:ascii="Courier New" w:hAnsi="Courier New" w:cs="Courier New"/>
          <w:color w:val="080808"/>
          <w:sz w:val="23"/>
          <w:szCs w:val="23"/>
          <w:lang w:val="en-MY"/>
        </w:rPr>
        <w:tab/>
      </w:r>
      <w:r w:rsidRPr="003E2D2D">
        <w:rPr>
          <w:rFonts w:ascii="Courier New" w:hAnsi="Courier New" w:cs="Courier New"/>
          <w:b/>
          <w:color w:val="080808"/>
          <w:sz w:val="23"/>
          <w:szCs w:val="23"/>
          <w:lang w:val="en-MY"/>
        </w:rPr>
        <w:tab/>
        <w:t xml:space="preserve">//TODO </w:t>
      </w:r>
      <w:r>
        <w:rPr>
          <w:rFonts w:ascii="Courier New" w:hAnsi="Courier New" w:cs="Courier New"/>
          <w:b/>
          <w:color w:val="080808"/>
          <w:sz w:val="23"/>
          <w:szCs w:val="23"/>
          <w:lang w:val="en-MY"/>
        </w:rPr>
        <w:t>CODE</w:t>
      </w:r>
    </w:p>
    <w:p w14:paraId="1501440A" w14:textId="3792E597" w:rsidR="003E2D2D" w:rsidRPr="003E2D2D" w:rsidRDefault="003E2D2D" w:rsidP="003E2D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 w:val="23"/>
          <w:szCs w:val="23"/>
          <w:lang w:val="en-MY"/>
        </w:rPr>
      </w:pPr>
      <w:r>
        <w:rPr>
          <w:rFonts w:ascii="Courier New" w:hAnsi="Courier New" w:cs="Courier New"/>
          <w:color w:val="080808"/>
          <w:sz w:val="23"/>
          <w:szCs w:val="23"/>
          <w:lang w:val="en-MY"/>
        </w:rPr>
        <w:tab/>
        <w:t>}</w:t>
      </w:r>
    </w:p>
    <w:p w14:paraId="6F9EF487" w14:textId="0D7551CF" w:rsidR="003E2D2D" w:rsidRPr="003E2D2D" w:rsidRDefault="003E2D2D" w:rsidP="003E2D2D">
      <w:pPr>
        <w:pStyle w:val="ListParagraph"/>
        <w:ind w:left="567" w:firstLine="0"/>
      </w:pPr>
      <w:r>
        <w:rPr>
          <w:b/>
        </w:rPr>
        <w:t xml:space="preserve"> </w:t>
      </w:r>
    </w:p>
    <w:p w14:paraId="5EF691F9" w14:textId="2E372CC2" w:rsidR="00A91A74" w:rsidRDefault="00A91A74" w:rsidP="00326A7B">
      <w:pPr>
        <w:pStyle w:val="ListParagraph"/>
        <w:numPr>
          <w:ilvl w:val="0"/>
          <w:numId w:val="7"/>
        </w:numPr>
        <w:ind w:left="567" w:hanging="567"/>
      </w:pPr>
      <w:r>
        <w:t xml:space="preserve">Create the </w:t>
      </w:r>
      <w:proofErr w:type="spellStart"/>
      <w:r w:rsidRPr="00A91A74">
        <w:rPr>
          <w:b/>
        </w:rPr>
        <w:t>SharedPreferences</w:t>
      </w:r>
      <w:proofErr w:type="spellEnd"/>
      <w:r>
        <w:t xml:space="preserve"> editor called </w:t>
      </w:r>
      <w:r w:rsidRPr="00A91A74">
        <w:rPr>
          <w:b/>
        </w:rPr>
        <w:t>editor</w:t>
      </w:r>
      <w:r>
        <w:t xml:space="preserve">. Save the colour name and colour code to the </w:t>
      </w:r>
      <w:proofErr w:type="spellStart"/>
      <w:r w:rsidRPr="00A91A74">
        <w:rPr>
          <w:b/>
        </w:rPr>
        <w:t>Sharedpreferences</w:t>
      </w:r>
      <w:proofErr w:type="spellEnd"/>
      <w:r>
        <w:t xml:space="preserve"> editor object by using the </w:t>
      </w:r>
      <w:r w:rsidRPr="00A91A74">
        <w:rPr>
          <w:b/>
        </w:rPr>
        <w:t>companion</w:t>
      </w:r>
      <w:r>
        <w:t xml:space="preserve"> object attribute. For example:</w:t>
      </w:r>
    </w:p>
    <w:p w14:paraId="6FBC8495" w14:textId="77777777" w:rsidR="00A91A74" w:rsidRDefault="00A91A74" w:rsidP="00A91A74">
      <w:pPr>
        <w:pStyle w:val="ListParagraph"/>
        <w:ind w:left="567" w:firstLine="0"/>
      </w:pPr>
    </w:p>
    <w:p w14:paraId="0FD783FC" w14:textId="59EF10F2" w:rsidR="00A91A74" w:rsidRPr="00A91A74" w:rsidRDefault="00A91A74" w:rsidP="00A91A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 w:val="23"/>
          <w:szCs w:val="23"/>
          <w:lang w:val="en-MY"/>
        </w:rPr>
      </w:pPr>
      <w:r>
        <w:rPr>
          <w:rFonts w:ascii="Courier New" w:hAnsi="Courier New" w:cs="Courier New"/>
          <w:color w:val="000000"/>
          <w:sz w:val="23"/>
          <w:szCs w:val="23"/>
          <w:lang w:val="en-MY"/>
        </w:rPr>
        <w:tab/>
      </w:r>
      <w:proofErr w:type="spellStart"/>
      <w:proofErr w:type="gramStart"/>
      <w:r w:rsidRPr="00A91A74">
        <w:rPr>
          <w:rFonts w:ascii="Courier New" w:hAnsi="Courier New" w:cs="Courier New"/>
          <w:color w:val="000000"/>
          <w:sz w:val="23"/>
          <w:szCs w:val="23"/>
          <w:lang w:val="en-MY"/>
        </w:rPr>
        <w:t>editor</w:t>
      </w:r>
      <w:r w:rsidRPr="00A91A74">
        <w:rPr>
          <w:rFonts w:ascii="Courier New" w:hAnsi="Courier New" w:cs="Courier New"/>
          <w:color w:val="080808"/>
          <w:sz w:val="23"/>
          <w:szCs w:val="23"/>
          <w:lang w:val="en-MY"/>
        </w:rPr>
        <w:t>.putString</w:t>
      </w:r>
      <w:proofErr w:type="spellEnd"/>
      <w:r w:rsidRPr="00A91A74">
        <w:rPr>
          <w:rFonts w:ascii="Courier New" w:hAnsi="Courier New" w:cs="Courier New"/>
          <w:color w:val="080808"/>
          <w:sz w:val="23"/>
          <w:szCs w:val="23"/>
          <w:lang w:val="en-MY"/>
        </w:rPr>
        <w:t>(</w:t>
      </w:r>
      <w:proofErr w:type="gramEnd"/>
      <w:r w:rsidRPr="00A91A74">
        <w:rPr>
          <w:rFonts w:ascii="Courier New" w:hAnsi="Courier New" w:cs="Courier New"/>
          <w:color w:val="871094"/>
          <w:sz w:val="23"/>
          <w:szCs w:val="23"/>
          <w:lang w:val="en-MY"/>
        </w:rPr>
        <w:t>RAINBOW_COLOR_NAME</w:t>
      </w:r>
      <w:r w:rsidRPr="00A91A74">
        <w:rPr>
          <w:rFonts w:ascii="Courier New" w:hAnsi="Courier New" w:cs="Courier New"/>
          <w:color w:val="080808"/>
          <w:sz w:val="23"/>
          <w:szCs w:val="23"/>
          <w:lang w:val="en-MY"/>
        </w:rPr>
        <w:t xml:space="preserve">, </w:t>
      </w:r>
      <w:proofErr w:type="spellStart"/>
      <w:r w:rsidRPr="00A91A74">
        <w:rPr>
          <w:rFonts w:ascii="Courier New" w:hAnsi="Courier New" w:cs="Courier New"/>
          <w:color w:val="871094"/>
          <w:sz w:val="23"/>
          <w:szCs w:val="23"/>
          <w:lang w:val="en-MY"/>
        </w:rPr>
        <w:t>colorName</w:t>
      </w:r>
      <w:proofErr w:type="spellEnd"/>
      <w:r w:rsidRPr="00A91A74">
        <w:rPr>
          <w:rFonts w:ascii="Courier New" w:hAnsi="Courier New" w:cs="Courier New"/>
          <w:color w:val="080808"/>
          <w:sz w:val="23"/>
          <w:szCs w:val="23"/>
          <w:lang w:val="en-MY"/>
        </w:rPr>
        <w:t>)</w:t>
      </w:r>
    </w:p>
    <w:p w14:paraId="15BCE638" w14:textId="77777777" w:rsidR="00A91A74" w:rsidRPr="00A91A74" w:rsidRDefault="00A91A74" w:rsidP="00A91A74">
      <w:pPr>
        <w:pStyle w:val="ListParagraph"/>
        <w:ind w:left="567" w:firstLine="0"/>
        <w:rPr>
          <w:lang w:val="en-MY"/>
        </w:rPr>
      </w:pPr>
    </w:p>
    <w:p w14:paraId="3A3D21B9" w14:textId="3A41BDB7" w:rsidR="00A91A74" w:rsidRDefault="00A91A74" w:rsidP="00A91A74">
      <w:pPr>
        <w:pStyle w:val="ListParagraph"/>
        <w:ind w:left="567" w:firstLine="0"/>
      </w:pPr>
      <w:r>
        <w:t>Save the setting</w:t>
      </w:r>
      <w:r w:rsidR="001B2FA2">
        <w:t xml:space="preserve"> using the </w:t>
      </w:r>
      <w:r w:rsidR="001B2FA2" w:rsidRPr="001B2FA2">
        <w:rPr>
          <w:b/>
        </w:rPr>
        <w:t>commit</w:t>
      </w:r>
      <w:r w:rsidR="001B2FA2">
        <w:t xml:space="preserve"> and </w:t>
      </w:r>
      <w:r w:rsidR="001B2FA2" w:rsidRPr="001B2FA2">
        <w:rPr>
          <w:b/>
        </w:rPr>
        <w:t>apply</w:t>
      </w:r>
      <w:r w:rsidR="001B2FA2">
        <w:t xml:space="preserve"> methods. D</w:t>
      </w:r>
      <w:r>
        <w:t>isplay an appropriate toast message.</w:t>
      </w:r>
    </w:p>
    <w:p w14:paraId="6F1B82C9" w14:textId="56439C2F" w:rsidR="003E2D2D" w:rsidRDefault="00A91A74" w:rsidP="00A91A74">
      <w:pPr>
        <w:pStyle w:val="ListParagraph"/>
        <w:ind w:left="567" w:firstLine="0"/>
      </w:pPr>
      <w:r>
        <w:t xml:space="preserve"> </w:t>
      </w:r>
    </w:p>
    <w:p w14:paraId="08062DDA" w14:textId="77777777" w:rsidR="00E01702" w:rsidRDefault="00E01702" w:rsidP="00973A18">
      <w:pPr>
        <w:pStyle w:val="ListParagraph"/>
        <w:ind w:left="567" w:hanging="567"/>
      </w:pPr>
    </w:p>
    <w:p w14:paraId="20D366C9" w14:textId="713A1209" w:rsidR="00F825DA" w:rsidRDefault="00F825DA" w:rsidP="00973A18">
      <w:pPr>
        <w:pStyle w:val="ListParagraph"/>
        <w:numPr>
          <w:ilvl w:val="0"/>
          <w:numId w:val="7"/>
        </w:numPr>
        <w:ind w:left="567" w:hanging="567"/>
      </w:pPr>
      <w:r>
        <w:t xml:space="preserve">Run the app and check it works </w:t>
      </w:r>
      <w:r w:rsidR="006A46FF">
        <w:t>in the emulator</w:t>
      </w:r>
      <w:r w:rsidR="00541399">
        <w:t xml:space="preserve"> or physical mobile phone</w:t>
      </w:r>
      <w:r w:rsidR="006A46FF">
        <w:t>.</w:t>
      </w:r>
    </w:p>
    <w:p w14:paraId="295A18E7" w14:textId="77777777" w:rsidR="00541399" w:rsidRDefault="00541399" w:rsidP="00541399">
      <w:pPr>
        <w:pStyle w:val="ListParagraph"/>
      </w:pPr>
    </w:p>
    <w:p w14:paraId="3D849ADD" w14:textId="677A72C0" w:rsidR="00A000D7" w:rsidRDefault="00A000D7" w:rsidP="00A000D7">
      <w:pPr>
        <w:pStyle w:val="Heading3"/>
        <w:numPr>
          <w:ilvl w:val="0"/>
          <w:numId w:val="2"/>
        </w:numPr>
        <w:ind w:left="0" w:firstLine="0"/>
      </w:pPr>
      <w:r>
        <w:t xml:space="preserve">Coding in </w:t>
      </w:r>
      <w:proofErr w:type="spellStart"/>
      <w:r>
        <w:t>ColorPicker</w:t>
      </w:r>
      <w:proofErr w:type="spellEnd"/>
      <w:r>
        <w:t xml:space="preserve"> Activity</w:t>
      </w:r>
      <w:r>
        <w:t xml:space="preserve"> </w:t>
      </w:r>
    </w:p>
    <w:p w14:paraId="0E415BA0" w14:textId="4488B8EA" w:rsidR="003D3370" w:rsidRDefault="00A000D7" w:rsidP="00A000D7">
      <w:pPr>
        <w:pStyle w:val="ListParagraph"/>
        <w:ind w:left="567" w:firstLine="0"/>
      </w:pPr>
      <w:r>
        <w:t xml:space="preserve"> </w:t>
      </w:r>
    </w:p>
    <w:p w14:paraId="2C012F85" w14:textId="0548948A" w:rsidR="00A000D7" w:rsidRDefault="001B2FA2" w:rsidP="00A000D7">
      <w:pPr>
        <w:pStyle w:val="ListParagraph"/>
        <w:numPr>
          <w:ilvl w:val="0"/>
          <w:numId w:val="34"/>
        </w:numPr>
        <w:ind w:left="567" w:hanging="567"/>
      </w:pPr>
      <w:r>
        <w:t xml:space="preserve">Implement the </w:t>
      </w:r>
      <w:proofErr w:type="spellStart"/>
      <w:r w:rsidRPr="001B2FA2">
        <w:rPr>
          <w:b/>
        </w:rPr>
        <w:t>Views.OnClickListerner</w:t>
      </w:r>
      <w:proofErr w:type="spellEnd"/>
      <w:r>
        <w:t xml:space="preserve"> interface in the </w:t>
      </w:r>
      <w:proofErr w:type="spellStart"/>
      <w:r w:rsidRPr="001B2FA2">
        <w:rPr>
          <w:b/>
        </w:rPr>
        <w:t>ColorPickerActivity</w:t>
      </w:r>
      <w:proofErr w:type="spellEnd"/>
      <w:r>
        <w:t xml:space="preserve">. </w:t>
      </w:r>
    </w:p>
    <w:p w14:paraId="4C7713ED" w14:textId="489FA229" w:rsidR="001B2FA2" w:rsidRDefault="001B2FA2" w:rsidP="001B2FA2">
      <w:pPr>
        <w:pStyle w:val="ListParagraph"/>
        <w:ind w:left="567" w:firstLine="0"/>
      </w:pPr>
      <w:r>
        <w:t xml:space="preserve"> </w:t>
      </w:r>
    </w:p>
    <w:p w14:paraId="0F4441DE" w14:textId="519C2134" w:rsidR="001B2FA2" w:rsidRDefault="001B2FA2" w:rsidP="00A000D7">
      <w:pPr>
        <w:pStyle w:val="ListParagraph"/>
        <w:numPr>
          <w:ilvl w:val="0"/>
          <w:numId w:val="34"/>
        </w:numPr>
        <w:ind w:left="567" w:hanging="567"/>
      </w:pPr>
      <w:r>
        <w:t xml:space="preserve">Override the </w:t>
      </w:r>
      <w:proofErr w:type="spellStart"/>
      <w:r w:rsidRPr="001B2FA2">
        <w:rPr>
          <w:b/>
        </w:rPr>
        <w:t>onClick</w:t>
      </w:r>
      <w:proofErr w:type="spellEnd"/>
      <w:r>
        <w:t xml:space="preserve"> method. </w:t>
      </w:r>
      <w:r w:rsidR="008260A6">
        <w:t xml:space="preserve"> </w:t>
      </w:r>
    </w:p>
    <w:p w14:paraId="6DB2B55C" w14:textId="77777777" w:rsidR="008260A6" w:rsidRDefault="008260A6" w:rsidP="008260A6">
      <w:pPr>
        <w:pStyle w:val="ListParagraph"/>
      </w:pPr>
    </w:p>
    <w:p w14:paraId="7681FFE1" w14:textId="25630C20" w:rsidR="008260A6" w:rsidRPr="008260A6" w:rsidRDefault="008260A6" w:rsidP="0082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80808"/>
          <w:szCs w:val="24"/>
          <w:lang w:val="en-MY"/>
        </w:rPr>
      </w:pPr>
      <w:proofErr w:type="gramStart"/>
      <w:r w:rsidRPr="008260A6">
        <w:rPr>
          <w:rFonts w:ascii="Courier New" w:hAnsi="Courier New" w:cs="Courier New"/>
          <w:color w:val="0033B3"/>
          <w:szCs w:val="24"/>
          <w:lang w:val="en-MY"/>
        </w:rPr>
        <w:t>override</w:t>
      </w:r>
      <w:proofErr w:type="gramEnd"/>
      <w:r w:rsidRPr="008260A6">
        <w:rPr>
          <w:rFonts w:ascii="Courier New" w:hAnsi="Courier New" w:cs="Courier New"/>
          <w:color w:val="0033B3"/>
          <w:szCs w:val="24"/>
          <w:lang w:val="en-MY"/>
        </w:rPr>
        <w:t xml:space="preserve"> fun </w:t>
      </w:r>
      <w:proofErr w:type="spellStart"/>
      <w:r w:rsidRPr="008260A6">
        <w:rPr>
          <w:rFonts w:ascii="Courier New" w:hAnsi="Courier New" w:cs="Courier New"/>
          <w:color w:val="00627A"/>
          <w:szCs w:val="24"/>
          <w:lang w:val="en-MY"/>
        </w:rPr>
        <w:t>onClick</w:t>
      </w:r>
      <w:proofErr w:type="spellEnd"/>
      <w:r w:rsidRPr="008260A6">
        <w:rPr>
          <w:rFonts w:ascii="Courier New" w:hAnsi="Courier New" w:cs="Courier New"/>
          <w:color w:val="080808"/>
          <w:szCs w:val="24"/>
          <w:lang w:val="en-MY"/>
        </w:rPr>
        <w:t xml:space="preserve">(v: </w:t>
      </w:r>
      <w:r w:rsidRPr="008260A6">
        <w:rPr>
          <w:rFonts w:ascii="Courier New" w:hAnsi="Courier New" w:cs="Courier New"/>
          <w:color w:val="000000"/>
          <w:szCs w:val="24"/>
          <w:lang w:val="en-MY"/>
        </w:rPr>
        <w:t>View</w:t>
      </w:r>
      <w:r w:rsidRPr="008260A6">
        <w:rPr>
          <w:rFonts w:ascii="Courier New" w:hAnsi="Courier New" w:cs="Courier New"/>
          <w:color w:val="080808"/>
          <w:szCs w:val="24"/>
          <w:lang w:val="en-MY"/>
        </w:rPr>
        <w:t>?) {</w:t>
      </w:r>
      <w:r w:rsidRPr="008260A6">
        <w:rPr>
          <w:rFonts w:ascii="Courier New" w:hAnsi="Courier New" w:cs="Courier New"/>
          <w:color w:val="080808"/>
          <w:szCs w:val="24"/>
          <w:lang w:val="en-MY"/>
        </w:rPr>
        <w:br/>
      </w:r>
      <w:r w:rsidRPr="008260A6">
        <w:rPr>
          <w:rFonts w:ascii="Courier New" w:hAnsi="Courier New" w:cs="Courier New"/>
          <w:b/>
          <w:color w:val="080808"/>
          <w:szCs w:val="24"/>
          <w:lang w:val="en-MY"/>
        </w:rPr>
        <w:t xml:space="preserve">    //TODO CODE</w:t>
      </w:r>
    </w:p>
    <w:p w14:paraId="74C3C998" w14:textId="7E2535CA" w:rsidR="008260A6" w:rsidRPr="008260A6" w:rsidRDefault="008260A6" w:rsidP="0082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80808"/>
          <w:szCs w:val="24"/>
          <w:lang w:val="en-MY"/>
        </w:rPr>
      </w:pPr>
      <w:r w:rsidRPr="008260A6">
        <w:rPr>
          <w:rFonts w:ascii="Courier New" w:hAnsi="Courier New" w:cs="Courier New"/>
          <w:color w:val="080808"/>
          <w:szCs w:val="24"/>
          <w:lang w:val="en-MY"/>
        </w:rPr>
        <w:t>}</w:t>
      </w:r>
    </w:p>
    <w:p w14:paraId="0A627BFF" w14:textId="77777777" w:rsidR="008260A6" w:rsidRDefault="008260A6" w:rsidP="008260A6">
      <w:pPr>
        <w:pStyle w:val="ListParagraph"/>
        <w:ind w:left="567" w:firstLine="0"/>
      </w:pPr>
    </w:p>
    <w:p w14:paraId="54EF5008" w14:textId="77777777" w:rsidR="001B2FA2" w:rsidRDefault="001B2FA2" w:rsidP="001B2FA2">
      <w:pPr>
        <w:pStyle w:val="ListParagraph"/>
      </w:pPr>
    </w:p>
    <w:p w14:paraId="150AA882" w14:textId="10BAB951" w:rsidR="001B2FA2" w:rsidRDefault="001B2FA2" w:rsidP="00A000D7">
      <w:pPr>
        <w:pStyle w:val="ListParagraph"/>
        <w:numPr>
          <w:ilvl w:val="0"/>
          <w:numId w:val="34"/>
        </w:numPr>
        <w:ind w:left="567" w:hanging="567"/>
      </w:pPr>
      <w:r>
        <w:t xml:space="preserve">Create the </w:t>
      </w:r>
      <w:r w:rsidR="00F23D12">
        <w:t>view-binding</w:t>
      </w:r>
      <w:r>
        <w:t xml:space="preserve"> variable in this activity.</w:t>
      </w:r>
    </w:p>
    <w:p w14:paraId="2B1FC0DB" w14:textId="77777777" w:rsidR="001B2FA2" w:rsidRDefault="001B2FA2" w:rsidP="001B2FA2">
      <w:pPr>
        <w:pStyle w:val="ListParagraph"/>
      </w:pPr>
    </w:p>
    <w:p w14:paraId="013CADF5" w14:textId="586ED43C" w:rsidR="001B2FA2" w:rsidRDefault="00F23D12" w:rsidP="00A000D7">
      <w:pPr>
        <w:pStyle w:val="ListParagraph"/>
        <w:numPr>
          <w:ilvl w:val="0"/>
          <w:numId w:val="34"/>
        </w:numPr>
        <w:ind w:left="567" w:hanging="567"/>
      </w:pPr>
      <w:r>
        <w:t xml:space="preserve">Implement the </w:t>
      </w:r>
      <w:proofErr w:type="spellStart"/>
      <w:r w:rsidRPr="00F23D12">
        <w:rPr>
          <w:b/>
        </w:rPr>
        <w:t>setOnClickListener</w:t>
      </w:r>
      <w:proofErr w:type="spellEnd"/>
      <w:r>
        <w:t xml:space="preserve"> method </w:t>
      </w:r>
      <w:r w:rsidR="008260A6">
        <w:t xml:space="preserve">for each button (seven buttons) in the </w:t>
      </w:r>
      <w:proofErr w:type="spellStart"/>
      <w:r w:rsidR="008260A6" w:rsidRPr="008260A6">
        <w:rPr>
          <w:b/>
        </w:rPr>
        <w:t>onCreate</w:t>
      </w:r>
      <w:proofErr w:type="spellEnd"/>
      <w:r w:rsidR="008260A6">
        <w:t xml:space="preserve"> method.</w:t>
      </w:r>
    </w:p>
    <w:p w14:paraId="1F661138" w14:textId="77777777" w:rsidR="00F23D12" w:rsidRDefault="00F23D12" w:rsidP="00F23D12">
      <w:pPr>
        <w:pStyle w:val="ListParagraph"/>
      </w:pPr>
    </w:p>
    <w:p w14:paraId="44E3484B" w14:textId="1FEDF237" w:rsidR="00F23D12" w:rsidRDefault="008260A6" w:rsidP="00A000D7">
      <w:pPr>
        <w:pStyle w:val="ListParagraph"/>
        <w:numPr>
          <w:ilvl w:val="0"/>
          <w:numId w:val="34"/>
        </w:numPr>
        <w:ind w:left="567" w:hanging="567"/>
      </w:pPr>
      <w:r>
        <w:t xml:space="preserve">Create the following customised function to change and </w:t>
      </w:r>
      <w:proofErr w:type="gramStart"/>
      <w:r>
        <w:t>return back</w:t>
      </w:r>
      <w:proofErr w:type="gramEnd"/>
      <w:r>
        <w:t xml:space="preserve"> the </w:t>
      </w:r>
      <w:proofErr w:type="spellStart"/>
      <w:r>
        <w:t>color</w:t>
      </w:r>
      <w:proofErr w:type="spellEnd"/>
      <w:r>
        <w:t xml:space="preserve"> details. </w:t>
      </w:r>
    </w:p>
    <w:p w14:paraId="58FCE92D" w14:textId="77777777" w:rsidR="008260A6" w:rsidRDefault="008260A6" w:rsidP="008260A6">
      <w:pPr>
        <w:pStyle w:val="ListParagraph"/>
      </w:pPr>
    </w:p>
    <w:p w14:paraId="5005A30F" w14:textId="77777777" w:rsidR="008260A6" w:rsidRDefault="008260A6" w:rsidP="0082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80808"/>
          <w:sz w:val="20"/>
          <w:szCs w:val="24"/>
          <w:lang w:val="en-MY"/>
        </w:rPr>
      </w:pPr>
      <w:proofErr w:type="gramStart"/>
      <w:r w:rsidRPr="008260A6">
        <w:rPr>
          <w:rFonts w:ascii="Courier New" w:hAnsi="Courier New" w:cs="Courier New"/>
          <w:color w:val="0033B3"/>
          <w:sz w:val="20"/>
          <w:szCs w:val="24"/>
          <w:lang w:val="en-MY"/>
        </w:rPr>
        <w:t>private</w:t>
      </w:r>
      <w:proofErr w:type="gramEnd"/>
      <w:r w:rsidRPr="008260A6">
        <w:rPr>
          <w:rFonts w:ascii="Courier New" w:hAnsi="Courier New" w:cs="Courier New"/>
          <w:color w:val="0033B3"/>
          <w:sz w:val="20"/>
          <w:szCs w:val="24"/>
          <w:lang w:val="en-MY"/>
        </w:rPr>
        <w:t xml:space="preserve"> fun </w:t>
      </w:r>
      <w:proofErr w:type="spellStart"/>
      <w:r w:rsidRPr="008260A6">
        <w:rPr>
          <w:rFonts w:ascii="Courier New" w:hAnsi="Courier New" w:cs="Courier New"/>
          <w:color w:val="00627A"/>
          <w:sz w:val="20"/>
          <w:szCs w:val="24"/>
          <w:lang w:val="en-MY"/>
        </w:rPr>
        <w:t>changeColor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(</w:t>
      </w:r>
      <w:proofErr w:type="spellStart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colorName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 xml:space="preserve">: </w:t>
      </w:r>
      <w:r w:rsidRPr="008260A6">
        <w:rPr>
          <w:rFonts w:ascii="Courier New" w:hAnsi="Courier New" w:cs="Courier New"/>
          <w:color w:val="000000"/>
          <w:sz w:val="20"/>
          <w:szCs w:val="24"/>
          <w:lang w:val="en-MY"/>
        </w:rPr>
        <w:t>String</w:t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 xml:space="preserve">, </w:t>
      </w:r>
      <w:proofErr w:type="spellStart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color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 xml:space="preserve">: </w:t>
      </w:r>
      <w:proofErr w:type="spellStart"/>
      <w:r w:rsidRPr="008260A6">
        <w:rPr>
          <w:rFonts w:ascii="Courier New" w:hAnsi="Courier New" w:cs="Courier New"/>
          <w:color w:val="000000"/>
          <w:sz w:val="20"/>
          <w:szCs w:val="24"/>
          <w:lang w:val="en-MY"/>
        </w:rPr>
        <w:t>Int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) {</w:t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br/>
        <w:t xml:space="preserve">    </w:t>
      </w:r>
      <w:r w:rsidRPr="008260A6"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t xml:space="preserve">//Return back the user selection to the </w:t>
      </w:r>
      <w:proofErr w:type="spellStart"/>
      <w:r w:rsidRPr="008260A6"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t>MainActivity</w:t>
      </w:r>
      <w:proofErr w:type="spellEnd"/>
      <w:r w:rsidRPr="008260A6"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br/>
        <w:t xml:space="preserve">    </w:t>
      </w:r>
      <w:proofErr w:type="spellStart"/>
      <w:r w:rsidRPr="008260A6">
        <w:rPr>
          <w:rFonts w:ascii="Courier New" w:hAnsi="Courier New" w:cs="Courier New"/>
          <w:color w:val="0033B3"/>
          <w:sz w:val="20"/>
          <w:szCs w:val="24"/>
          <w:lang w:val="en-MY"/>
        </w:rPr>
        <w:t>val</w:t>
      </w:r>
      <w:proofErr w:type="spellEnd"/>
      <w:r w:rsidRPr="008260A6">
        <w:rPr>
          <w:rFonts w:ascii="Courier New" w:hAnsi="Courier New" w:cs="Courier New"/>
          <w:color w:val="0033B3"/>
          <w:sz w:val="20"/>
          <w:szCs w:val="24"/>
          <w:lang w:val="en-MY"/>
        </w:rPr>
        <w:t xml:space="preserve"> </w:t>
      </w:r>
      <w:proofErr w:type="spellStart"/>
      <w:r w:rsidRPr="008260A6">
        <w:rPr>
          <w:rFonts w:ascii="Courier New" w:hAnsi="Courier New" w:cs="Courier New"/>
          <w:color w:val="000000"/>
          <w:sz w:val="20"/>
          <w:szCs w:val="24"/>
          <w:lang w:val="en-MY"/>
        </w:rPr>
        <w:t>resultIntent</w:t>
      </w:r>
      <w:proofErr w:type="spellEnd"/>
      <w:r w:rsidRPr="008260A6">
        <w:rPr>
          <w:rFonts w:ascii="Courier New" w:hAnsi="Courier New" w:cs="Courier New"/>
          <w:color w:val="000000"/>
          <w:sz w:val="20"/>
          <w:szCs w:val="24"/>
          <w:lang w:val="en-MY"/>
        </w:rPr>
        <w:t xml:space="preserve"> </w:t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= Intent()</w:t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br/>
        <w:t xml:space="preserve">    </w:t>
      </w:r>
      <w:proofErr w:type="spellStart"/>
      <w:r w:rsidRPr="008260A6">
        <w:rPr>
          <w:rFonts w:ascii="Courier New" w:hAnsi="Courier New" w:cs="Courier New"/>
          <w:color w:val="000000"/>
          <w:sz w:val="20"/>
          <w:szCs w:val="24"/>
          <w:lang w:val="en-MY"/>
        </w:rPr>
        <w:t>resultIntent</w:t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.putExtra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(</w:t>
      </w:r>
      <w:proofErr w:type="spellStart"/>
      <w:r w:rsidRPr="008260A6">
        <w:rPr>
          <w:rFonts w:ascii="Courier New" w:hAnsi="Courier New" w:cs="Courier New"/>
          <w:color w:val="000000"/>
          <w:sz w:val="20"/>
          <w:szCs w:val="24"/>
          <w:lang w:val="en-MY"/>
        </w:rPr>
        <w:t>MainActivity</w:t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.</w:t>
      </w:r>
      <w:r w:rsidRPr="008260A6">
        <w:rPr>
          <w:rFonts w:ascii="Courier New" w:hAnsi="Courier New" w:cs="Courier New"/>
          <w:color w:val="871094"/>
          <w:sz w:val="20"/>
          <w:szCs w:val="24"/>
          <w:lang w:val="en-MY"/>
        </w:rPr>
        <w:t>RAINBOW_COLOR_NAME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 xml:space="preserve">, </w:t>
      </w:r>
      <w:proofErr w:type="spellStart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colorName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)</w:t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br/>
        <w:t xml:space="preserve">    </w:t>
      </w:r>
      <w:proofErr w:type="spellStart"/>
      <w:r w:rsidRPr="008260A6">
        <w:rPr>
          <w:rFonts w:ascii="Courier New" w:hAnsi="Courier New" w:cs="Courier New"/>
          <w:color w:val="000000"/>
          <w:sz w:val="20"/>
          <w:szCs w:val="24"/>
          <w:lang w:val="en-MY"/>
        </w:rPr>
        <w:t>resultIntent</w:t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.putExtra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(</w:t>
      </w:r>
      <w:proofErr w:type="spellStart"/>
      <w:r w:rsidRPr="008260A6">
        <w:rPr>
          <w:rFonts w:ascii="Courier New" w:hAnsi="Courier New" w:cs="Courier New"/>
          <w:color w:val="000000"/>
          <w:sz w:val="20"/>
          <w:szCs w:val="24"/>
          <w:lang w:val="en-MY"/>
        </w:rPr>
        <w:t>MainActivity</w:t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.</w:t>
      </w:r>
      <w:r w:rsidRPr="008260A6">
        <w:rPr>
          <w:rFonts w:ascii="Courier New" w:hAnsi="Courier New" w:cs="Courier New"/>
          <w:color w:val="871094"/>
          <w:sz w:val="20"/>
          <w:szCs w:val="24"/>
          <w:lang w:val="en-MY"/>
        </w:rPr>
        <w:t>RAINBOW_COLOR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 xml:space="preserve">, </w:t>
      </w:r>
      <w:proofErr w:type="spellStart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color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)</w:t>
      </w:r>
    </w:p>
    <w:p w14:paraId="58C0FD98" w14:textId="77777777" w:rsidR="008260A6" w:rsidRDefault="008260A6" w:rsidP="0082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</w:pPr>
      <w:r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t xml:space="preserve">    </w:t>
      </w:r>
    </w:p>
    <w:p w14:paraId="6F34715E" w14:textId="45262C25" w:rsidR="008260A6" w:rsidRDefault="008260A6" w:rsidP="0082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80808"/>
          <w:sz w:val="20"/>
          <w:szCs w:val="24"/>
          <w:lang w:val="en-MY"/>
        </w:rPr>
      </w:pPr>
      <w:r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t xml:space="preserve">    </w:t>
      </w:r>
      <w:r w:rsidRPr="008260A6"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t xml:space="preserve">//set the intent and pass back to </w:t>
      </w:r>
      <w:proofErr w:type="spellStart"/>
      <w:r w:rsidRPr="008260A6"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t>MainActivity</w:t>
      </w:r>
      <w:proofErr w:type="spellEnd"/>
      <w:r w:rsidRPr="008260A6"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br/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 xml:space="preserve">    </w:t>
      </w:r>
      <w:proofErr w:type="spellStart"/>
      <w:proofErr w:type="gramStart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setResult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(</w:t>
      </w:r>
      <w:proofErr w:type="gramEnd"/>
      <w:r w:rsidRPr="008260A6">
        <w:rPr>
          <w:rFonts w:ascii="Courier New" w:hAnsi="Courier New" w:cs="Courier New"/>
          <w:i/>
          <w:iCs/>
          <w:color w:val="871094"/>
          <w:sz w:val="20"/>
          <w:szCs w:val="24"/>
          <w:lang w:val="en-MY"/>
        </w:rPr>
        <w:t>RESULT_OK</w:t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 xml:space="preserve">, </w:t>
      </w:r>
      <w:proofErr w:type="spellStart"/>
      <w:r w:rsidRPr="008260A6">
        <w:rPr>
          <w:rFonts w:ascii="Courier New" w:hAnsi="Courier New" w:cs="Courier New"/>
          <w:color w:val="000000"/>
          <w:sz w:val="20"/>
          <w:szCs w:val="24"/>
          <w:lang w:val="en-MY"/>
        </w:rPr>
        <w:t>resultIntent</w:t>
      </w:r>
      <w:proofErr w:type="spell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)</w:t>
      </w:r>
    </w:p>
    <w:p w14:paraId="64786626" w14:textId="77777777" w:rsidR="008260A6" w:rsidRDefault="008260A6" w:rsidP="0082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</w:pPr>
      <w:r w:rsidRPr="008260A6"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t xml:space="preserve">    </w:t>
      </w:r>
    </w:p>
    <w:p w14:paraId="568279D1" w14:textId="14C3F94D" w:rsidR="008260A6" w:rsidRPr="008260A6" w:rsidRDefault="008260A6" w:rsidP="0082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80808"/>
          <w:szCs w:val="24"/>
          <w:lang w:val="en-MY"/>
        </w:rPr>
      </w:pPr>
      <w:r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t xml:space="preserve">    </w:t>
      </w:r>
      <w:proofErr w:type="gramStart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finish(</w:t>
      </w:r>
      <w:proofErr w:type="gramEnd"/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 xml:space="preserve">) </w:t>
      </w:r>
      <w:r w:rsidRPr="008260A6"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t xml:space="preserve">//go back to </w:t>
      </w:r>
      <w:proofErr w:type="spellStart"/>
      <w:r w:rsidRPr="008260A6"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t>MainActivity</w:t>
      </w:r>
      <w:proofErr w:type="spellEnd"/>
      <w:r w:rsidRPr="008260A6">
        <w:rPr>
          <w:rFonts w:ascii="Courier New" w:hAnsi="Courier New" w:cs="Courier New"/>
          <w:i/>
          <w:iCs/>
          <w:color w:val="8C8C8C"/>
          <w:sz w:val="20"/>
          <w:szCs w:val="24"/>
          <w:lang w:val="en-MY"/>
        </w:rPr>
        <w:br/>
      </w:r>
      <w:r w:rsidRPr="008260A6">
        <w:rPr>
          <w:rFonts w:ascii="Courier New" w:hAnsi="Courier New" w:cs="Courier New"/>
          <w:color w:val="080808"/>
          <w:sz w:val="20"/>
          <w:szCs w:val="24"/>
          <w:lang w:val="en-MY"/>
        </w:rPr>
        <w:t>}</w:t>
      </w:r>
    </w:p>
    <w:p w14:paraId="00CAF4E2" w14:textId="77777777" w:rsidR="008260A6" w:rsidRDefault="008260A6" w:rsidP="008260A6">
      <w:pPr>
        <w:ind w:firstLine="0"/>
      </w:pPr>
    </w:p>
    <w:p w14:paraId="0CF513A9" w14:textId="77777777" w:rsidR="008260A6" w:rsidRDefault="008260A6" w:rsidP="008260A6">
      <w:pPr>
        <w:ind w:firstLine="0"/>
      </w:pPr>
    </w:p>
    <w:p w14:paraId="63D4F387" w14:textId="77777777" w:rsidR="008260A6" w:rsidRDefault="008260A6" w:rsidP="008260A6">
      <w:pPr>
        <w:ind w:firstLine="0"/>
      </w:pPr>
    </w:p>
    <w:p w14:paraId="7B804900" w14:textId="0D9A38D8" w:rsidR="008260A6" w:rsidRDefault="008260A6" w:rsidP="00A000D7">
      <w:pPr>
        <w:pStyle w:val="ListParagraph"/>
        <w:numPr>
          <w:ilvl w:val="0"/>
          <w:numId w:val="34"/>
        </w:numPr>
        <w:ind w:left="567" w:hanging="567"/>
      </w:pPr>
      <w:r>
        <w:lastRenderedPageBreak/>
        <w:t xml:space="preserve">Referring back part 2, provide a </w:t>
      </w:r>
      <w:r w:rsidRPr="008260A6">
        <w:rPr>
          <w:b/>
        </w:rPr>
        <w:t>when</w:t>
      </w:r>
      <w:r>
        <w:t xml:space="preserve"> condition block in the </w:t>
      </w:r>
      <w:proofErr w:type="spellStart"/>
      <w:r w:rsidRPr="008260A6">
        <w:rPr>
          <w:b/>
        </w:rPr>
        <w:t>onclick</w:t>
      </w:r>
      <w:proofErr w:type="spellEnd"/>
      <w:r>
        <w:t xml:space="preserve"> method.</w:t>
      </w:r>
    </w:p>
    <w:p w14:paraId="3ECDDB80" w14:textId="77777777" w:rsidR="008260A6" w:rsidRDefault="008260A6" w:rsidP="008260A6">
      <w:pPr>
        <w:pStyle w:val="ListParagraph"/>
        <w:ind w:left="567" w:firstLine="0"/>
      </w:pPr>
    </w:p>
    <w:p w14:paraId="2E41CB27" w14:textId="2D1B552C" w:rsidR="008260A6" w:rsidRDefault="008260A6" w:rsidP="0082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Cs w:val="24"/>
          <w:lang w:val="en-MY"/>
        </w:rPr>
      </w:pPr>
      <w:r>
        <w:rPr>
          <w:rFonts w:ascii="Courier New" w:hAnsi="Courier New" w:cs="Courier New"/>
          <w:color w:val="0033B3"/>
          <w:szCs w:val="24"/>
          <w:lang w:val="en-MY"/>
        </w:rPr>
        <w:tab/>
      </w:r>
      <w:proofErr w:type="gramStart"/>
      <w:r w:rsidRPr="008260A6">
        <w:rPr>
          <w:rFonts w:ascii="Courier New" w:hAnsi="Courier New" w:cs="Courier New"/>
          <w:color w:val="0033B3"/>
          <w:szCs w:val="24"/>
          <w:lang w:val="en-MY"/>
        </w:rPr>
        <w:t>when</w:t>
      </w:r>
      <w:proofErr w:type="gramEnd"/>
      <w:r w:rsidRPr="008260A6">
        <w:rPr>
          <w:rFonts w:ascii="Courier New" w:hAnsi="Courier New" w:cs="Courier New"/>
          <w:color w:val="0033B3"/>
          <w:szCs w:val="24"/>
          <w:lang w:val="en-MY"/>
        </w:rPr>
        <w:t xml:space="preserve"> </w:t>
      </w:r>
      <w:r w:rsidRPr="008260A6">
        <w:rPr>
          <w:rFonts w:ascii="Courier New" w:hAnsi="Courier New" w:cs="Courier New"/>
          <w:color w:val="080808"/>
          <w:szCs w:val="24"/>
          <w:lang w:val="en-MY"/>
        </w:rPr>
        <w:t>(v!!.</w:t>
      </w:r>
      <w:proofErr w:type="gramStart"/>
      <w:r w:rsidRPr="008260A6">
        <w:rPr>
          <w:rFonts w:ascii="Courier New" w:hAnsi="Courier New" w:cs="Courier New"/>
          <w:i/>
          <w:iCs/>
          <w:color w:val="871094"/>
          <w:szCs w:val="24"/>
          <w:lang w:val="en-MY"/>
        </w:rPr>
        <w:t>id</w:t>
      </w:r>
      <w:proofErr w:type="gramEnd"/>
      <w:r w:rsidRPr="008260A6">
        <w:rPr>
          <w:rFonts w:ascii="Courier New" w:hAnsi="Courier New" w:cs="Courier New"/>
          <w:color w:val="080808"/>
          <w:szCs w:val="24"/>
          <w:lang w:val="en-MY"/>
        </w:rPr>
        <w:t>) {</w:t>
      </w:r>
    </w:p>
    <w:p w14:paraId="0C9F4B72" w14:textId="77777777" w:rsidR="008260A6" w:rsidRDefault="008260A6" w:rsidP="0082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Cs w:val="24"/>
          <w:lang w:val="en-MY"/>
        </w:rPr>
      </w:pPr>
    </w:p>
    <w:p w14:paraId="561E1710" w14:textId="47E30D01" w:rsidR="008260A6" w:rsidRPr="008260A6" w:rsidRDefault="008260A6" w:rsidP="008260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Cs w:val="24"/>
          <w:lang w:val="en-MY"/>
        </w:rPr>
      </w:pPr>
      <w:r>
        <w:rPr>
          <w:rFonts w:ascii="Courier New" w:hAnsi="Courier New" w:cs="Courier New"/>
          <w:color w:val="080808"/>
          <w:szCs w:val="24"/>
          <w:lang w:val="en-MY"/>
        </w:rPr>
        <w:tab/>
        <w:t>}</w:t>
      </w:r>
    </w:p>
    <w:p w14:paraId="7A6A9F47" w14:textId="77777777" w:rsidR="008260A6" w:rsidRDefault="008260A6" w:rsidP="008260A6">
      <w:pPr>
        <w:ind w:firstLine="0"/>
      </w:pPr>
    </w:p>
    <w:p w14:paraId="29DC9058" w14:textId="6A1E4DFE" w:rsidR="008260A6" w:rsidRDefault="008260A6" w:rsidP="008260A6">
      <w:pPr>
        <w:pStyle w:val="ListParagraph"/>
        <w:ind w:left="567" w:firstLine="0"/>
      </w:pPr>
      <w:r>
        <w:t xml:space="preserve">Invoke the </w:t>
      </w:r>
      <w:proofErr w:type="spellStart"/>
      <w:r w:rsidRPr="008260A6">
        <w:rPr>
          <w:b/>
        </w:rPr>
        <w:t>changeColor</w:t>
      </w:r>
      <w:proofErr w:type="spellEnd"/>
      <w:r>
        <w:t xml:space="preserve"> function created in part 5 for each triggered button and pass necessary parameters to the function accordingly.</w:t>
      </w:r>
    </w:p>
    <w:p w14:paraId="6C76C7BC" w14:textId="77777777" w:rsidR="008260A6" w:rsidRDefault="008260A6" w:rsidP="008260A6">
      <w:pPr>
        <w:pStyle w:val="ListParagraph"/>
        <w:ind w:left="567" w:firstLine="0"/>
      </w:pPr>
    </w:p>
    <w:p w14:paraId="6EB67D7D" w14:textId="4EB3F3D5" w:rsidR="00DA62EA" w:rsidRDefault="00DA62EA" w:rsidP="00DA62EA">
      <w:pPr>
        <w:pStyle w:val="ListParagraph"/>
        <w:numPr>
          <w:ilvl w:val="0"/>
          <w:numId w:val="34"/>
        </w:numPr>
        <w:ind w:left="567" w:hanging="567"/>
      </w:pPr>
      <w:r>
        <w:t>Run the app and check it works in the emulator or physical mobile phone.</w:t>
      </w:r>
    </w:p>
    <w:p w14:paraId="46F01AFF" w14:textId="77777777" w:rsidR="00DA62EA" w:rsidRDefault="00DA62EA" w:rsidP="00DA62EA">
      <w:pPr>
        <w:pStyle w:val="ListParagraph"/>
        <w:ind w:left="567" w:firstLine="0"/>
      </w:pPr>
    </w:p>
    <w:p w14:paraId="7C64BD46" w14:textId="77777777" w:rsidR="003D3370" w:rsidRDefault="003D3370" w:rsidP="00541399">
      <w:pPr>
        <w:pStyle w:val="ListParagraph"/>
        <w:ind w:left="1134" w:firstLine="0"/>
      </w:pPr>
    </w:p>
    <w:p w14:paraId="6EB4E0A3" w14:textId="16A9E8B3" w:rsidR="0015099A" w:rsidRDefault="0015099A" w:rsidP="0015099A">
      <w:pPr>
        <w:pStyle w:val="Heading3"/>
        <w:numPr>
          <w:ilvl w:val="0"/>
          <w:numId w:val="2"/>
        </w:numPr>
        <w:ind w:left="0" w:firstLine="0"/>
      </w:pPr>
      <w:r>
        <w:t xml:space="preserve">Return result to </w:t>
      </w:r>
      <w:proofErr w:type="spellStart"/>
      <w:r>
        <w:t>Main</w:t>
      </w:r>
      <w:r>
        <w:t>Activity</w:t>
      </w:r>
      <w:proofErr w:type="spellEnd"/>
      <w:r>
        <w:t xml:space="preserve"> </w:t>
      </w:r>
    </w:p>
    <w:p w14:paraId="3FBE1074" w14:textId="77777777" w:rsidR="003D3370" w:rsidRDefault="003D3370" w:rsidP="00541399">
      <w:pPr>
        <w:pStyle w:val="ListParagraph"/>
        <w:ind w:left="1134" w:firstLine="0"/>
      </w:pPr>
    </w:p>
    <w:p w14:paraId="798A0CE0" w14:textId="38441002" w:rsidR="003D3370" w:rsidRDefault="00ED7090" w:rsidP="0015099A">
      <w:pPr>
        <w:pStyle w:val="ListParagraph"/>
        <w:numPr>
          <w:ilvl w:val="0"/>
          <w:numId w:val="35"/>
        </w:numPr>
        <w:ind w:left="567" w:hanging="567"/>
      </w:pPr>
      <w:r>
        <w:t xml:space="preserve">Back to the </w:t>
      </w:r>
      <w:proofErr w:type="spellStart"/>
      <w:r>
        <w:t>MainActivity</w:t>
      </w:r>
      <w:proofErr w:type="spellEnd"/>
      <w:r>
        <w:t xml:space="preserve"> and locate the following code for result activity object. </w:t>
      </w:r>
    </w:p>
    <w:p w14:paraId="21B5869C" w14:textId="77777777" w:rsidR="00ED7090" w:rsidRDefault="00ED7090" w:rsidP="00ED7090">
      <w:pPr>
        <w:pStyle w:val="ListParagraph"/>
        <w:ind w:left="567" w:firstLine="0"/>
      </w:pPr>
    </w:p>
    <w:p w14:paraId="49CD6421" w14:textId="77777777" w:rsidR="00ED7090" w:rsidRPr="003A365C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hanging="567"/>
        <w:jc w:val="left"/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</w:pPr>
      <w:proofErr w:type="spellStart"/>
      <w:proofErr w:type="gramStart"/>
      <w:r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>startForColorResult</w:t>
      </w:r>
      <w:proofErr w:type="spellEnd"/>
      <w:proofErr w:type="gramEnd"/>
      <w:r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 xml:space="preserve"> 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= </w:t>
      </w:r>
      <w:proofErr w:type="spellStart"/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registerForActivityResult</w:t>
      </w:r>
      <w:proofErr w:type="spellEnd"/>
      <w:r w:rsidRPr="003A365C">
        <w:rPr>
          <w:rFonts w:ascii="Courier New" w:hAnsi="Courier New" w:cs="Courier New"/>
          <w:color w:val="808080"/>
          <w:sz w:val="22"/>
          <w:szCs w:val="23"/>
          <w:lang w:val="en-MY"/>
        </w:rPr>
        <w:t xml:space="preserve">&lt;Intent, </w:t>
      </w:r>
      <w:proofErr w:type="spellStart"/>
      <w:r w:rsidRPr="003A365C">
        <w:rPr>
          <w:rFonts w:ascii="Courier New" w:hAnsi="Courier New" w:cs="Courier New"/>
          <w:color w:val="808080"/>
          <w:sz w:val="22"/>
          <w:szCs w:val="23"/>
          <w:lang w:val="en-MY"/>
        </w:rPr>
        <w:t>ActivityResult</w:t>
      </w:r>
      <w:proofErr w:type="spellEnd"/>
      <w:r w:rsidRPr="003A365C">
        <w:rPr>
          <w:rFonts w:ascii="Courier New" w:hAnsi="Courier New" w:cs="Courier New"/>
          <w:color w:val="808080"/>
          <w:sz w:val="22"/>
          <w:szCs w:val="23"/>
          <w:lang w:val="en-MY"/>
        </w:rPr>
        <w:t>&gt;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(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br/>
        <w:t xml:space="preserve">    </w:t>
      </w:r>
      <w:proofErr w:type="spellStart"/>
      <w:r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ActivityResultContracts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.StartActivityForResult</w:t>
      </w:r>
      <w:proofErr w:type="spellEnd"/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()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br/>
        <w:t xml:space="preserve">) </w:t>
      </w: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 xml:space="preserve">{ 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result: </w:t>
      </w:r>
      <w:proofErr w:type="spellStart"/>
      <w:r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ActivityResult</w:t>
      </w:r>
      <w:proofErr w:type="spellEnd"/>
      <w:r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 xml:space="preserve"> </w:t>
      </w: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>-&gt;</w:t>
      </w: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br/>
        <w:t xml:space="preserve">    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br/>
      </w:r>
    </w:p>
    <w:p w14:paraId="67871D47" w14:textId="77777777" w:rsidR="00ED7090" w:rsidRPr="003A365C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hanging="567"/>
        <w:jc w:val="left"/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</w:pP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ab/>
        <w:t>//TODO CODE</w:t>
      </w:r>
    </w:p>
    <w:p w14:paraId="457B1E16" w14:textId="77777777" w:rsidR="00ED7090" w:rsidRPr="003A365C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hanging="567"/>
        <w:jc w:val="left"/>
        <w:rPr>
          <w:rFonts w:ascii="Courier New" w:hAnsi="Courier New" w:cs="Courier New"/>
          <w:color w:val="080808"/>
          <w:sz w:val="22"/>
          <w:szCs w:val="23"/>
          <w:lang w:val="en-MY"/>
        </w:rPr>
      </w:pP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>}</w:t>
      </w:r>
    </w:p>
    <w:p w14:paraId="4BF9D0D5" w14:textId="77777777" w:rsidR="00ED7090" w:rsidRDefault="00ED7090" w:rsidP="00ED7090">
      <w:pPr>
        <w:pStyle w:val="ListParagraph"/>
        <w:ind w:left="567" w:firstLine="0"/>
      </w:pPr>
    </w:p>
    <w:p w14:paraId="2626E5A2" w14:textId="7F7AB66E" w:rsidR="00ED7090" w:rsidRDefault="00ED7090" w:rsidP="00ED7090">
      <w:pPr>
        <w:pStyle w:val="ListParagraph"/>
        <w:ind w:left="567" w:firstLine="0"/>
      </w:pPr>
      <w:r>
        <w:t xml:space="preserve"> </w:t>
      </w:r>
    </w:p>
    <w:p w14:paraId="3D444793" w14:textId="6696FC3A" w:rsidR="00ED7090" w:rsidRDefault="00ED7090" w:rsidP="0015099A">
      <w:pPr>
        <w:pStyle w:val="ListParagraph"/>
        <w:numPr>
          <w:ilvl w:val="0"/>
          <w:numId w:val="35"/>
        </w:numPr>
        <w:ind w:left="567" w:hanging="567"/>
      </w:pPr>
      <w:r>
        <w:t xml:space="preserve">Under the </w:t>
      </w:r>
      <w:r w:rsidRPr="00ED7090">
        <w:rPr>
          <w:b/>
        </w:rPr>
        <w:t xml:space="preserve">TODO Code </w:t>
      </w:r>
      <w:r>
        <w:t xml:space="preserve">section, write the following code: </w:t>
      </w:r>
    </w:p>
    <w:p w14:paraId="57FEE363" w14:textId="77777777" w:rsidR="00ED7090" w:rsidRDefault="00ED7090" w:rsidP="00ED7090">
      <w:pPr>
        <w:pStyle w:val="ListParagraph"/>
        <w:ind w:left="567" w:firstLine="0"/>
      </w:pPr>
    </w:p>
    <w:p w14:paraId="1A375685" w14:textId="77777777" w:rsidR="00ED7090" w:rsidRPr="00ED7090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color w:val="080808"/>
          <w:sz w:val="20"/>
          <w:szCs w:val="23"/>
          <w:lang w:val="en-MY"/>
        </w:rPr>
      </w:pPr>
      <w:proofErr w:type="gramStart"/>
      <w:r w:rsidRPr="00ED7090">
        <w:rPr>
          <w:rFonts w:ascii="Courier New" w:hAnsi="Courier New" w:cs="Courier New"/>
          <w:color w:val="0033B3"/>
          <w:sz w:val="20"/>
          <w:szCs w:val="23"/>
          <w:lang w:val="en-MY"/>
        </w:rPr>
        <w:t>if</w:t>
      </w:r>
      <w:proofErr w:type="gramEnd"/>
      <w:r w:rsidRPr="00ED7090">
        <w:rPr>
          <w:rFonts w:ascii="Courier New" w:hAnsi="Courier New" w:cs="Courier New"/>
          <w:color w:val="0033B3"/>
          <w:sz w:val="20"/>
          <w:szCs w:val="23"/>
          <w:lang w:val="en-MY"/>
        </w:rPr>
        <w:t xml:space="preserve"> 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(</w:t>
      </w:r>
      <w:proofErr w:type="spellStart"/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result.</w:t>
      </w:r>
      <w:r w:rsidRPr="00ED7090">
        <w:rPr>
          <w:rFonts w:ascii="Courier New" w:hAnsi="Courier New" w:cs="Courier New"/>
          <w:i/>
          <w:iCs/>
          <w:color w:val="871094"/>
          <w:sz w:val="20"/>
          <w:szCs w:val="23"/>
          <w:lang w:val="en-MY"/>
        </w:rPr>
        <w:t>resultCode</w:t>
      </w:r>
      <w:proofErr w:type="spellEnd"/>
      <w:r w:rsidRPr="00ED7090">
        <w:rPr>
          <w:rFonts w:ascii="Courier New" w:hAnsi="Courier New" w:cs="Courier New"/>
          <w:i/>
          <w:iCs/>
          <w:color w:val="871094"/>
          <w:sz w:val="20"/>
          <w:szCs w:val="23"/>
          <w:lang w:val="en-MY"/>
        </w:rPr>
        <w:t xml:space="preserve"> 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 xml:space="preserve">== </w:t>
      </w:r>
      <w:r w:rsidRPr="00ED7090">
        <w:rPr>
          <w:rFonts w:ascii="Courier New" w:hAnsi="Courier New" w:cs="Courier New"/>
          <w:i/>
          <w:iCs/>
          <w:color w:val="871094"/>
          <w:sz w:val="20"/>
          <w:szCs w:val="23"/>
          <w:lang w:val="en-MY"/>
        </w:rPr>
        <w:t>RESULT_OK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) {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br/>
        <w:t xml:space="preserve">    </w:t>
      </w:r>
      <w:proofErr w:type="spellStart"/>
      <w:r w:rsidRPr="00ED7090">
        <w:rPr>
          <w:rFonts w:ascii="Courier New" w:hAnsi="Courier New" w:cs="Courier New"/>
          <w:color w:val="0033B3"/>
          <w:sz w:val="20"/>
          <w:szCs w:val="23"/>
          <w:lang w:val="en-MY"/>
        </w:rPr>
        <w:t>val</w:t>
      </w:r>
      <w:proofErr w:type="spellEnd"/>
      <w:r w:rsidRPr="00ED7090">
        <w:rPr>
          <w:rFonts w:ascii="Courier New" w:hAnsi="Courier New" w:cs="Courier New"/>
          <w:color w:val="0033B3"/>
          <w:sz w:val="20"/>
          <w:szCs w:val="23"/>
          <w:lang w:val="en-MY"/>
        </w:rPr>
        <w:t xml:space="preserve"> </w:t>
      </w:r>
      <w:r w:rsidRPr="00ED7090">
        <w:rPr>
          <w:rFonts w:ascii="Courier New" w:hAnsi="Courier New" w:cs="Courier New"/>
          <w:color w:val="000000"/>
          <w:sz w:val="20"/>
          <w:szCs w:val="23"/>
          <w:lang w:val="en-MY"/>
        </w:rPr>
        <w:t xml:space="preserve">intent 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 xml:space="preserve">= </w:t>
      </w:r>
      <w:proofErr w:type="spellStart"/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result.</w:t>
      </w:r>
      <w:r w:rsidRPr="00ED7090">
        <w:rPr>
          <w:rFonts w:ascii="Courier New" w:hAnsi="Courier New" w:cs="Courier New"/>
          <w:i/>
          <w:iCs/>
          <w:color w:val="871094"/>
          <w:sz w:val="20"/>
          <w:szCs w:val="23"/>
          <w:lang w:val="en-MY"/>
        </w:rPr>
        <w:t>data</w:t>
      </w:r>
      <w:proofErr w:type="spellEnd"/>
      <w:r w:rsidRPr="00ED7090">
        <w:rPr>
          <w:rFonts w:ascii="Courier New" w:hAnsi="Courier New" w:cs="Courier New"/>
          <w:i/>
          <w:iCs/>
          <w:color w:val="871094"/>
          <w:sz w:val="20"/>
          <w:szCs w:val="23"/>
          <w:lang w:val="en-MY"/>
        </w:rPr>
        <w:br/>
      </w:r>
      <w:r w:rsidRPr="00ED7090">
        <w:rPr>
          <w:rFonts w:ascii="Courier New" w:hAnsi="Courier New" w:cs="Courier New"/>
          <w:i/>
          <w:iCs/>
          <w:color w:val="871094"/>
          <w:sz w:val="20"/>
          <w:szCs w:val="23"/>
          <w:lang w:val="en-MY"/>
        </w:rPr>
        <w:br/>
        <w:t xml:space="preserve">    </w:t>
      </w:r>
      <w:r w:rsidRPr="00ED7090">
        <w:rPr>
          <w:rFonts w:ascii="Courier New" w:hAnsi="Courier New" w:cs="Courier New"/>
          <w:i/>
          <w:iCs/>
          <w:color w:val="8C8C8C"/>
          <w:sz w:val="20"/>
          <w:szCs w:val="23"/>
          <w:lang w:val="en-MY"/>
        </w:rPr>
        <w:t>//Recover the returned data</w:t>
      </w:r>
      <w:r w:rsidRPr="00ED7090">
        <w:rPr>
          <w:rFonts w:ascii="Courier New" w:hAnsi="Courier New" w:cs="Courier New"/>
          <w:i/>
          <w:iCs/>
          <w:color w:val="8C8C8C"/>
          <w:sz w:val="20"/>
          <w:szCs w:val="23"/>
          <w:lang w:val="en-MY"/>
        </w:rPr>
        <w:br/>
        <w:t xml:space="preserve">    </w:t>
      </w:r>
      <w:proofErr w:type="spellStart"/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>colorName</w:t>
      </w:r>
      <w:proofErr w:type="spellEnd"/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 xml:space="preserve"> 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 xml:space="preserve">= </w:t>
      </w:r>
      <w:r w:rsidRPr="00ED7090">
        <w:rPr>
          <w:rFonts w:ascii="Courier New" w:hAnsi="Courier New" w:cs="Courier New"/>
          <w:color w:val="000000"/>
          <w:sz w:val="20"/>
          <w:szCs w:val="23"/>
          <w:lang w:val="en-MY"/>
        </w:rPr>
        <w:t>intent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!!.</w:t>
      </w:r>
      <w:proofErr w:type="spellStart"/>
      <w:proofErr w:type="gramStart"/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getStringExtra</w:t>
      </w:r>
      <w:proofErr w:type="spellEnd"/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(</w:t>
      </w:r>
      <w:proofErr w:type="gramEnd"/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>RAINBOW_COLOR_NAME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)!!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br/>
        <w:t xml:space="preserve">    </w:t>
      </w:r>
      <w:proofErr w:type="spellStart"/>
      <w:proofErr w:type="gramStart"/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>color</w:t>
      </w:r>
      <w:proofErr w:type="spellEnd"/>
      <w:proofErr w:type="gramEnd"/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 xml:space="preserve"> 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 xml:space="preserve">= </w:t>
      </w:r>
      <w:proofErr w:type="spellStart"/>
      <w:r w:rsidRPr="00ED7090">
        <w:rPr>
          <w:rFonts w:ascii="Courier New" w:hAnsi="Courier New" w:cs="Courier New"/>
          <w:color w:val="000000"/>
          <w:sz w:val="20"/>
          <w:szCs w:val="23"/>
          <w:lang w:val="en-MY"/>
        </w:rPr>
        <w:t>intent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.getIntExtra</w:t>
      </w:r>
      <w:proofErr w:type="spellEnd"/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(</w:t>
      </w:r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>RAINBOW_COLOR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 xml:space="preserve">, </w:t>
      </w:r>
      <w:proofErr w:type="spellStart"/>
      <w:r w:rsidRPr="00ED7090">
        <w:rPr>
          <w:rFonts w:ascii="Courier New" w:hAnsi="Courier New" w:cs="Courier New"/>
          <w:color w:val="000000"/>
          <w:sz w:val="20"/>
          <w:szCs w:val="23"/>
          <w:lang w:val="en-MY"/>
        </w:rPr>
        <w:t>R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.</w:t>
      </w:r>
      <w:r w:rsidRPr="00ED7090">
        <w:rPr>
          <w:rFonts w:ascii="Courier New" w:hAnsi="Courier New" w:cs="Courier New"/>
          <w:color w:val="000000"/>
          <w:sz w:val="20"/>
          <w:szCs w:val="23"/>
          <w:lang w:val="en-MY"/>
        </w:rPr>
        <w:t>color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.</w:t>
      </w:r>
      <w:r w:rsidRPr="00ED7090">
        <w:rPr>
          <w:rFonts w:ascii="Courier New" w:hAnsi="Courier New" w:cs="Courier New"/>
          <w:i/>
          <w:iCs/>
          <w:color w:val="871094"/>
          <w:sz w:val="20"/>
          <w:szCs w:val="23"/>
          <w:lang w:val="en-MY"/>
        </w:rPr>
        <w:t>white</w:t>
      </w:r>
      <w:proofErr w:type="spellEnd"/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)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br/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br/>
        <w:t xml:space="preserve">    </w:t>
      </w:r>
      <w:r w:rsidRPr="00ED7090">
        <w:rPr>
          <w:rFonts w:ascii="Courier New" w:hAnsi="Courier New" w:cs="Courier New"/>
          <w:i/>
          <w:iCs/>
          <w:color w:val="8C8C8C"/>
          <w:sz w:val="20"/>
          <w:szCs w:val="23"/>
          <w:lang w:val="en-MY"/>
        </w:rPr>
        <w:t xml:space="preserve">//form the </w:t>
      </w:r>
      <w:proofErr w:type="spellStart"/>
      <w:r w:rsidRPr="00ED7090">
        <w:rPr>
          <w:rFonts w:ascii="Courier New" w:hAnsi="Courier New" w:cs="Courier New"/>
          <w:i/>
          <w:iCs/>
          <w:color w:val="8C8C8C"/>
          <w:sz w:val="20"/>
          <w:szCs w:val="23"/>
          <w:lang w:val="en-MY"/>
        </w:rPr>
        <w:t>favorite</w:t>
      </w:r>
      <w:proofErr w:type="spellEnd"/>
      <w:r w:rsidRPr="00ED7090">
        <w:rPr>
          <w:rFonts w:ascii="Courier New" w:hAnsi="Courier New" w:cs="Courier New"/>
          <w:i/>
          <w:iCs/>
          <w:color w:val="8C8C8C"/>
          <w:sz w:val="20"/>
          <w:szCs w:val="23"/>
          <w:lang w:val="en-MY"/>
        </w:rPr>
        <w:t xml:space="preserve"> </w:t>
      </w:r>
      <w:proofErr w:type="spellStart"/>
      <w:r w:rsidRPr="00ED7090">
        <w:rPr>
          <w:rFonts w:ascii="Courier New" w:hAnsi="Courier New" w:cs="Courier New"/>
          <w:i/>
          <w:iCs/>
          <w:color w:val="8C8C8C"/>
          <w:sz w:val="20"/>
          <w:szCs w:val="23"/>
          <w:lang w:val="en-MY"/>
        </w:rPr>
        <w:t>color</w:t>
      </w:r>
      <w:proofErr w:type="spellEnd"/>
      <w:r w:rsidRPr="00ED7090">
        <w:rPr>
          <w:rFonts w:ascii="Courier New" w:hAnsi="Courier New" w:cs="Courier New"/>
          <w:i/>
          <w:iCs/>
          <w:color w:val="8C8C8C"/>
          <w:sz w:val="20"/>
          <w:szCs w:val="23"/>
          <w:lang w:val="en-MY"/>
        </w:rPr>
        <w:t xml:space="preserve"> message</w:t>
      </w:r>
      <w:r w:rsidRPr="00ED7090">
        <w:rPr>
          <w:rFonts w:ascii="Courier New" w:hAnsi="Courier New" w:cs="Courier New"/>
          <w:i/>
          <w:iCs/>
          <w:color w:val="8C8C8C"/>
          <w:sz w:val="20"/>
          <w:szCs w:val="23"/>
          <w:lang w:val="en-MY"/>
        </w:rPr>
        <w:br/>
        <w:t xml:space="preserve">    </w:t>
      </w:r>
      <w:proofErr w:type="spellStart"/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>message</w:t>
      </w:r>
      <w:proofErr w:type="spellEnd"/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 xml:space="preserve"> 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 xml:space="preserve">= </w:t>
      </w:r>
      <w:proofErr w:type="spellStart"/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getString</w:t>
      </w:r>
      <w:proofErr w:type="spellEnd"/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(</w:t>
      </w:r>
      <w:proofErr w:type="spellStart"/>
      <w:r w:rsidRPr="00ED7090">
        <w:rPr>
          <w:rFonts w:ascii="Courier New" w:hAnsi="Courier New" w:cs="Courier New"/>
          <w:color w:val="000000"/>
          <w:sz w:val="20"/>
          <w:szCs w:val="23"/>
          <w:lang w:val="en-MY"/>
        </w:rPr>
        <w:t>R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.</w:t>
      </w:r>
      <w:r w:rsidRPr="00ED7090">
        <w:rPr>
          <w:rFonts w:ascii="Courier New" w:hAnsi="Courier New" w:cs="Courier New"/>
          <w:color w:val="000000"/>
          <w:sz w:val="20"/>
          <w:szCs w:val="23"/>
          <w:lang w:val="en-MY"/>
        </w:rPr>
        <w:t>string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.</w:t>
      </w:r>
      <w:r w:rsidRPr="00ED7090">
        <w:rPr>
          <w:rFonts w:ascii="Courier New" w:hAnsi="Courier New" w:cs="Courier New"/>
          <w:i/>
          <w:iCs/>
          <w:color w:val="871094"/>
          <w:sz w:val="20"/>
          <w:szCs w:val="23"/>
          <w:lang w:val="en-MY"/>
        </w:rPr>
        <w:t>color_chosen_message</w:t>
      </w:r>
      <w:proofErr w:type="spellEnd"/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 xml:space="preserve">, </w:t>
      </w:r>
      <w:proofErr w:type="spellStart"/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>colorName</w:t>
      </w:r>
      <w:proofErr w:type="spellEnd"/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)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br/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br/>
        <w:t xml:space="preserve">    </w:t>
      </w:r>
      <w:r w:rsidRPr="00ED7090">
        <w:rPr>
          <w:rFonts w:ascii="Courier New" w:hAnsi="Courier New" w:cs="Courier New"/>
          <w:i/>
          <w:iCs/>
          <w:color w:val="8C8C8C"/>
          <w:sz w:val="20"/>
          <w:szCs w:val="23"/>
          <w:lang w:val="en-MY"/>
        </w:rPr>
        <w:t>//display the message to the</w:t>
      </w:r>
      <w:r w:rsidRPr="00ED7090">
        <w:rPr>
          <w:rFonts w:ascii="Courier New" w:hAnsi="Courier New" w:cs="Courier New"/>
          <w:i/>
          <w:iCs/>
          <w:color w:val="8C8C8C"/>
          <w:sz w:val="20"/>
          <w:szCs w:val="23"/>
          <w:lang w:val="en-MY"/>
        </w:rPr>
        <w:br/>
        <w:t xml:space="preserve">    </w:t>
      </w:r>
      <w:proofErr w:type="spellStart"/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>binding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.</w:t>
      </w:r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>textResult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.</w:t>
      </w:r>
      <w:r w:rsidRPr="00ED7090">
        <w:rPr>
          <w:rFonts w:ascii="Courier New" w:hAnsi="Courier New" w:cs="Courier New"/>
          <w:i/>
          <w:iCs/>
          <w:color w:val="871094"/>
          <w:sz w:val="20"/>
          <w:szCs w:val="23"/>
          <w:lang w:val="en-MY"/>
        </w:rPr>
        <w:t>text</w:t>
      </w:r>
      <w:proofErr w:type="spellEnd"/>
      <w:r w:rsidRPr="00ED7090">
        <w:rPr>
          <w:rFonts w:ascii="Courier New" w:hAnsi="Courier New" w:cs="Courier New"/>
          <w:i/>
          <w:iCs/>
          <w:color w:val="871094"/>
          <w:sz w:val="20"/>
          <w:szCs w:val="23"/>
          <w:lang w:val="en-MY"/>
        </w:rPr>
        <w:t xml:space="preserve"> 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 xml:space="preserve">= </w:t>
      </w:r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>message</w:t>
      </w:r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br/>
        <w:t xml:space="preserve">    binding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.</w:t>
      </w:r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>textResult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.setBackgroundColor(</w:t>
      </w:r>
      <w:r w:rsidRPr="00ED7090">
        <w:rPr>
          <w:rFonts w:ascii="Courier New" w:hAnsi="Courier New" w:cs="Courier New"/>
          <w:color w:val="000000"/>
          <w:sz w:val="20"/>
          <w:szCs w:val="23"/>
          <w:lang w:val="en-MY"/>
        </w:rPr>
        <w:t>ContextCompat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.getColor(</w:t>
      </w:r>
      <w:r w:rsidRPr="00ED7090">
        <w:rPr>
          <w:rFonts w:ascii="Courier New" w:hAnsi="Courier New" w:cs="Courier New"/>
          <w:color w:val="0033B3"/>
          <w:sz w:val="20"/>
          <w:szCs w:val="23"/>
          <w:lang w:val="en-MY"/>
        </w:rPr>
        <w:t>this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 xml:space="preserve">, </w:t>
      </w:r>
      <w:proofErr w:type="spellStart"/>
      <w:r w:rsidRPr="00ED7090">
        <w:rPr>
          <w:rFonts w:ascii="Courier New" w:hAnsi="Courier New" w:cs="Courier New"/>
          <w:color w:val="871094"/>
          <w:sz w:val="20"/>
          <w:szCs w:val="23"/>
          <w:lang w:val="en-MY"/>
        </w:rPr>
        <w:t>color</w:t>
      </w:r>
      <w:proofErr w:type="spellEnd"/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t>)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br/>
        <w:t xml:space="preserve">    )</w:t>
      </w:r>
      <w:r w:rsidRPr="00ED7090">
        <w:rPr>
          <w:rFonts w:ascii="Courier New" w:hAnsi="Courier New" w:cs="Courier New"/>
          <w:color w:val="080808"/>
          <w:sz w:val="20"/>
          <w:szCs w:val="23"/>
          <w:lang w:val="en-MY"/>
        </w:rPr>
        <w:br/>
        <w:t>}</w:t>
      </w:r>
    </w:p>
    <w:p w14:paraId="2847D3D9" w14:textId="3243DEB3" w:rsidR="00ED7090" w:rsidRDefault="00ED7090" w:rsidP="00ED7090">
      <w:pPr>
        <w:pStyle w:val="ListParagraph"/>
        <w:ind w:left="567" w:firstLine="0"/>
      </w:pPr>
      <w:r>
        <w:t xml:space="preserve"> </w:t>
      </w:r>
    </w:p>
    <w:p w14:paraId="49573973" w14:textId="439E3C4C" w:rsidR="00ED7090" w:rsidRDefault="00ED7090" w:rsidP="0015099A">
      <w:pPr>
        <w:pStyle w:val="ListParagraph"/>
        <w:numPr>
          <w:ilvl w:val="0"/>
          <w:numId w:val="35"/>
        </w:numPr>
        <w:ind w:left="567" w:hanging="567"/>
      </w:pPr>
      <w:r>
        <w:t xml:space="preserve">Create a customised function called </w:t>
      </w:r>
      <w:proofErr w:type="spellStart"/>
      <w:r w:rsidRPr="00ED7090">
        <w:rPr>
          <w:b/>
        </w:rPr>
        <w:t>reloadSetting</w:t>
      </w:r>
      <w:proofErr w:type="spellEnd"/>
      <w:r>
        <w:t xml:space="preserve">.  </w:t>
      </w:r>
    </w:p>
    <w:p w14:paraId="75E6DA7B" w14:textId="77777777" w:rsidR="00ED7090" w:rsidRDefault="00ED7090" w:rsidP="00ED7090">
      <w:pPr>
        <w:pStyle w:val="ListParagraph"/>
        <w:ind w:left="567" w:firstLine="0"/>
      </w:pPr>
    </w:p>
    <w:p w14:paraId="7114E0F9" w14:textId="4907A8B7" w:rsidR="00ED7090" w:rsidRPr="00ED7090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 w:val="22"/>
          <w:szCs w:val="23"/>
          <w:lang w:val="en-MY"/>
        </w:rPr>
      </w:pPr>
      <w:r>
        <w:rPr>
          <w:rFonts w:ascii="Courier New" w:hAnsi="Courier New" w:cs="Courier New"/>
          <w:color w:val="0033B3"/>
          <w:sz w:val="23"/>
          <w:szCs w:val="23"/>
          <w:lang w:val="en-MY"/>
        </w:rPr>
        <w:tab/>
      </w:r>
      <w:proofErr w:type="gramStart"/>
      <w:r w:rsidRPr="00ED7090">
        <w:rPr>
          <w:rFonts w:ascii="Courier New" w:hAnsi="Courier New" w:cs="Courier New"/>
          <w:color w:val="0033B3"/>
          <w:sz w:val="22"/>
          <w:szCs w:val="23"/>
          <w:lang w:val="en-MY"/>
        </w:rPr>
        <w:t>private</w:t>
      </w:r>
      <w:proofErr w:type="gramEnd"/>
      <w:r w:rsidRPr="00ED7090">
        <w:rPr>
          <w:rFonts w:ascii="Courier New" w:hAnsi="Courier New" w:cs="Courier New"/>
          <w:color w:val="0033B3"/>
          <w:sz w:val="22"/>
          <w:szCs w:val="23"/>
          <w:lang w:val="en-MY"/>
        </w:rPr>
        <w:t xml:space="preserve"> fun </w:t>
      </w:r>
      <w:proofErr w:type="spellStart"/>
      <w:r w:rsidRPr="00ED7090">
        <w:rPr>
          <w:rFonts w:ascii="Courier New" w:hAnsi="Courier New" w:cs="Courier New"/>
          <w:color w:val="00627A"/>
          <w:sz w:val="22"/>
          <w:szCs w:val="23"/>
          <w:lang w:val="en-MY"/>
        </w:rPr>
        <w:t>reloadSetting</w:t>
      </w:r>
      <w:proofErr w:type="spellEnd"/>
      <w:r w:rsidRPr="00ED7090">
        <w:rPr>
          <w:rFonts w:ascii="Courier New" w:hAnsi="Courier New" w:cs="Courier New"/>
          <w:color w:val="080808"/>
          <w:sz w:val="22"/>
          <w:szCs w:val="23"/>
          <w:lang w:val="en-MY"/>
        </w:rPr>
        <w:t>() {</w:t>
      </w:r>
    </w:p>
    <w:p w14:paraId="45E062DA" w14:textId="77777777" w:rsidR="00ED7090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 w:val="22"/>
          <w:szCs w:val="23"/>
          <w:lang w:val="en-MY"/>
        </w:rPr>
      </w:pPr>
    </w:p>
    <w:p w14:paraId="539870D9" w14:textId="77777777" w:rsidR="00ED7090" w:rsidRPr="003A365C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hanging="567"/>
        <w:jc w:val="left"/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</w:pPr>
      <w:r>
        <w:rPr>
          <w:rFonts w:ascii="Courier New" w:hAnsi="Courier New" w:cs="Courier New"/>
          <w:color w:val="080808"/>
          <w:sz w:val="22"/>
          <w:szCs w:val="23"/>
          <w:lang w:val="en-MY"/>
        </w:rPr>
        <w:tab/>
      </w:r>
      <w:r>
        <w:rPr>
          <w:rFonts w:ascii="Courier New" w:hAnsi="Courier New" w:cs="Courier New"/>
          <w:color w:val="080808"/>
          <w:sz w:val="22"/>
          <w:szCs w:val="23"/>
          <w:lang w:val="en-MY"/>
        </w:rPr>
        <w:tab/>
      </w: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>//TODO CODE</w:t>
      </w:r>
    </w:p>
    <w:p w14:paraId="0712FC74" w14:textId="01FBBDE3" w:rsidR="00ED7090" w:rsidRPr="00ED7090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 w:val="22"/>
          <w:szCs w:val="23"/>
          <w:lang w:val="en-MY"/>
        </w:rPr>
      </w:pPr>
    </w:p>
    <w:p w14:paraId="4C3D0E06" w14:textId="5E02AAC2" w:rsidR="00ED7090" w:rsidRPr="00ED7090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 w:val="22"/>
          <w:szCs w:val="23"/>
          <w:lang w:val="en-MY"/>
        </w:rPr>
      </w:pPr>
      <w:r w:rsidRPr="00ED7090">
        <w:rPr>
          <w:rFonts w:ascii="Courier New" w:hAnsi="Courier New" w:cs="Courier New"/>
          <w:color w:val="080808"/>
          <w:sz w:val="22"/>
          <w:szCs w:val="23"/>
          <w:lang w:val="en-MY"/>
        </w:rPr>
        <w:tab/>
        <w:t>}</w:t>
      </w:r>
    </w:p>
    <w:p w14:paraId="5E212A9A" w14:textId="77777777" w:rsidR="00ED7090" w:rsidRDefault="00ED7090" w:rsidP="00ED7090">
      <w:pPr>
        <w:pStyle w:val="ListParagraph"/>
        <w:ind w:left="567" w:firstLine="0"/>
      </w:pPr>
    </w:p>
    <w:p w14:paraId="396C33FB" w14:textId="77777777" w:rsidR="00ED7090" w:rsidRDefault="00ED7090" w:rsidP="00ED7090">
      <w:pPr>
        <w:pStyle w:val="ListParagraph"/>
        <w:ind w:left="567" w:firstLine="0"/>
      </w:pPr>
    </w:p>
    <w:p w14:paraId="34D3FD03" w14:textId="3AD0C373" w:rsidR="00ED7090" w:rsidRDefault="00ED7090" w:rsidP="00ED7090">
      <w:pPr>
        <w:pStyle w:val="ListParagraph"/>
        <w:ind w:left="567" w:firstLine="0"/>
      </w:pPr>
      <w:r>
        <w:t xml:space="preserve"> </w:t>
      </w:r>
    </w:p>
    <w:p w14:paraId="287C1224" w14:textId="4923091C" w:rsidR="00ED7090" w:rsidRDefault="00ED7090" w:rsidP="0015099A">
      <w:pPr>
        <w:pStyle w:val="ListParagraph"/>
        <w:numPr>
          <w:ilvl w:val="0"/>
          <w:numId w:val="35"/>
        </w:numPr>
        <w:ind w:left="567" w:hanging="567"/>
      </w:pPr>
      <w:r>
        <w:t xml:space="preserve">Inside the </w:t>
      </w:r>
      <w:proofErr w:type="spellStart"/>
      <w:r w:rsidRPr="00ED7090">
        <w:rPr>
          <w:b/>
        </w:rPr>
        <w:t>reloadSetting</w:t>
      </w:r>
      <w:proofErr w:type="spellEnd"/>
      <w:r>
        <w:t xml:space="preserve"> function, try to recover the </w:t>
      </w:r>
      <w:r w:rsidRPr="00ED7090">
        <w:rPr>
          <w:b/>
        </w:rPr>
        <w:t>colour name</w:t>
      </w:r>
      <w:r>
        <w:t xml:space="preserve"> and </w:t>
      </w:r>
      <w:r w:rsidRPr="00ED7090">
        <w:rPr>
          <w:b/>
        </w:rPr>
        <w:t xml:space="preserve">colour code </w:t>
      </w:r>
      <w:r>
        <w:t xml:space="preserve">from the </w:t>
      </w:r>
      <w:proofErr w:type="spellStart"/>
      <w:r w:rsidRPr="00ED7090">
        <w:rPr>
          <w:b/>
        </w:rPr>
        <w:t>SharedPreferences</w:t>
      </w:r>
      <w:proofErr w:type="spellEnd"/>
      <w:r>
        <w:t xml:space="preserve"> object. Update the text result value and reapply the saved colour.</w:t>
      </w:r>
    </w:p>
    <w:p w14:paraId="782584D5" w14:textId="77777777" w:rsidR="00ED7090" w:rsidRDefault="00ED7090" w:rsidP="00ED7090">
      <w:pPr>
        <w:pStyle w:val="ListParagraph"/>
        <w:ind w:left="567" w:firstLine="0"/>
      </w:pPr>
    </w:p>
    <w:p w14:paraId="31A3F19C" w14:textId="77777777" w:rsidR="00ED7090" w:rsidRDefault="00ED7090" w:rsidP="0015099A">
      <w:pPr>
        <w:pStyle w:val="ListParagraph"/>
        <w:numPr>
          <w:ilvl w:val="0"/>
          <w:numId w:val="35"/>
        </w:numPr>
        <w:ind w:left="567" w:hanging="567"/>
      </w:pPr>
      <w:r>
        <w:t xml:space="preserve">Called the </w:t>
      </w:r>
      <w:proofErr w:type="spellStart"/>
      <w:r w:rsidRPr="00ED7090">
        <w:rPr>
          <w:b/>
        </w:rPr>
        <w:t>reloadSetting</w:t>
      </w:r>
      <w:proofErr w:type="spellEnd"/>
      <w:r>
        <w:t xml:space="preserve"> function right above the following code:</w:t>
      </w:r>
    </w:p>
    <w:p w14:paraId="24FE92A4" w14:textId="77777777" w:rsidR="00ED7090" w:rsidRDefault="00ED7090" w:rsidP="00ED7090">
      <w:pPr>
        <w:ind w:firstLine="0"/>
      </w:pPr>
    </w:p>
    <w:p w14:paraId="0412657C" w14:textId="5CC5D124" w:rsidR="00ED7090" w:rsidRPr="00ED7090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567" w:firstLine="0"/>
        <w:jc w:val="left"/>
        <w:rPr>
          <w:rFonts w:ascii="Courier New" w:hAnsi="Courier New" w:cs="Courier New"/>
          <w:b/>
          <w:color w:val="080808"/>
          <w:sz w:val="23"/>
          <w:szCs w:val="23"/>
          <w:lang w:val="en-MY"/>
        </w:rPr>
      </w:pPr>
      <w:r>
        <w:rPr>
          <w:rFonts w:ascii="Courier New" w:hAnsi="Courier New" w:cs="Courier New"/>
          <w:b/>
          <w:i/>
          <w:iCs/>
          <w:color w:val="8C8C8C"/>
          <w:sz w:val="23"/>
          <w:szCs w:val="23"/>
          <w:lang w:val="en-MY"/>
        </w:rPr>
        <w:t xml:space="preserve">//recover the </w:t>
      </w:r>
      <w:proofErr w:type="spellStart"/>
      <w:r>
        <w:rPr>
          <w:rFonts w:ascii="Courier New" w:hAnsi="Courier New" w:cs="Courier New"/>
          <w:b/>
          <w:i/>
          <w:iCs/>
          <w:color w:val="8C8C8C"/>
          <w:sz w:val="23"/>
          <w:szCs w:val="23"/>
          <w:lang w:val="en-MY"/>
        </w:rPr>
        <w:t>SharedP</w:t>
      </w:r>
      <w:r w:rsidRPr="00ED7090">
        <w:rPr>
          <w:rFonts w:ascii="Courier New" w:hAnsi="Courier New" w:cs="Courier New"/>
          <w:b/>
          <w:i/>
          <w:iCs/>
          <w:color w:val="8C8C8C"/>
          <w:sz w:val="23"/>
          <w:szCs w:val="23"/>
          <w:lang w:val="en-MY"/>
        </w:rPr>
        <w:t>reference</w:t>
      </w:r>
      <w:r>
        <w:rPr>
          <w:rFonts w:ascii="Courier New" w:hAnsi="Courier New" w:cs="Courier New"/>
          <w:b/>
          <w:i/>
          <w:iCs/>
          <w:color w:val="8C8C8C"/>
          <w:sz w:val="23"/>
          <w:szCs w:val="23"/>
          <w:lang w:val="en-MY"/>
        </w:rPr>
        <w:t>s</w:t>
      </w:r>
      <w:proofErr w:type="spellEnd"/>
      <w:r w:rsidRPr="00ED7090">
        <w:rPr>
          <w:rFonts w:ascii="Courier New" w:hAnsi="Courier New" w:cs="Courier New"/>
          <w:b/>
          <w:i/>
          <w:iCs/>
          <w:color w:val="8C8C8C"/>
          <w:sz w:val="23"/>
          <w:szCs w:val="23"/>
          <w:lang w:val="en-MY"/>
        </w:rPr>
        <w:t xml:space="preserve"> object values</w:t>
      </w:r>
      <w:r w:rsidRPr="00ED7090">
        <w:rPr>
          <w:rFonts w:ascii="Courier New" w:hAnsi="Courier New" w:cs="Courier New"/>
          <w:b/>
          <w:i/>
          <w:iCs/>
          <w:color w:val="8C8C8C"/>
          <w:sz w:val="23"/>
          <w:szCs w:val="23"/>
          <w:lang w:val="en-MY"/>
        </w:rPr>
        <w:br/>
      </w:r>
      <w:proofErr w:type="spellStart"/>
      <w:proofErr w:type="gramStart"/>
      <w:r w:rsidRPr="00ED7090">
        <w:rPr>
          <w:rFonts w:ascii="Courier New" w:hAnsi="Courier New" w:cs="Courier New"/>
          <w:b/>
          <w:color w:val="080808"/>
          <w:sz w:val="23"/>
          <w:szCs w:val="23"/>
          <w:lang w:val="en-MY"/>
        </w:rPr>
        <w:t>reloadSetting</w:t>
      </w:r>
      <w:proofErr w:type="spellEnd"/>
      <w:r w:rsidRPr="00ED7090">
        <w:rPr>
          <w:rFonts w:ascii="Courier New" w:hAnsi="Courier New" w:cs="Courier New"/>
          <w:b/>
          <w:color w:val="080808"/>
          <w:sz w:val="23"/>
          <w:szCs w:val="23"/>
          <w:lang w:val="en-MY"/>
        </w:rPr>
        <w:t>()</w:t>
      </w:r>
      <w:proofErr w:type="gramEnd"/>
    </w:p>
    <w:p w14:paraId="5997EF35" w14:textId="77777777" w:rsidR="00ED7090" w:rsidRPr="00ED7090" w:rsidRDefault="00ED7090" w:rsidP="00ED7090">
      <w:pPr>
        <w:ind w:left="567" w:firstLine="0"/>
        <w:rPr>
          <w:lang w:val="en-MY"/>
        </w:rPr>
      </w:pPr>
    </w:p>
    <w:p w14:paraId="684B4A0C" w14:textId="3CF9924D" w:rsidR="00ED7090" w:rsidRPr="003A365C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hanging="567"/>
        <w:jc w:val="left"/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</w:pPr>
      <w:proofErr w:type="spellStart"/>
      <w:proofErr w:type="gramStart"/>
      <w:r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>startForColorResult</w:t>
      </w:r>
      <w:proofErr w:type="spellEnd"/>
      <w:proofErr w:type="gramEnd"/>
      <w:r w:rsidRPr="003A365C">
        <w:rPr>
          <w:rFonts w:ascii="Courier New" w:hAnsi="Courier New" w:cs="Courier New"/>
          <w:color w:val="871094"/>
          <w:sz w:val="22"/>
          <w:szCs w:val="23"/>
          <w:lang w:val="en-MY"/>
        </w:rPr>
        <w:t xml:space="preserve"> 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= </w:t>
      </w:r>
      <w:proofErr w:type="spellStart"/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registerForActivityResult</w:t>
      </w:r>
      <w:proofErr w:type="spellEnd"/>
      <w:r w:rsidRPr="003A365C">
        <w:rPr>
          <w:rFonts w:ascii="Courier New" w:hAnsi="Courier New" w:cs="Courier New"/>
          <w:color w:val="808080"/>
          <w:sz w:val="22"/>
          <w:szCs w:val="23"/>
          <w:lang w:val="en-MY"/>
        </w:rPr>
        <w:t xml:space="preserve">&lt;Intent, </w:t>
      </w:r>
      <w:proofErr w:type="spellStart"/>
      <w:r w:rsidRPr="003A365C">
        <w:rPr>
          <w:rFonts w:ascii="Courier New" w:hAnsi="Courier New" w:cs="Courier New"/>
          <w:color w:val="808080"/>
          <w:sz w:val="22"/>
          <w:szCs w:val="23"/>
          <w:lang w:val="en-MY"/>
        </w:rPr>
        <w:t>ActivityResult</w:t>
      </w:r>
      <w:proofErr w:type="spellEnd"/>
      <w:r w:rsidRPr="003A365C">
        <w:rPr>
          <w:rFonts w:ascii="Courier New" w:hAnsi="Courier New" w:cs="Courier New"/>
          <w:color w:val="808080"/>
          <w:sz w:val="22"/>
          <w:szCs w:val="23"/>
          <w:lang w:val="en-MY"/>
        </w:rPr>
        <w:t>&gt;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(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br/>
        <w:t xml:space="preserve">    </w:t>
      </w:r>
      <w:proofErr w:type="spellStart"/>
      <w:r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ActivityResultContracts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.StartActivityForResult</w:t>
      </w:r>
      <w:proofErr w:type="spellEnd"/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>()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br/>
        <w:t xml:space="preserve">) </w:t>
      </w: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 xml:space="preserve">{ </w:t>
      </w:r>
      <w:r w:rsidRPr="003A365C">
        <w:rPr>
          <w:rFonts w:ascii="Courier New" w:hAnsi="Courier New" w:cs="Courier New"/>
          <w:color w:val="080808"/>
          <w:sz w:val="22"/>
          <w:szCs w:val="23"/>
          <w:lang w:val="en-MY"/>
        </w:rPr>
        <w:t xml:space="preserve">result: </w:t>
      </w:r>
      <w:proofErr w:type="spellStart"/>
      <w:r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>ActivityResult</w:t>
      </w:r>
      <w:proofErr w:type="spellEnd"/>
      <w:r w:rsidRPr="003A365C">
        <w:rPr>
          <w:rFonts w:ascii="Courier New" w:hAnsi="Courier New" w:cs="Courier New"/>
          <w:color w:val="000000"/>
          <w:sz w:val="22"/>
          <w:szCs w:val="23"/>
          <w:lang w:val="en-MY"/>
        </w:rPr>
        <w:t xml:space="preserve"> </w:t>
      </w: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>-&gt;</w:t>
      </w: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br/>
        <w:t xml:space="preserve">    </w:t>
      </w:r>
    </w:p>
    <w:p w14:paraId="2B648F65" w14:textId="50CBFEC4" w:rsidR="00ED7090" w:rsidRPr="003A365C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hanging="567"/>
        <w:jc w:val="left"/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</w:pP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ab/>
      </w:r>
    </w:p>
    <w:p w14:paraId="4BDDD1C9" w14:textId="77777777" w:rsidR="00ED7090" w:rsidRPr="003A365C" w:rsidRDefault="00ED7090" w:rsidP="00ED70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left="1134" w:hanging="567"/>
        <w:jc w:val="left"/>
        <w:rPr>
          <w:rFonts w:ascii="Courier New" w:hAnsi="Courier New" w:cs="Courier New"/>
          <w:color w:val="080808"/>
          <w:sz w:val="22"/>
          <w:szCs w:val="23"/>
          <w:lang w:val="en-MY"/>
        </w:rPr>
      </w:pPr>
      <w:r w:rsidRPr="003A365C">
        <w:rPr>
          <w:rFonts w:ascii="Courier New" w:hAnsi="Courier New" w:cs="Courier New"/>
          <w:b/>
          <w:bCs/>
          <w:color w:val="080808"/>
          <w:sz w:val="22"/>
          <w:szCs w:val="23"/>
          <w:lang w:val="en-MY"/>
        </w:rPr>
        <w:t>}</w:t>
      </w:r>
    </w:p>
    <w:p w14:paraId="275DC0C0" w14:textId="0AEFBC1F" w:rsidR="00ED7090" w:rsidRDefault="00ED7090" w:rsidP="00ED7090">
      <w:pPr>
        <w:pStyle w:val="ListParagraph"/>
        <w:ind w:left="567" w:firstLine="0"/>
      </w:pPr>
      <w:r>
        <w:t xml:space="preserve">  </w:t>
      </w:r>
    </w:p>
    <w:p w14:paraId="032CF894" w14:textId="6D63CB4A" w:rsidR="00ED7090" w:rsidRDefault="00C058A3" w:rsidP="0015099A">
      <w:pPr>
        <w:pStyle w:val="ListParagraph"/>
        <w:numPr>
          <w:ilvl w:val="0"/>
          <w:numId w:val="35"/>
        </w:numPr>
        <w:ind w:left="567" w:hanging="567"/>
      </w:pPr>
      <w:r>
        <w:t>Run the app and check it works in the emulator or physical mobile phone</w:t>
      </w:r>
      <w:r>
        <w:t>.</w:t>
      </w:r>
    </w:p>
    <w:p w14:paraId="30A23ACA" w14:textId="77777777" w:rsidR="003D3370" w:rsidRDefault="003D3370" w:rsidP="00541399">
      <w:pPr>
        <w:pStyle w:val="ListParagraph"/>
        <w:ind w:left="1134" w:firstLine="0"/>
      </w:pPr>
    </w:p>
    <w:p w14:paraId="5F9499CD" w14:textId="2FD4BBC1" w:rsidR="00C058A3" w:rsidRDefault="00C058A3" w:rsidP="00C058A3">
      <w:pPr>
        <w:pStyle w:val="Heading3"/>
        <w:numPr>
          <w:ilvl w:val="0"/>
          <w:numId w:val="2"/>
        </w:numPr>
        <w:ind w:left="0" w:firstLine="0"/>
      </w:pPr>
      <w:r>
        <w:t>About Dialog implementation</w:t>
      </w:r>
      <w:r>
        <w:t xml:space="preserve"> </w:t>
      </w:r>
    </w:p>
    <w:p w14:paraId="5AB611AD" w14:textId="77777777" w:rsidR="003D3370" w:rsidRDefault="003D3370" w:rsidP="00C058A3">
      <w:pPr>
        <w:ind w:firstLine="0"/>
      </w:pPr>
    </w:p>
    <w:p w14:paraId="27B29406" w14:textId="621F7EFA" w:rsidR="00C058A3" w:rsidRDefault="00C058A3" w:rsidP="00C058A3">
      <w:pPr>
        <w:pStyle w:val="ListParagraph"/>
        <w:numPr>
          <w:ilvl w:val="0"/>
          <w:numId w:val="36"/>
        </w:numPr>
        <w:ind w:left="567" w:hanging="567"/>
      </w:pPr>
      <w:r>
        <w:t xml:space="preserve">Create a </w:t>
      </w:r>
      <w:proofErr w:type="spellStart"/>
      <w:r w:rsidRPr="00A8004B">
        <w:t>Kotlin</w:t>
      </w:r>
      <w:proofErr w:type="spellEnd"/>
      <w:r>
        <w:t xml:space="preserve"> class called </w:t>
      </w:r>
      <w:proofErr w:type="spellStart"/>
      <w:r w:rsidRPr="00A8004B">
        <w:rPr>
          <w:b/>
        </w:rPr>
        <w:t>AboutDialog</w:t>
      </w:r>
      <w:proofErr w:type="spellEnd"/>
      <w:r w:rsidR="00A8004B">
        <w:rPr>
          <w:b/>
        </w:rPr>
        <w:t xml:space="preserve">. </w:t>
      </w:r>
      <w:r w:rsidR="00A8004B" w:rsidRPr="00A8004B">
        <w:t>Refer to</w:t>
      </w:r>
      <w:r w:rsidR="00A8004B">
        <w:t xml:space="preserve"> the previous project and create a customised dialog with the </w:t>
      </w:r>
      <w:proofErr w:type="spellStart"/>
      <w:r w:rsidR="00A8004B" w:rsidRPr="00A8004B">
        <w:rPr>
          <w:b/>
        </w:rPr>
        <w:t>DialogFragment</w:t>
      </w:r>
      <w:proofErr w:type="spellEnd"/>
      <w:r w:rsidR="00A8004B">
        <w:t>.</w:t>
      </w:r>
    </w:p>
    <w:p w14:paraId="4A08BAD5" w14:textId="362FC82F" w:rsidR="00C058A3" w:rsidRDefault="00C058A3" w:rsidP="00A8004B">
      <w:pPr>
        <w:pStyle w:val="ListParagraph"/>
        <w:ind w:left="567" w:firstLine="0"/>
      </w:pPr>
      <w:r>
        <w:t xml:space="preserve"> </w:t>
      </w:r>
      <w:r w:rsidR="00A8004B">
        <w:t xml:space="preserve"> </w:t>
      </w:r>
    </w:p>
    <w:p w14:paraId="6CC0A967" w14:textId="411002F0" w:rsidR="00A8004B" w:rsidRDefault="00A8004B" w:rsidP="00C058A3">
      <w:pPr>
        <w:pStyle w:val="ListParagraph"/>
        <w:numPr>
          <w:ilvl w:val="0"/>
          <w:numId w:val="36"/>
        </w:numPr>
        <w:ind w:left="567" w:hanging="567"/>
      </w:pPr>
      <w:r>
        <w:t xml:space="preserve">Set the dialog title and message as follows: </w:t>
      </w:r>
    </w:p>
    <w:p w14:paraId="1E4D8689" w14:textId="77777777" w:rsidR="00A8004B" w:rsidRDefault="00A8004B" w:rsidP="00A8004B">
      <w:pPr>
        <w:pStyle w:val="ListParagraph"/>
      </w:pPr>
    </w:p>
    <w:p w14:paraId="6D5716BB" w14:textId="6A907291" w:rsidR="00A8004B" w:rsidRDefault="00A8004B" w:rsidP="00A8004B">
      <w:pPr>
        <w:pStyle w:val="ListParagraph"/>
        <w:ind w:left="567" w:firstLine="0"/>
      </w:pPr>
      <w:r>
        <w:t xml:space="preserve">Title: </w:t>
      </w:r>
      <w:proofErr w:type="spellStart"/>
      <w:r>
        <w:t>Color</w:t>
      </w:r>
      <w:proofErr w:type="spellEnd"/>
      <w:r>
        <w:t xml:space="preserve"> Picker App</w:t>
      </w:r>
    </w:p>
    <w:p w14:paraId="62C63FF5" w14:textId="6032426F" w:rsidR="00A8004B" w:rsidRDefault="00A8004B" w:rsidP="00A8004B">
      <w:pPr>
        <w:pStyle w:val="ListParagraph"/>
        <w:ind w:left="567" w:firstLine="0"/>
      </w:pPr>
      <w:r>
        <w:t xml:space="preserve">Message: </w:t>
      </w:r>
      <w:proofErr w:type="spellStart"/>
      <w:r>
        <w:t>Color</w:t>
      </w:r>
      <w:proofErr w:type="spellEnd"/>
      <w:r>
        <w:t xml:space="preserve"> Picker Version 1</w:t>
      </w:r>
    </w:p>
    <w:p w14:paraId="75307CD7" w14:textId="237DA259" w:rsidR="00A8004B" w:rsidRDefault="00A8004B" w:rsidP="00A8004B">
      <w:pPr>
        <w:pStyle w:val="ListParagraph"/>
        <w:ind w:left="567" w:firstLine="0"/>
      </w:pPr>
      <w:r>
        <w:tab/>
      </w:r>
      <w:r>
        <w:tab/>
      </w:r>
      <w:r>
        <w:tab/>
      </w:r>
      <w:r>
        <w:tab/>
        <w:t xml:space="preserve">   Programmer: Your name</w:t>
      </w:r>
      <w:r>
        <w:tab/>
      </w:r>
    </w:p>
    <w:p w14:paraId="182142AA" w14:textId="77777777" w:rsidR="00A8004B" w:rsidRDefault="00A8004B" w:rsidP="00A8004B">
      <w:pPr>
        <w:pStyle w:val="ListParagraph"/>
        <w:ind w:left="567" w:firstLine="0"/>
      </w:pPr>
    </w:p>
    <w:p w14:paraId="774456B4" w14:textId="515C0A87" w:rsidR="00C058A3" w:rsidRDefault="00A8004B" w:rsidP="00C058A3">
      <w:pPr>
        <w:pStyle w:val="ListParagraph"/>
        <w:numPr>
          <w:ilvl w:val="0"/>
          <w:numId w:val="36"/>
        </w:numPr>
        <w:ind w:left="567" w:hanging="567"/>
      </w:pPr>
      <w:r>
        <w:t xml:space="preserve">Set no implementation for the negative and positive buttons.  </w:t>
      </w:r>
    </w:p>
    <w:p w14:paraId="354C761D" w14:textId="77777777" w:rsidR="00A8004B" w:rsidRDefault="00A8004B" w:rsidP="00A8004B">
      <w:pPr>
        <w:pStyle w:val="ListParagraph"/>
        <w:ind w:left="567" w:firstLine="0"/>
      </w:pPr>
    </w:p>
    <w:p w14:paraId="3709803E" w14:textId="57A41DA9" w:rsidR="00A8004B" w:rsidRDefault="00A8004B" w:rsidP="00C058A3">
      <w:pPr>
        <w:pStyle w:val="ListParagraph"/>
        <w:numPr>
          <w:ilvl w:val="0"/>
          <w:numId w:val="36"/>
        </w:numPr>
        <w:ind w:left="567" w:hanging="567"/>
      </w:pPr>
      <w:r>
        <w:t xml:space="preserve">Call the dialog under the </w:t>
      </w:r>
      <w:proofErr w:type="spellStart"/>
      <w:r w:rsidRPr="00A8004B">
        <w:rPr>
          <w:b/>
        </w:rPr>
        <w:t>onOptionsItemSelected</w:t>
      </w:r>
      <w:proofErr w:type="spellEnd"/>
      <w:r>
        <w:t xml:space="preserve"> method. </w:t>
      </w:r>
    </w:p>
    <w:p w14:paraId="4E12AE4A" w14:textId="77777777" w:rsidR="00A8004B" w:rsidRDefault="00A8004B" w:rsidP="00A8004B">
      <w:pPr>
        <w:pStyle w:val="ListParagraph"/>
      </w:pPr>
    </w:p>
    <w:p w14:paraId="5BE21D38" w14:textId="0C87CC0E" w:rsidR="00A8004B" w:rsidRDefault="00A8004B" w:rsidP="00A8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 w:val="20"/>
          <w:lang w:val="en-MY"/>
        </w:rPr>
      </w:pPr>
      <w:r>
        <w:rPr>
          <w:rFonts w:ascii="Courier New" w:hAnsi="Courier New" w:cs="Courier New"/>
          <w:color w:val="0033B3"/>
          <w:sz w:val="20"/>
          <w:lang w:val="en-MY"/>
        </w:rPr>
        <w:tab/>
      </w:r>
      <w:proofErr w:type="gramStart"/>
      <w:r w:rsidRPr="00A8004B">
        <w:rPr>
          <w:rFonts w:ascii="Courier New" w:hAnsi="Courier New" w:cs="Courier New"/>
          <w:color w:val="0033B3"/>
          <w:sz w:val="20"/>
          <w:lang w:val="en-MY"/>
        </w:rPr>
        <w:t>if</w:t>
      </w:r>
      <w:proofErr w:type="gramEnd"/>
      <w:r w:rsidRPr="00A8004B">
        <w:rPr>
          <w:rFonts w:ascii="Courier New" w:hAnsi="Courier New" w:cs="Courier New"/>
          <w:color w:val="0033B3"/>
          <w:sz w:val="20"/>
          <w:lang w:val="en-MY"/>
        </w:rPr>
        <w:t xml:space="preserve"> </w:t>
      </w:r>
      <w:r w:rsidRPr="00A8004B">
        <w:rPr>
          <w:rFonts w:ascii="Courier New" w:hAnsi="Courier New" w:cs="Courier New"/>
          <w:color w:val="080808"/>
          <w:sz w:val="20"/>
          <w:lang w:val="en-MY"/>
        </w:rPr>
        <w:t>(</w:t>
      </w:r>
      <w:proofErr w:type="spellStart"/>
      <w:r w:rsidRPr="00A8004B">
        <w:rPr>
          <w:rFonts w:ascii="Courier New" w:hAnsi="Courier New" w:cs="Courier New"/>
          <w:color w:val="080808"/>
          <w:sz w:val="20"/>
          <w:lang w:val="en-MY"/>
        </w:rPr>
        <w:t>item.getItemId</w:t>
      </w:r>
      <w:proofErr w:type="spellEnd"/>
      <w:r w:rsidRPr="00A8004B">
        <w:rPr>
          <w:rFonts w:ascii="Courier New" w:hAnsi="Courier New" w:cs="Courier New"/>
          <w:color w:val="080808"/>
          <w:sz w:val="20"/>
          <w:lang w:val="en-MY"/>
        </w:rPr>
        <w:t xml:space="preserve">() == </w:t>
      </w:r>
      <w:proofErr w:type="spellStart"/>
      <w:r w:rsidRPr="00A8004B">
        <w:rPr>
          <w:rFonts w:ascii="Courier New" w:hAnsi="Courier New" w:cs="Courier New"/>
          <w:color w:val="000000"/>
          <w:sz w:val="20"/>
          <w:lang w:val="en-MY"/>
        </w:rPr>
        <w:t>R</w:t>
      </w:r>
      <w:r w:rsidRPr="00A8004B">
        <w:rPr>
          <w:rFonts w:ascii="Courier New" w:hAnsi="Courier New" w:cs="Courier New"/>
          <w:color w:val="080808"/>
          <w:sz w:val="20"/>
          <w:lang w:val="en-MY"/>
        </w:rPr>
        <w:t>.</w:t>
      </w:r>
      <w:r w:rsidRPr="00A8004B">
        <w:rPr>
          <w:rFonts w:ascii="Courier New" w:hAnsi="Courier New" w:cs="Courier New"/>
          <w:color w:val="000000"/>
          <w:sz w:val="20"/>
          <w:lang w:val="en-MY"/>
        </w:rPr>
        <w:t>id</w:t>
      </w:r>
      <w:r w:rsidRPr="00A8004B">
        <w:rPr>
          <w:rFonts w:ascii="Courier New" w:hAnsi="Courier New" w:cs="Courier New"/>
          <w:color w:val="080808"/>
          <w:sz w:val="20"/>
          <w:lang w:val="en-MY"/>
        </w:rPr>
        <w:t>.</w:t>
      </w:r>
      <w:r w:rsidRPr="00A8004B">
        <w:rPr>
          <w:rFonts w:ascii="Courier New" w:hAnsi="Courier New" w:cs="Courier New"/>
          <w:i/>
          <w:iCs/>
          <w:color w:val="871094"/>
          <w:sz w:val="20"/>
          <w:lang w:val="en-MY"/>
        </w:rPr>
        <w:t>menu_item_about</w:t>
      </w:r>
      <w:proofErr w:type="spellEnd"/>
      <w:r w:rsidRPr="00A8004B">
        <w:rPr>
          <w:rFonts w:ascii="Courier New" w:hAnsi="Courier New" w:cs="Courier New"/>
          <w:color w:val="080808"/>
          <w:sz w:val="20"/>
          <w:lang w:val="en-MY"/>
        </w:rPr>
        <w:t>) {</w:t>
      </w:r>
    </w:p>
    <w:p w14:paraId="50ABFF57" w14:textId="77777777" w:rsidR="00A8004B" w:rsidRDefault="00A8004B" w:rsidP="00A8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 w:val="20"/>
          <w:lang w:val="en-MY"/>
        </w:rPr>
      </w:pPr>
    </w:p>
    <w:p w14:paraId="716F86AB" w14:textId="10888422" w:rsidR="00A8004B" w:rsidRPr="00A8004B" w:rsidRDefault="00A8004B" w:rsidP="00A80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0"/>
        <w:jc w:val="left"/>
        <w:rPr>
          <w:rFonts w:ascii="Courier New" w:hAnsi="Courier New" w:cs="Courier New"/>
          <w:color w:val="080808"/>
          <w:sz w:val="20"/>
          <w:lang w:val="en-MY"/>
        </w:rPr>
      </w:pPr>
      <w:r>
        <w:rPr>
          <w:rFonts w:ascii="Courier New" w:hAnsi="Courier New" w:cs="Courier New"/>
          <w:color w:val="080808"/>
          <w:sz w:val="20"/>
          <w:lang w:val="en-MY"/>
        </w:rPr>
        <w:tab/>
        <w:t>}</w:t>
      </w:r>
    </w:p>
    <w:p w14:paraId="62D8D783" w14:textId="77777777" w:rsidR="00A8004B" w:rsidRPr="00A8004B" w:rsidRDefault="00A8004B" w:rsidP="00A8004B">
      <w:pPr>
        <w:pStyle w:val="ListParagraph"/>
        <w:rPr>
          <w:lang w:val="en-MY"/>
        </w:rPr>
      </w:pPr>
    </w:p>
    <w:p w14:paraId="2D6004C7" w14:textId="54E1DFC4" w:rsidR="00A8004B" w:rsidRDefault="00A8004B" w:rsidP="00C058A3">
      <w:pPr>
        <w:pStyle w:val="ListParagraph"/>
        <w:numPr>
          <w:ilvl w:val="0"/>
          <w:numId w:val="36"/>
        </w:numPr>
        <w:ind w:left="567" w:hanging="567"/>
      </w:pPr>
      <w:r>
        <w:t>Run the app and check it works in the emulator or physical mobile phone.</w:t>
      </w:r>
    </w:p>
    <w:p w14:paraId="111D101E" w14:textId="2F0CB66E" w:rsidR="00541399" w:rsidRPr="00541399" w:rsidRDefault="00541399" w:rsidP="00541399">
      <w:pPr>
        <w:pStyle w:val="ListParagraph"/>
        <w:ind w:left="1134" w:firstLine="0"/>
        <w:jc w:val="left"/>
        <w:rPr>
          <w:lang w:val="en-MY"/>
        </w:rPr>
      </w:pPr>
    </w:p>
    <w:p w14:paraId="535C4FBD" w14:textId="2820E6D9" w:rsidR="00A638BE" w:rsidRDefault="00A638BE" w:rsidP="00C058A3">
      <w:pPr>
        <w:pStyle w:val="ListParagraph"/>
        <w:ind w:left="1134" w:firstLine="0"/>
        <w:jc w:val="left"/>
      </w:pPr>
    </w:p>
    <w:p w14:paraId="594E9E3B" w14:textId="77777777" w:rsidR="00541399" w:rsidRDefault="00541399" w:rsidP="00541399">
      <w:pPr>
        <w:pStyle w:val="ListParagraph"/>
        <w:ind w:left="1134" w:firstLine="0"/>
        <w:jc w:val="left"/>
      </w:pPr>
      <w:bookmarkStart w:id="0" w:name="_GoBack"/>
      <w:bookmarkEnd w:id="0"/>
    </w:p>
    <w:p w14:paraId="511DC2AA" w14:textId="77777777" w:rsidR="001D57C5" w:rsidRDefault="001D57C5" w:rsidP="00541399">
      <w:pPr>
        <w:pStyle w:val="ListParagraph"/>
        <w:ind w:left="1134" w:firstLine="0"/>
        <w:jc w:val="left"/>
      </w:pPr>
    </w:p>
    <w:p w14:paraId="7DC1D4B6" w14:textId="77777777" w:rsidR="001D57C5" w:rsidRDefault="001D57C5" w:rsidP="00541399">
      <w:pPr>
        <w:pStyle w:val="ListParagraph"/>
        <w:ind w:left="1134" w:firstLine="0"/>
        <w:jc w:val="left"/>
      </w:pPr>
    </w:p>
    <w:p w14:paraId="100A4BF9" w14:textId="77777777" w:rsidR="001D57C5" w:rsidRDefault="001D57C5" w:rsidP="00541399">
      <w:pPr>
        <w:pStyle w:val="ListParagraph"/>
        <w:ind w:left="1134" w:firstLine="0"/>
        <w:jc w:val="left"/>
      </w:pPr>
    </w:p>
    <w:sectPr w:rsidR="001D57C5" w:rsidSect="00092C3C">
      <w:pgSz w:w="11906" w:h="16838"/>
      <w:pgMar w:top="1440" w:right="991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Slab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altName w:val="MS Gothic"/>
    <w:panose1 w:val="00000000000000000000"/>
    <w:charset w:val="80"/>
    <w:family w:val="roman"/>
    <w:notTrueType/>
    <w:pitch w:val="default"/>
  </w:font>
  <w:font w:name="游明朝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Roboto Slab" w:eastAsia="Arial" w:hAnsi="Roboto Slab" w:cs="Roboto Slab"/>
        <w:b w:val="0"/>
        <w:kern w:val="1"/>
        <w:sz w:val="24"/>
        <w:szCs w:val="16"/>
      </w:rPr>
    </w:lvl>
  </w:abstractNum>
  <w:abstractNum w:abstractNumId="2">
    <w:nsid w:val="00000004"/>
    <w:multiLevelType w:val="multilevel"/>
    <w:tmpl w:val="88A0C320"/>
    <w:lvl w:ilvl="0">
      <w:start w:val="1"/>
      <w:numFmt w:val="decimal"/>
      <w:lvlText w:val="Task %1."/>
      <w:lvlJc w:val="left"/>
      <w:pPr>
        <w:ind w:left="858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2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pStyle w:val="Normal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5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</w:abstractNum>
  <w:abstractNum w:abstractNumId="6">
    <w:nsid w:val="13776786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7">
    <w:nsid w:val="16F5741C"/>
    <w:multiLevelType w:val="hybridMultilevel"/>
    <w:tmpl w:val="5F6071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2A678E1"/>
    <w:multiLevelType w:val="hybridMultilevel"/>
    <w:tmpl w:val="D53E5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3C20D8"/>
    <w:multiLevelType w:val="hybridMultilevel"/>
    <w:tmpl w:val="3EA6E38C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A51E1"/>
    <w:multiLevelType w:val="hybridMultilevel"/>
    <w:tmpl w:val="FDF4041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129BD"/>
    <w:multiLevelType w:val="hybridMultilevel"/>
    <w:tmpl w:val="88F0EF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490E9B"/>
    <w:multiLevelType w:val="hybridMultilevel"/>
    <w:tmpl w:val="FA7859D8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816E92"/>
    <w:multiLevelType w:val="hybridMultilevel"/>
    <w:tmpl w:val="E09A3762"/>
    <w:lvl w:ilvl="0" w:tplc="1496456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214" w:hanging="360"/>
      </w:pPr>
    </w:lvl>
    <w:lvl w:ilvl="2" w:tplc="4409001B" w:tentative="1">
      <w:start w:val="1"/>
      <w:numFmt w:val="lowerRoman"/>
      <w:lvlText w:val="%3."/>
      <w:lvlJc w:val="right"/>
      <w:pPr>
        <w:ind w:left="2934" w:hanging="180"/>
      </w:pPr>
    </w:lvl>
    <w:lvl w:ilvl="3" w:tplc="4409000F" w:tentative="1">
      <w:start w:val="1"/>
      <w:numFmt w:val="decimal"/>
      <w:lvlText w:val="%4."/>
      <w:lvlJc w:val="left"/>
      <w:pPr>
        <w:ind w:left="3654" w:hanging="360"/>
      </w:pPr>
    </w:lvl>
    <w:lvl w:ilvl="4" w:tplc="44090019" w:tentative="1">
      <w:start w:val="1"/>
      <w:numFmt w:val="lowerLetter"/>
      <w:lvlText w:val="%5."/>
      <w:lvlJc w:val="left"/>
      <w:pPr>
        <w:ind w:left="4374" w:hanging="360"/>
      </w:pPr>
    </w:lvl>
    <w:lvl w:ilvl="5" w:tplc="4409001B" w:tentative="1">
      <w:start w:val="1"/>
      <w:numFmt w:val="lowerRoman"/>
      <w:lvlText w:val="%6."/>
      <w:lvlJc w:val="right"/>
      <w:pPr>
        <w:ind w:left="5094" w:hanging="180"/>
      </w:pPr>
    </w:lvl>
    <w:lvl w:ilvl="6" w:tplc="4409000F" w:tentative="1">
      <w:start w:val="1"/>
      <w:numFmt w:val="decimal"/>
      <w:lvlText w:val="%7."/>
      <w:lvlJc w:val="left"/>
      <w:pPr>
        <w:ind w:left="5814" w:hanging="360"/>
      </w:pPr>
    </w:lvl>
    <w:lvl w:ilvl="7" w:tplc="44090019" w:tentative="1">
      <w:start w:val="1"/>
      <w:numFmt w:val="lowerLetter"/>
      <w:lvlText w:val="%8."/>
      <w:lvlJc w:val="left"/>
      <w:pPr>
        <w:ind w:left="6534" w:hanging="360"/>
      </w:pPr>
    </w:lvl>
    <w:lvl w:ilvl="8" w:tplc="4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27E511B"/>
    <w:multiLevelType w:val="hybridMultilevel"/>
    <w:tmpl w:val="673CCF3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883731"/>
    <w:multiLevelType w:val="hybridMultilevel"/>
    <w:tmpl w:val="F65E04B8"/>
    <w:lvl w:ilvl="0" w:tplc="AED6D5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B097926"/>
    <w:multiLevelType w:val="multilevel"/>
    <w:tmpl w:val="B2E6BBEE"/>
    <w:lvl w:ilvl="0">
      <w:start w:val="6"/>
      <w:numFmt w:val="decimal"/>
      <w:lvlText w:val="Task %1.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3D9C4F9C"/>
    <w:multiLevelType w:val="hybridMultilevel"/>
    <w:tmpl w:val="D53E5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E504BB8"/>
    <w:multiLevelType w:val="hybridMultilevel"/>
    <w:tmpl w:val="54F8214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C3871"/>
    <w:multiLevelType w:val="hybridMultilevel"/>
    <w:tmpl w:val="D50CB40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40C31"/>
    <w:multiLevelType w:val="hybridMultilevel"/>
    <w:tmpl w:val="730E609C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54611A"/>
    <w:multiLevelType w:val="hybridMultilevel"/>
    <w:tmpl w:val="E0D4A6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0EC2657"/>
    <w:multiLevelType w:val="hybridMultilevel"/>
    <w:tmpl w:val="FEB624DE"/>
    <w:lvl w:ilvl="0" w:tplc="0409000F">
      <w:start w:val="1"/>
      <w:numFmt w:val="decimal"/>
      <w:lvlText w:val="%1."/>
      <w:lvlJc w:val="left"/>
      <w:pPr>
        <w:ind w:left="662" w:hanging="360"/>
      </w:pPr>
    </w:lvl>
    <w:lvl w:ilvl="1" w:tplc="04090019" w:tentative="1">
      <w:start w:val="1"/>
      <w:numFmt w:val="lowerLetter"/>
      <w:lvlText w:val="%2."/>
      <w:lvlJc w:val="left"/>
      <w:pPr>
        <w:ind w:left="1382" w:hanging="360"/>
      </w:pPr>
    </w:lvl>
    <w:lvl w:ilvl="2" w:tplc="0409001B" w:tentative="1">
      <w:start w:val="1"/>
      <w:numFmt w:val="lowerRoman"/>
      <w:lvlText w:val="%3."/>
      <w:lvlJc w:val="right"/>
      <w:pPr>
        <w:ind w:left="2102" w:hanging="180"/>
      </w:pPr>
    </w:lvl>
    <w:lvl w:ilvl="3" w:tplc="0409000F" w:tentative="1">
      <w:start w:val="1"/>
      <w:numFmt w:val="decimal"/>
      <w:lvlText w:val="%4."/>
      <w:lvlJc w:val="left"/>
      <w:pPr>
        <w:ind w:left="2822" w:hanging="360"/>
      </w:pPr>
    </w:lvl>
    <w:lvl w:ilvl="4" w:tplc="04090019" w:tentative="1">
      <w:start w:val="1"/>
      <w:numFmt w:val="lowerLetter"/>
      <w:lvlText w:val="%5."/>
      <w:lvlJc w:val="left"/>
      <w:pPr>
        <w:ind w:left="3542" w:hanging="360"/>
      </w:pPr>
    </w:lvl>
    <w:lvl w:ilvl="5" w:tplc="0409001B" w:tentative="1">
      <w:start w:val="1"/>
      <w:numFmt w:val="lowerRoman"/>
      <w:lvlText w:val="%6."/>
      <w:lvlJc w:val="right"/>
      <w:pPr>
        <w:ind w:left="4262" w:hanging="180"/>
      </w:pPr>
    </w:lvl>
    <w:lvl w:ilvl="6" w:tplc="0409000F" w:tentative="1">
      <w:start w:val="1"/>
      <w:numFmt w:val="decimal"/>
      <w:lvlText w:val="%7."/>
      <w:lvlJc w:val="left"/>
      <w:pPr>
        <w:ind w:left="4982" w:hanging="360"/>
      </w:pPr>
    </w:lvl>
    <w:lvl w:ilvl="7" w:tplc="04090019" w:tentative="1">
      <w:start w:val="1"/>
      <w:numFmt w:val="lowerLetter"/>
      <w:lvlText w:val="%8."/>
      <w:lvlJc w:val="left"/>
      <w:pPr>
        <w:ind w:left="5702" w:hanging="360"/>
      </w:pPr>
    </w:lvl>
    <w:lvl w:ilvl="8" w:tplc="0409001B" w:tentative="1">
      <w:start w:val="1"/>
      <w:numFmt w:val="lowerRoman"/>
      <w:lvlText w:val="%9."/>
      <w:lvlJc w:val="right"/>
      <w:pPr>
        <w:ind w:left="6422" w:hanging="180"/>
      </w:pPr>
    </w:lvl>
  </w:abstractNum>
  <w:abstractNum w:abstractNumId="23">
    <w:nsid w:val="577D0DE9"/>
    <w:multiLevelType w:val="hybridMultilevel"/>
    <w:tmpl w:val="0F94126E"/>
    <w:lvl w:ilvl="0" w:tplc="2A0ED8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9EC7C5A"/>
    <w:multiLevelType w:val="hybridMultilevel"/>
    <w:tmpl w:val="4412D12E"/>
    <w:lvl w:ilvl="0" w:tplc="2FDA3E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8A1B1F"/>
    <w:multiLevelType w:val="hybridMultilevel"/>
    <w:tmpl w:val="B170BF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BB571BD"/>
    <w:multiLevelType w:val="multilevel"/>
    <w:tmpl w:val="88A0C320"/>
    <w:lvl w:ilvl="0">
      <w:start w:val="1"/>
      <w:numFmt w:val="decimal"/>
      <w:lvlText w:val="Task %1."/>
      <w:lvlJc w:val="left"/>
      <w:pPr>
        <w:ind w:left="858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02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lvlText w:val="%1.%2.%3.%4"/>
      <w:lvlJc w:val="left"/>
      <w:pPr>
        <w:ind w:left="1290" w:hanging="864"/>
      </w:pPr>
    </w:lvl>
    <w:lvl w:ilvl="4">
      <w:start w:val="1"/>
      <w:numFmt w:val="decimal"/>
      <w:lvlText w:val="%1.%2.%3.%4.%5"/>
      <w:lvlJc w:val="left"/>
      <w:pPr>
        <w:ind w:left="1434" w:hanging="1008"/>
      </w:pPr>
    </w:lvl>
    <w:lvl w:ilvl="5">
      <w:start w:val="1"/>
      <w:numFmt w:val="decimal"/>
      <w:lvlText w:val="%1.%2.%3.%4.%5.%6"/>
      <w:lvlJc w:val="left"/>
      <w:pPr>
        <w:ind w:left="1578" w:hanging="1152"/>
      </w:pPr>
    </w:lvl>
    <w:lvl w:ilvl="6">
      <w:start w:val="1"/>
      <w:numFmt w:val="decimal"/>
      <w:lvlText w:val="%1.%2.%3.%4.%5.%6.%7"/>
      <w:lvlJc w:val="left"/>
      <w:pPr>
        <w:ind w:left="1722" w:hanging="1296"/>
      </w:pPr>
    </w:lvl>
    <w:lvl w:ilvl="7">
      <w:start w:val="1"/>
      <w:numFmt w:val="decimal"/>
      <w:lvlText w:val="%1.%2.%3.%4.%5.%6.%7.%8"/>
      <w:lvlJc w:val="left"/>
      <w:pPr>
        <w:ind w:left="1866" w:hanging="1440"/>
      </w:pPr>
    </w:lvl>
    <w:lvl w:ilvl="8">
      <w:start w:val="1"/>
      <w:numFmt w:val="decimal"/>
      <w:lvlText w:val="%1.%2.%3.%4.%5.%6.%7.%8.%9"/>
      <w:lvlJc w:val="left"/>
      <w:pPr>
        <w:ind w:left="2010" w:hanging="1584"/>
      </w:pPr>
    </w:lvl>
  </w:abstractNum>
  <w:abstractNum w:abstractNumId="27">
    <w:nsid w:val="5E663B1B"/>
    <w:multiLevelType w:val="hybridMultilevel"/>
    <w:tmpl w:val="6242F74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F3F2C61"/>
    <w:multiLevelType w:val="hybridMultilevel"/>
    <w:tmpl w:val="921CA96E"/>
    <w:lvl w:ilvl="0" w:tplc="C7768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F9B12F5"/>
    <w:multiLevelType w:val="hybridMultilevel"/>
    <w:tmpl w:val="1CB84198"/>
    <w:lvl w:ilvl="0" w:tplc="E4C4F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6F17BBE"/>
    <w:multiLevelType w:val="hybridMultilevel"/>
    <w:tmpl w:val="FA7859D8"/>
    <w:lvl w:ilvl="0" w:tplc="26528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EE221A"/>
    <w:multiLevelType w:val="hybridMultilevel"/>
    <w:tmpl w:val="D57A2B0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F212363"/>
    <w:multiLevelType w:val="hybridMultilevel"/>
    <w:tmpl w:val="A0A669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7444797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34">
    <w:nsid w:val="79D40093"/>
    <w:multiLevelType w:val="hybridMultilevel"/>
    <w:tmpl w:val="B3C2B9F0"/>
    <w:lvl w:ilvl="0" w:tplc="0409000F">
      <w:start w:val="1"/>
      <w:numFmt w:val="decimal"/>
      <w:lvlText w:val="%1."/>
      <w:lvlJc w:val="left"/>
      <w:pPr>
        <w:ind w:left="964" w:hanging="360"/>
      </w:pPr>
    </w:lvl>
    <w:lvl w:ilvl="1" w:tplc="04090019" w:tentative="1">
      <w:start w:val="1"/>
      <w:numFmt w:val="lowerLetter"/>
      <w:lvlText w:val="%2."/>
      <w:lvlJc w:val="left"/>
      <w:pPr>
        <w:ind w:left="1684" w:hanging="360"/>
      </w:pPr>
    </w:lvl>
    <w:lvl w:ilvl="2" w:tplc="0409001B" w:tentative="1">
      <w:start w:val="1"/>
      <w:numFmt w:val="lowerRoman"/>
      <w:lvlText w:val="%3."/>
      <w:lvlJc w:val="right"/>
      <w:pPr>
        <w:ind w:left="2404" w:hanging="180"/>
      </w:pPr>
    </w:lvl>
    <w:lvl w:ilvl="3" w:tplc="0409000F" w:tentative="1">
      <w:start w:val="1"/>
      <w:numFmt w:val="decimal"/>
      <w:lvlText w:val="%4."/>
      <w:lvlJc w:val="left"/>
      <w:pPr>
        <w:ind w:left="3124" w:hanging="360"/>
      </w:pPr>
    </w:lvl>
    <w:lvl w:ilvl="4" w:tplc="04090019" w:tentative="1">
      <w:start w:val="1"/>
      <w:numFmt w:val="lowerLetter"/>
      <w:lvlText w:val="%5."/>
      <w:lvlJc w:val="left"/>
      <w:pPr>
        <w:ind w:left="3844" w:hanging="360"/>
      </w:pPr>
    </w:lvl>
    <w:lvl w:ilvl="5" w:tplc="0409001B" w:tentative="1">
      <w:start w:val="1"/>
      <w:numFmt w:val="lowerRoman"/>
      <w:lvlText w:val="%6."/>
      <w:lvlJc w:val="right"/>
      <w:pPr>
        <w:ind w:left="4564" w:hanging="180"/>
      </w:pPr>
    </w:lvl>
    <w:lvl w:ilvl="6" w:tplc="0409000F" w:tentative="1">
      <w:start w:val="1"/>
      <w:numFmt w:val="decimal"/>
      <w:lvlText w:val="%7."/>
      <w:lvlJc w:val="left"/>
      <w:pPr>
        <w:ind w:left="5284" w:hanging="360"/>
      </w:pPr>
    </w:lvl>
    <w:lvl w:ilvl="7" w:tplc="04090019" w:tentative="1">
      <w:start w:val="1"/>
      <w:numFmt w:val="lowerLetter"/>
      <w:lvlText w:val="%8."/>
      <w:lvlJc w:val="left"/>
      <w:pPr>
        <w:ind w:left="6004" w:hanging="360"/>
      </w:pPr>
    </w:lvl>
    <w:lvl w:ilvl="8" w:tplc="0409001B" w:tentative="1">
      <w:start w:val="1"/>
      <w:numFmt w:val="lowerRoman"/>
      <w:lvlText w:val="%9."/>
      <w:lvlJc w:val="right"/>
      <w:pPr>
        <w:ind w:left="6724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1"/>
  </w:num>
  <w:num w:numId="7">
    <w:abstractNumId w:val="9"/>
  </w:num>
  <w:num w:numId="8">
    <w:abstractNumId w:val="28"/>
  </w:num>
  <w:num w:numId="9">
    <w:abstractNumId w:val="29"/>
  </w:num>
  <w:num w:numId="10">
    <w:abstractNumId w:val="16"/>
  </w:num>
  <w:num w:numId="11">
    <w:abstractNumId w:val="15"/>
  </w:num>
  <w:num w:numId="12">
    <w:abstractNumId w:val="21"/>
  </w:num>
  <w:num w:numId="13">
    <w:abstractNumId w:val="12"/>
  </w:num>
  <w:num w:numId="14">
    <w:abstractNumId w:val="30"/>
  </w:num>
  <w:num w:numId="15">
    <w:abstractNumId w:val="0"/>
  </w:num>
  <w:num w:numId="16">
    <w:abstractNumId w:val="0"/>
  </w:num>
  <w:num w:numId="17">
    <w:abstractNumId w:val="6"/>
  </w:num>
  <w:num w:numId="18">
    <w:abstractNumId w:val="0"/>
  </w:num>
  <w:num w:numId="19">
    <w:abstractNumId w:val="22"/>
  </w:num>
  <w:num w:numId="20">
    <w:abstractNumId w:val="32"/>
  </w:num>
  <w:num w:numId="21">
    <w:abstractNumId w:val="27"/>
  </w:num>
  <w:num w:numId="22">
    <w:abstractNumId w:val="34"/>
  </w:num>
  <w:num w:numId="23">
    <w:abstractNumId w:val="25"/>
  </w:num>
  <w:num w:numId="24">
    <w:abstractNumId w:val="17"/>
  </w:num>
  <w:num w:numId="25">
    <w:abstractNumId w:val="8"/>
  </w:num>
  <w:num w:numId="26">
    <w:abstractNumId w:val="31"/>
  </w:num>
  <w:num w:numId="27">
    <w:abstractNumId w:val="14"/>
  </w:num>
  <w:num w:numId="28">
    <w:abstractNumId w:val="33"/>
  </w:num>
  <w:num w:numId="29">
    <w:abstractNumId w:val="20"/>
  </w:num>
  <w:num w:numId="30">
    <w:abstractNumId w:val="10"/>
  </w:num>
  <w:num w:numId="31">
    <w:abstractNumId w:val="24"/>
  </w:num>
  <w:num w:numId="32">
    <w:abstractNumId w:val="23"/>
  </w:num>
  <w:num w:numId="33">
    <w:abstractNumId w:val="26"/>
  </w:num>
  <w:num w:numId="34">
    <w:abstractNumId w:val="19"/>
  </w:num>
  <w:num w:numId="35">
    <w:abstractNumId w:val="13"/>
  </w:num>
  <w:num w:numId="36">
    <w:abstractNumId w:val="1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GB" w:vendorID="64" w:dllVersion="131078" w:nlCheck="1" w:checkStyle="0"/>
  <w:activeWritingStyle w:appName="MSWord" w:lang="fr-FR" w:vendorID="64" w:dllVersion="131078" w:nlCheck="1" w:checkStyle="0"/>
  <w:activeWritingStyle w:appName="MSWord" w:lang="en-MY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02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B8"/>
    <w:rsid w:val="00043818"/>
    <w:rsid w:val="00051925"/>
    <w:rsid w:val="00053F10"/>
    <w:rsid w:val="0007056B"/>
    <w:rsid w:val="00071BF7"/>
    <w:rsid w:val="000731E8"/>
    <w:rsid w:val="0008077B"/>
    <w:rsid w:val="00085B1A"/>
    <w:rsid w:val="00092238"/>
    <w:rsid w:val="00092C3C"/>
    <w:rsid w:val="000948D2"/>
    <w:rsid w:val="000A4489"/>
    <w:rsid w:val="000A47AA"/>
    <w:rsid w:val="00134E90"/>
    <w:rsid w:val="00144E5A"/>
    <w:rsid w:val="00146B05"/>
    <w:rsid w:val="0015099A"/>
    <w:rsid w:val="00167679"/>
    <w:rsid w:val="00186751"/>
    <w:rsid w:val="0019420A"/>
    <w:rsid w:val="001B0CB1"/>
    <w:rsid w:val="001B2FA2"/>
    <w:rsid w:val="001D57C5"/>
    <w:rsid w:val="001E182E"/>
    <w:rsid w:val="001E44FB"/>
    <w:rsid w:val="001F5C38"/>
    <w:rsid w:val="00204967"/>
    <w:rsid w:val="00293589"/>
    <w:rsid w:val="002D66F6"/>
    <w:rsid w:val="00305821"/>
    <w:rsid w:val="00306EC8"/>
    <w:rsid w:val="00316083"/>
    <w:rsid w:val="00326A7B"/>
    <w:rsid w:val="003309E2"/>
    <w:rsid w:val="00352FC8"/>
    <w:rsid w:val="0036751A"/>
    <w:rsid w:val="00382479"/>
    <w:rsid w:val="003A365C"/>
    <w:rsid w:val="003C0783"/>
    <w:rsid w:val="003D3370"/>
    <w:rsid w:val="003E04C2"/>
    <w:rsid w:val="003E2D2D"/>
    <w:rsid w:val="004109B7"/>
    <w:rsid w:val="0042162D"/>
    <w:rsid w:val="00431BAF"/>
    <w:rsid w:val="004503C2"/>
    <w:rsid w:val="004615D8"/>
    <w:rsid w:val="004628D7"/>
    <w:rsid w:val="00477314"/>
    <w:rsid w:val="004974D0"/>
    <w:rsid w:val="004A3E8D"/>
    <w:rsid w:val="004B5BD1"/>
    <w:rsid w:val="004B6035"/>
    <w:rsid w:val="004D6BF5"/>
    <w:rsid w:val="004E56BC"/>
    <w:rsid w:val="004E62B6"/>
    <w:rsid w:val="004E6A84"/>
    <w:rsid w:val="004F6444"/>
    <w:rsid w:val="00535848"/>
    <w:rsid w:val="00535C5A"/>
    <w:rsid w:val="005371D6"/>
    <w:rsid w:val="00541399"/>
    <w:rsid w:val="00543851"/>
    <w:rsid w:val="0054755C"/>
    <w:rsid w:val="00562247"/>
    <w:rsid w:val="00565001"/>
    <w:rsid w:val="005738B8"/>
    <w:rsid w:val="00583975"/>
    <w:rsid w:val="005972BA"/>
    <w:rsid w:val="005A0979"/>
    <w:rsid w:val="005A6A73"/>
    <w:rsid w:val="005B2416"/>
    <w:rsid w:val="005E2F24"/>
    <w:rsid w:val="005F0D33"/>
    <w:rsid w:val="00634628"/>
    <w:rsid w:val="0064343E"/>
    <w:rsid w:val="006524DA"/>
    <w:rsid w:val="00652A2E"/>
    <w:rsid w:val="0068484A"/>
    <w:rsid w:val="006A3C06"/>
    <w:rsid w:val="006A46FF"/>
    <w:rsid w:val="006B4C72"/>
    <w:rsid w:val="006D44D1"/>
    <w:rsid w:val="006D6F6F"/>
    <w:rsid w:val="00703EA6"/>
    <w:rsid w:val="00705BEC"/>
    <w:rsid w:val="00726383"/>
    <w:rsid w:val="00732623"/>
    <w:rsid w:val="007425D7"/>
    <w:rsid w:val="0074504B"/>
    <w:rsid w:val="007533EC"/>
    <w:rsid w:val="0076606E"/>
    <w:rsid w:val="00783E70"/>
    <w:rsid w:val="00785E83"/>
    <w:rsid w:val="007B289F"/>
    <w:rsid w:val="007D3891"/>
    <w:rsid w:val="007D70FF"/>
    <w:rsid w:val="007E0890"/>
    <w:rsid w:val="0081672E"/>
    <w:rsid w:val="008260A6"/>
    <w:rsid w:val="008452F5"/>
    <w:rsid w:val="008521F2"/>
    <w:rsid w:val="0085263D"/>
    <w:rsid w:val="00883743"/>
    <w:rsid w:val="008861FA"/>
    <w:rsid w:val="00896EF1"/>
    <w:rsid w:val="008C2A48"/>
    <w:rsid w:val="00902FA5"/>
    <w:rsid w:val="009341F1"/>
    <w:rsid w:val="0094032D"/>
    <w:rsid w:val="00973671"/>
    <w:rsid w:val="00973A18"/>
    <w:rsid w:val="00983680"/>
    <w:rsid w:val="009B7716"/>
    <w:rsid w:val="009E41A3"/>
    <w:rsid w:val="009E50D4"/>
    <w:rsid w:val="009F2534"/>
    <w:rsid w:val="009F35C5"/>
    <w:rsid w:val="00A000D7"/>
    <w:rsid w:val="00A031AC"/>
    <w:rsid w:val="00A217B8"/>
    <w:rsid w:val="00A27C64"/>
    <w:rsid w:val="00A3601B"/>
    <w:rsid w:val="00A4150E"/>
    <w:rsid w:val="00A638BE"/>
    <w:rsid w:val="00A64E9B"/>
    <w:rsid w:val="00A762B3"/>
    <w:rsid w:val="00A8004B"/>
    <w:rsid w:val="00A91A74"/>
    <w:rsid w:val="00A97DCD"/>
    <w:rsid w:val="00AB1455"/>
    <w:rsid w:val="00AB6402"/>
    <w:rsid w:val="00AB7A4C"/>
    <w:rsid w:val="00AC2BDB"/>
    <w:rsid w:val="00AF6157"/>
    <w:rsid w:val="00B00EE2"/>
    <w:rsid w:val="00B03C2F"/>
    <w:rsid w:val="00B10291"/>
    <w:rsid w:val="00B208BA"/>
    <w:rsid w:val="00B33065"/>
    <w:rsid w:val="00B713E2"/>
    <w:rsid w:val="00B73D52"/>
    <w:rsid w:val="00B83D84"/>
    <w:rsid w:val="00B930CE"/>
    <w:rsid w:val="00B93143"/>
    <w:rsid w:val="00BC2BFE"/>
    <w:rsid w:val="00BD2296"/>
    <w:rsid w:val="00BD58C2"/>
    <w:rsid w:val="00BE5A82"/>
    <w:rsid w:val="00BF1D3E"/>
    <w:rsid w:val="00C058A3"/>
    <w:rsid w:val="00C225DE"/>
    <w:rsid w:val="00C3434D"/>
    <w:rsid w:val="00C410E0"/>
    <w:rsid w:val="00C41136"/>
    <w:rsid w:val="00C452B1"/>
    <w:rsid w:val="00C47843"/>
    <w:rsid w:val="00C527E3"/>
    <w:rsid w:val="00C93DB8"/>
    <w:rsid w:val="00CD3502"/>
    <w:rsid w:val="00CF2A97"/>
    <w:rsid w:val="00D00DF3"/>
    <w:rsid w:val="00D24353"/>
    <w:rsid w:val="00D30C9D"/>
    <w:rsid w:val="00D324F0"/>
    <w:rsid w:val="00D32CE9"/>
    <w:rsid w:val="00D40D62"/>
    <w:rsid w:val="00D505F4"/>
    <w:rsid w:val="00D6003C"/>
    <w:rsid w:val="00D72169"/>
    <w:rsid w:val="00D90257"/>
    <w:rsid w:val="00DA62EA"/>
    <w:rsid w:val="00DB0747"/>
    <w:rsid w:val="00DB10F2"/>
    <w:rsid w:val="00DC5C4B"/>
    <w:rsid w:val="00DD51C0"/>
    <w:rsid w:val="00DE1291"/>
    <w:rsid w:val="00DF1F1F"/>
    <w:rsid w:val="00E01702"/>
    <w:rsid w:val="00E836F9"/>
    <w:rsid w:val="00EA6F99"/>
    <w:rsid w:val="00ED7090"/>
    <w:rsid w:val="00EE43BA"/>
    <w:rsid w:val="00F1445D"/>
    <w:rsid w:val="00F239E3"/>
    <w:rsid w:val="00F23D12"/>
    <w:rsid w:val="00F317DA"/>
    <w:rsid w:val="00F42EB4"/>
    <w:rsid w:val="00F70287"/>
    <w:rsid w:val="00F825DA"/>
    <w:rsid w:val="00F84D55"/>
    <w:rsid w:val="00F95C6B"/>
    <w:rsid w:val="00FB0357"/>
    <w:rsid w:val="00FB39EA"/>
    <w:rsid w:val="00FD675E"/>
    <w:rsid w:val="00FE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A057DE5"/>
  <w15:docId w15:val="{A7F1BC7B-6092-49C0-B0C5-C7F3E9B3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ind w:firstLine="720"/>
      <w:jc w:val="both"/>
    </w:pPr>
    <w:rPr>
      <w:rFonts w:ascii="Arial" w:hAnsi="Arial" w:cs="Arial"/>
      <w:sz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1"/>
      <w:sz w:val="32"/>
    </w:rPr>
  </w:style>
  <w:style w:type="paragraph" w:styleId="Heading2">
    <w:name w:val="heading 2"/>
    <w:basedOn w:val="Normal"/>
    <w:next w:val="Normal"/>
    <w:qFormat/>
    <w:pPr>
      <w:keepNext/>
      <w:pageBreakBefore/>
      <w:numPr>
        <w:ilvl w:val="1"/>
        <w:numId w:val="1"/>
      </w:numPr>
      <w:shd w:val="clear" w:color="auto" w:fill="0C0C0C"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hd w:val="clear" w:color="auto" w:fill="99CC00"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240" w:after="60"/>
      <w:outlineLvl w:val="4"/>
    </w:pPr>
    <w:rPr>
      <w:b/>
      <w:i/>
      <w:sz w:val="26"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hd w:val="clear" w:color="auto" w:fill="FFFFFF"/>
      <w:spacing w:before="2" w:line="235" w:lineRule="exact"/>
      <w:ind w:left="132" w:firstLine="720"/>
      <w:outlineLvl w:val="5"/>
    </w:pPr>
    <w:rPr>
      <w:b/>
      <w:color w:val="000000"/>
      <w:spacing w:val="-1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Roboto Slab" w:eastAsia="Arial" w:hAnsi="Roboto Slab" w:cs="Roboto Slab"/>
      <w:b w:val="0"/>
      <w:kern w:val="1"/>
      <w:sz w:val="24"/>
      <w:szCs w:val="16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7z1">
    <w:name w:val="WW8Num7z1"/>
    <w:rPr>
      <w:rFonts w:ascii="Symbol" w:hAnsi="Symbol" w:cs="Symbol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9z0">
    <w:name w:val="WW8Num9z0"/>
  </w:style>
  <w:style w:type="character" w:customStyle="1" w:styleId="WW8Num10z0">
    <w:name w:val="WW8Num10z0"/>
  </w:style>
  <w:style w:type="character" w:customStyle="1" w:styleId="WW8Num6z1">
    <w:name w:val="WW8Num6z1"/>
    <w:rPr>
      <w:rFonts w:ascii="Symbol" w:hAnsi="Symbol" w:cs="Symbol"/>
    </w:rPr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-DefaultParagraphFont">
    <w:name w:val="WW-Default Paragraph Font"/>
  </w:style>
  <w:style w:type="character" w:customStyle="1" w:styleId="bodysmall1">
    <w:name w:val="bodysmall1"/>
    <w:rPr>
      <w:rFonts w:ascii="Arial" w:hAnsi="Arial" w:cs="Arial"/>
      <w:strike w:val="0"/>
      <w:dstrike w:val="0"/>
      <w:color w:val="000000"/>
      <w:sz w:val="10"/>
      <w:szCs w:val="10"/>
      <w:u w:val="none"/>
    </w:rPr>
  </w:style>
  <w:style w:type="character" w:customStyle="1" w:styleId="byline1">
    <w:name w:val="byline1"/>
    <w:rPr>
      <w:rFonts w:ascii="Arial" w:hAnsi="Arial" w:cs="Arial"/>
      <w:b w:val="0"/>
      <w:bCs w:val="0"/>
      <w:i w:val="0"/>
      <w:iCs w:val="0"/>
      <w:caps w:val="0"/>
      <w:smallCaps w:val="0"/>
      <w:strike w:val="0"/>
      <w:dstrike w:val="0"/>
      <w:color w:val="000000"/>
      <w:sz w:val="10"/>
      <w:szCs w:val="10"/>
      <w:u w:val="none"/>
    </w:rPr>
  </w:style>
  <w:style w:type="character" w:customStyle="1" w:styleId="darkheadline1">
    <w:name w:val="dark_headline1"/>
    <w:rPr>
      <w:rFonts w:ascii="Arial" w:hAnsi="Arial" w:cs="Arial"/>
      <w:b/>
      <w:bCs/>
      <w:strike w:val="0"/>
      <w:dstrike w:val="0"/>
      <w:color w:val="003366"/>
      <w:sz w:val="24"/>
      <w:szCs w:val="24"/>
      <w:u w:val="none"/>
    </w:rPr>
  </w:style>
  <w:style w:type="character" w:customStyle="1" w:styleId="date1">
    <w:name w:val="date1"/>
    <w:rPr>
      <w:rFonts w:ascii="Arial" w:hAnsi="Arial" w:cs="Arial"/>
      <w:b w:val="0"/>
      <w:bCs w:val="0"/>
      <w:i w:val="0"/>
      <w:iCs w:val="0"/>
      <w:caps w:val="0"/>
      <w:smallCaps w:val="0"/>
      <w:strike w:val="0"/>
      <w:dstrike w:val="0"/>
      <w:color w:val="990000"/>
      <w:sz w:val="10"/>
      <w:szCs w:val="10"/>
      <w:u w:val="none"/>
    </w:rPr>
  </w:style>
  <w:style w:type="character" w:customStyle="1" w:styleId="datecolour1">
    <w:name w:val="datecolour1"/>
    <w:rPr>
      <w:color w:val="888888"/>
    </w:rPr>
  </w:style>
  <w:style w:type="character" w:styleId="Emphasis">
    <w:name w:val="Emphasis"/>
    <w:qFormat/>
    <w:rPr>
      <w:i/>
      <w:iCs/>
    </w:rPr>
  </w:style>
  <w:style w:type="character" w:customStyle="1" w:styleId="EndnoteCharacters">
    <w:name w:val="Endnote Characters"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line1">
    <w:name w:val="headline1"/>
    <w:rPr>
      <w:rFonts w:ascii="Arial" w:hAnsi="Arial" w:cs="Arial"/>
      <w:b/>
      <w:bCs/>
      <w:i w:val="0"/>
      <w:iCs w:val="0"/>
      <w:caps w:val="0"/>
      <w:smallCaps w:val="0"/>
      <w:strike w:val="0"/>
      <w:dstrike w:val="0"/>
      <w:color w:val="000000"/>
      <w:sz w:val="22"/>
      <w:szCs w:val="22"/>
      <w:u w:val="none"/>
    </w:rPr>
  </w:style>
  <w:style w:type="character" w:customStyle="1" w:styleId="headlineblack1">
    <w:name w:val="headlineblack1"/>
    <w:rPr>
      <w:rFonts w:ascii="Arial" w:hAnsi="Arial" w:cs="Arial"/>
      <w:b/>
      <w:bCs/>
      <w:sz w:val="19"/>
      <w:szCs w:val="19"/>
    </w:rPr>
  </w:style>
  <w:style w:type="character" w:styleId="Hyperlink">
    <w:name w:val="Hyperlink"/>
    <w:rPr>
      <w:color w:val="0000FF"/>
      <w:u w:val="single"/>
    </w:rPr>
  </w:style>
  <w:style w:type="character" w:customStyle="1" w:styleId="medium-bold">
    <w:name w:val="medium-bold"/>
    <w:basedOn w:val="WW-DefaultParagraphFont"/>
  </w:style>
  <w:style w:type="character" w:customStyle="1" w:styleId="medium-normal">
    <w:name w:val="medium-normal"/>
    <w:basedOn w:val="WW-DefaultParagraphFont"/>
  </w:style>
  <w:style w:type="character" w:styleId="PageNumber">
    <w:name w:val="page number"/>
    <w:basedOn w:val="WW-DefaultParagraphFont"/>
  </w:style>
  <w:style w:type="character" w:styleId="Strong">
    <w:name w:val="Strong"/>
    <w:qFormat/>
    <w:rPr>
      <w:b/>
      <w:bCs/>
    </w:rPr>
  </w:style>
  <w:style w:type="character" w:customStyle="1" w:styleId="subhead1">
    <w:name w:val="subhead1"/>
    <w:rPr>
      <w:rFonts w:ascii="Arial" w:hAnsi="Arial" w:cs="Arial"/>
      <w:b/>
      <w:bCs/>
      <w:i w:val="0"/>
      <w:iCs w:val="0"/>
      <w:caps w:val="0"/>
      <w:smallCaps w:val="0"/>
      <w:strike w:val="0"/>
      <w:dstrike w:val="0"/>
      <w:color w:val="666666"/>
      <w:sz w:val="15"/>
      <w:szCs w:val="15"/>
      <w:u w:val="none"/>
    </w:rPr>
  </w:style>
  <w:style w:type="character" w:customStyle="1" w:styleId="text107">
    <w:name w:val="text107"/>
    <w:basedOn w:val="WW-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spacing w:before="240" w:after="60"/>
      <w:jc w:val="center"/>
    </w:pPr>
    <w:rPr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rPr>
      <w:b/>
      <w:sz w:val="20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refs">
    <w:name w:val="refs"/>
    <w:basedOn w:val="Normal"/>
    <w:pPr>
      <w:spacing w:before="120"/>
      <w:ind w:left="1287" w:hanging="720"/>
      <w:jc w:val="left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byline">
    <w:name w:val="byline"/>
    <w:basedOn w:val="Normal"/>
    <w:pPr>
      <w:spacing w:before="100" w:after="100"/>
    </w:pPr>
    <w:rPr>
      <w:rFonts w:ascii="Arial Unicode MS" w:eastAsia="Arial Unicode MS" w:hAnsi="Arial Unicode MS" w:cs="Arial Unicode MS"/>
    </w:rPr>
  </w:style>
  <w:style w:type="paragraph" w:customStyle="1" w:styleId="cit">
    <w:name w:val="cit"/>
    <w:basedOn w:val="Normal"/>
    <w:pPr>
      <w:spacing w:after="100"/>
      <w:ind w:left="480" w:right="92" w:hanging="480"/>
    </w:pPr>
    <w:rPr>
      <w:rFonts w:ascii="Verdana" w:hAnsi="Verdana" w:cs="Verdana"/>
      <w:sz w:val="11"/>
    </w:rPr>
  </w:style>
  <w:style w:type="paragraph" w:styleId="EndnoteText">
    <w:name w:val="endnote text"/>
    <w:basedOn w:val="Normal"/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NormalWeb">
    <w:name w:val="Normal (Web)"/>
    <w:basedOn w:val="Normal"/>
    <w:uiPriority w:val="99"/>
    <w:pPr>
      <w:spacing w:before="280" w:after="280"/>
      <w:ind w:firstLine="0"/>
      <w:jc w:val="left"/>
    </w:pPr>
    <w:rPr>
      <w:rFonts w:ascii="Arial Unicode MS" w:eastAsia="Arial Unicode MS" w:hAnsi="Arial Unicode MS" w:cs="Arial Unicode MS"/>
      <w:szCs w:val="24"/>
    </w:rPr>
  </w:style>
  <w:style w:type="paragraph" w:customStyle="1" w:styleId="Normalfortables">
    <w:name w:val="Normal for tables"/>
    <w:basedOn w:val="Normal"/>
    <w:pPr>
      <w:keepNext/>
      <w:keepLines/>
      <w:ind w:firstLine="0"/>
      <w:jc w:val="left"/>
    </w:pPr>
  </w:style>
  <w:style w:type="paragraph" w:styleId="NormalIndent">
    <w:name w:val="Normal Indent"/>
    <w:basedOn w:val="Normal"/>
    <w:pPr>
      <w:numPr>
        <w:numId w:val="3"/>
      </w:numPr>
      <w:tabs>
        <w:tab w:val="left" w:pos="1287"/>
      </w:tabs>
      <w:ind w:left="1287" w:firstLine="720"/>
    </w:pPr>
  </w:style>
  <w:style w:type="paragraph" w:styleId="PlainText">
    <w:name w:val="Plain Text"/>
    <w:basedOn w:val="Normal"/>
    <w:rPr>
      <w:rFonts w:ascii="Courier New" w:hAnsi="Courier New" w:cs="Courier New"/>
      <w:sz w:val="20"/>
      <w:lang w:val="en-US"/>
    </w:rPr>
  </w:style>
  <w:style w:type="paragraph" w:customStyle="1" w:styleId="StyleHeading111pt">
    <w:name w:val="Style Heading 1 + 11 pt"/>
    <w:basedOn w:val="Heading1"/>
    <w:pPr>
      <w:numPr>
        <w:numId w:val="0"/>
      </w:numPr>
      <w:shd w:val="clear" w:color="auto" w:fill="000000"/>
      <w:ind w:left="1701" w:right="1701" w:firstLine="720"/>
      <w:jc w:val="center"/>
    </w:pPr>
    <w:rPr>
      <w:bCs/>
      <w:sz w:val="48"/>
      <w:szCs w:val="48"/>
    </w:rPr>
  </w:style>
  <w:style w:type="paragraph" w:styleId="TableofFigures">
    <w:name w:val="table of figures"/>
    <w:basedOn w:val="Normal"/>
    <w:next w:val="Normal"/>
  </w:style>
  <w:style w:type="paragraph" w:styleId="TOC1">
    <w:name w:val="toc 1"/>
    <w:basedOn w:val="Normal"/>
    <w:next w:val="Normal"/>
    <w:pPr>
      <w:spacing w:before="120" w:after="120"/>
      <w:jc w:val="left"/>
    </w:pPr>
    <w:rPr>
      <w:rFonts w:ascii="Times New Roman" w:hAnsi="Times New Roman" w:cs="Times New Roman"/>
      <w:b/>
      <w:bCs/>
      <w:caps/>
      <w:szCs w:val="24"/>
    </w:rPr>
  </w:style>
  <w:style w:type="paragraph" w:styleId="TOC2">
    <w:name w:val="toc 2"/>
    <w:basedOn w:val="Normal"/>
    <w:next w:val="Normal"/>
    <w:pPr>
      <w:ind w:left="240"/>
      <w:jc w:val="left"/>
    </w:pPr>
    <w:rPr>
      <w:rFonts w:ascii="Times New Roman" w:hAnsi="Times New Roman" w:cs="Times New Roman"/>
      <w:smallCaps/>
      <w:szCs w:val="24"/>
    </w:rPr>
  </w:style>
  <w:style w:type="paragraph" w:styleId="TOC3">
    <w:name w:val="toc 3"/>
    <w:basedOn w:val="Normal"/>
    <w:next w:val="Normal"/>
    <w:pPr>
      <w:ind w:left="480"/>
      <w:jc w:val="left"/>
    </w:pPr>
    <w:rPr>
      <w:rFonts w:ascii="Times New Roman" w:hAnsi="Times New Roman" w:cs="Times New Roman"/>
      <w:i/>
      <w:iCs/>
      <w:szCs w:val="24"/>
    </w:rPr>
  </w:style>
  <w:style w:type="paragraph" w:styleId="TOC4">
    <w:name w:val="toc 4"/>
    <w:basedOn w:val="Normal"/>
    <w:next w:val="Normal"/>
    <w:pPr>
      <w:ind w:left="720"/>
      <w:jc w:val="left"/>
    </w:pPr>
    <w:rPr>
      <w:rFonts w:ascii="Times New Roman" w:hAnsi="Times New Roman" w:cs="Times New Roman"/>
      <w:szCs w:val="21"/>
    </w:rPr>
  </w:style>
  <w:style w:type="paragraph" w:styleId="TOC5">
    <w:name w:val="toc 5"/>
    <w:basedOn w:val="Normal"/>
    <w:next w:val="Normal"/>
    <w:pPr>
      <w:ind w:left="960"/>
      <w:jc w:val="left"/>
    </w:pPr>
    <w:rPr>
      <w:rFonts w:ascii="Times New Roman" w:hAnsi="Times New Roman" w:cs="Times New Roman"/>
      <w:szCs w:val="21"/>
    </w:rPr>
  </w:style>
  <w:style w:type="paragraph" w:styleId="TOC6">
    <w:name w:val="toc 6"/>
    <w:basedOn w:val="Normal"/>
    <w:next w:val="Normal"/>
    <w:pPr>
      <w:ind w:left="1200"/>
      <w:jc w:val="left"/>
    </w:pPr>
    <w:rPr>
      <w:rFonts w:ascii="Times New Roman" w:hAnsi="Times New Roman" w:cs="Times New Roman"/>
      <w:szCs w:val="21"/>
    </w:rPr>
  </w:style>
  <w:style w:type="paragraph" w:styleId="TOC7">
    <w:name w:val="toc 7"/>
    <w:basedOn w:val="Normal"/>
    <w:next w:val="Normal"/>
    <w:pPr>
      <w:ind w:left="1440"/>
      <w:jc w:val="left"/>
    </w:pPr>
    <w:rPr>
      <w:rFonts w:ascii="Times New Roman" w:hAnsi="Times New Roman" w:cs="Times New Roman"/>
      <w:szCs w:val="21"/>
    </w:rPr>
  </w:style>
  <w:style w:type="paragraph" w:styleId="TOC8">
    <w:name w:val="toc 8"/>
    <w:basedOn w:val="Normal"/>
    <w:next w:val="Normal"/>
    <w:pPr>
      <w:ind w:left="1680"/>
      <w:jc w:val="left"/>
    </w:pPr>
    <w:rPr>
      <w:rFonts w:ascii="Times New Roman" w:hAnsi="Times New Roman" w:cs="Times New Roman"/>
      <w:szCs w:val="21"/>
    </w:rPr>
  </w:style>
  <w:style w:type="paragraph" w:styleId="TOC9">
    <w:name w:val="toc 9"/>
    <w:basedOn w:val="Normal"/>
    <w:next w:val="Normal"/>
    <w:pPr>
      <w:ind w:left="1920"/>
      <w:jc w:val="left"/>
    </w:pPr>
    <w:rPr>
      <w:rFonts w:ascii="Times New Roman" w:hAnsi="Times New Roman" w:cs="Times New Roman"/>
      <w:szCs w:val="21"/>
    </w:r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Heading"/>
    <w:next w:val="BodyText"/>
    <w:qFormat/>
    <w:rPr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070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4755C"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7AA"/>
    <w:rPr>
      <w:rFonts w:ascii="Courier New" w:hAnsi="Courier New" w:cs="Courier New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0A47AA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F239E3"/>
  </w:style>
  <w:style w:type="character" w:customStyle="1" w:styleId="pln">
    <w:name w:val="pln"/>
    <w:basedOn w:val="DefaultParagraphFont"/>
    <w:rsid w:val="00F239E3"/>
  </w:style>
  <w:style w:type="character" w:customStyle="1" w:styleId="pun">
    <w:name w:val="pun"/>
    <w:basedOn w:val="DefaultParagraphFont"/>
    <w:rsid w:val="00F239E3"/>
  </w:style>
  <w:style w:type="character" w:customStyle="1" w:styleId="kwd">
    <w:name w:val="kwd"/>
    <w:basedOn w:val="DefaultParagraphFont"/>
    <w:rsid w:val="00F239E3"/>
  </w:style>
  <w:style w:type="character" w:customStyle="1" w:styleId="str">
    <w:name w:val="str"/>
    <w:basedOn w:val="DefaultParagraphFont"/>
    <w:rsid w:val="00F2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637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7247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10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Application Security</vt:lpstr>
    </vt:vector>
  </TitlesOfParts>
  <Company/>
  <LinksUpToDate>false</LinksUpToDate>
  <CharactersWithSpaces>13517</CharactersWithSpaces>
  <SharedDoc>false</SharedDoc>
  <HLinks>
    <vt:vector size="6" baseType="variant">
      <vt:variant>
        <vt:i4>3735593</vt:i4>
      </vt:variant>
      <vt:variant>
        <vt:i4>0</vt:i4>
      </vt:variant>
      <vt:variant>
        <vt:i4>0</vt:i4>
      </vt:variant>
      <vt:variant>
        <vt:i4>5</vt:i4>
      </vt:variant>
      <vt:variant>
        <vt:lpwstr>https://databricks.com/blog/2016/07/14/a-tale-of-three-apache-spark-apis-rdds-dataframes-and-datasets.html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Application Security</dc:title>
  <dc:subject/>
  <dc:creator>Jeremy Ellman</dc:creator>
  <cp:keywords/>
  <dc:description/>
  <cp:lastModifiedBy>oraclelai@yahoo.com</cp:lastModifiedBy>
  <cp:revision>22</cp:revision>
  <cp:lastPrinted>1901-01-01T00:00:00Z</cp:lastPrinted>
  <dcterms:created xsi:type="dcterms:W3CDTF">2017-02-06T10:08:00Z</dcterms:created>
  <dcterms:modified xsi:type="dcterms:W3CDTF">2023-08-27T06:23:00Z</dcterms:modified>
</cp:coreProperties>
</file>