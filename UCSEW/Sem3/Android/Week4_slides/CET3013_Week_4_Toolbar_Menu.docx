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AECE12" w14:textId="2832F463" w:rsidR="004B6035" w:rsidRPr="00C527E3" w:rsidRDefault="00902FA5" w:rsidP="004E62B6">
      <w:pPr>
        <w:pStyle w:val="Heading2"/>
        <w:rPr>
          <w:i w:val="0"/>
          <w:color w:val="FFFFFF" w:themeColor="background1"/>
          <w:szCs w:val="28"/>
        </w:rPr>
      </w:pPr>
      <w:r>
        <w:rPr>
          <w:rFonts w:ascii="Calibri Light" w:hAnsi="Calibri Light" w:cs="Calibri Light"/>
          <w:color w:val="FFFFFF"/>
          <w:spacing w:val="-15"/>
        </w:rPr>
        <w:t>CET3013</w:t>
      </w:r>
      <w:r w:rsidR="004B6035">
        <w:rPr>
          <w:rFonts w:ascii="Calibri Light" w:hAnsi="Calibri Light" w:cs="Calibri Light"/>
          <w:color w:val="FFFFFF"/>
          <w:spacing w:val="-15"/>
        </w:rPr>
        <w:t xml:space="preserve">: </w:t>
      </w:r>
      <w:r w:rsidR="004B6035" w:rsidRPr="008861FA">
        <w:rPr>
          <w:rFonts w:ascii="Calibri Light" w:hAnsi="Calibri Light" w:cs="Calibri Light"/>
          <w:color w:val="70AD47" w:themeColor="accent6"/>
          <w:spacing w:val="-15"/>
        </w:rPr>
        <w:t xml:space="preserve">- </w:t>
      </w:r>
      <w:r w:rsidR="005A6A73">
        <w:rPr>
          <w:rFonts w:ascii="Calibri Light" w:hAnsi="Calibri Light" w:cs="Calibri Light"/>
          <w:color w:val="70AD47" w:themeColor="accent6"/>
          <w:spacing w:val="-15"/>
          <w:szCs w:val="28"/>
        </w:rPr>
        <w:t>Toolbar, Menu and Choice</w:t>
      </w:r>
    </w:p>
    <w:p w14:paraId="4D88DD86" w14:textId="77777777" w:rsidR="005A6A73" w:rsidRDefault="005A6A73" w:rsidP="005A6A73">
      <w:pPr>
        <w:ind w:firstLine="0"/>
        <w:rPr>
          <w:b/>
          <w:color w:val="00B050"/>
          <w:sz w:val="28"/>
          <w:szCs w:val="28"/>
        </w:rPr>
      </w:pPr>
    </w:p>
    <w:p w14:paraId="162468C0" w14:textId="3AD95D7C" w:rsidR="004B6035" w:rsidRDefault="00BD2296" w:rsidP="005A6A73">
      <w:pPr>
        <w:ind w:firstLine="0"/>
      </w:pPr>
      <w:r>
        <w:rPr>
          <w:b/>
          <w:color w:val="00B050"/>
          <w:sz w:val="28"/>
          <w:szCs w:val="28"/>
        </w:rPr>
        <w:t xml:space="preserve">Week </w:t>
      </w:r>
      <w:r w:rsidR="00B930CE">
        <w:rPr>
          <w:b/>
          <w:color w:val="00B050"/>
          <w:sz w:val="28"/>
          <w:szCs w:val="28"/>
        </w:rPr>
        <w:t>4</w:t>
      </w:r>
      <w:r w:rsidR="004B6035">
        <w:rPr>
          <w:b/>
          <w:color w:val="00B050"/>
          <w:sz w:val="28"/>
          <w:szCs w:val="28"/>
        </w:rPr>
        <w:t xml:space="preserve"> Exercises: </w:t>
      </w:r>
      <w:r w:rsidR="008C2A48">
        <w:rPr>
          <w:rFonts w:ascii="Calibri Light" w:hAnsi="Calibri Light" w:cs="Calibri Light"/>
          <w:b/>
          <w:color w:val="000000" w:themeColor="text1"/>
          <w:spacing w:val="-15"/>
          <w:sz w:val="28"/>
          <w:szCs w:val="28"/>
        </w:rPr>
        <w:t>User Choice and Dialogs</w:t>
      </w:r>
    </w:p>
    <w:p w14:paraId="0DD349EC" w14:textId="77777777" w:rsidR="004B6035" w:rsidRDefault="004B6035" w:rsidP="005A6A73">
      <w:pPr>
        <w:ind w:firstLine="0"/>
      </w:pPr>
    </w:p>
    <w:p w14:paraId="7DC790BD" w14:textId="77777777" w:rsidR="004B6035" w:rsidRDefault="004B6035" w:rsidP="005A6A73">
      <w:pPr>
        <w:pStyle w:val="Heading6"/>
        <w:ind w:firstLine="0"/>
      </w:pPr>
      <w:r>
        <w:t>Objectives – What this lesson is trying to achieve.</w:t>
      </w:r>
    </w:p>
    <w:p w14:paraId="6C0890BA" w14:textId="77777777" w:rsidR="004B6035" w:rsidRDefault="004B6035" w:rsidP="005A6A73">
      <w:pPr>
        <w:ind w:firstLine="0"/>
      </w:pPr>
      <w:r>
        <w:t>You are trying to learn</w:t>
      </w:r>
    </w:p>
    <w:p w14:paraId="1FA52955" w14:textId="77777777" w:rsidR="004B6035" w:rsidRDefault="004B6035" w:rsidP="005A6A73">
      <w:pPr>
        <w:ind w:firstLine="0"/>
      </w:pPr>
    </w:p>
    <w:p w14:paraId="1E2F5BCD" w14:textId="4866A3AF" w:rsidR="004B6035" w:rsidRDefault="00B208BA" w:rsidP="005A6A73">
      <w:pPr>
        <w:numPr>
          <w:ilvl w:val="0"/>
          <w:numId w:val="4"/>
        </w:numPr>
        <w:ind w:left="0" w:firstLine="0"/>
      </w:pPr>
      <w:r>
        <w:t>Create material toolbar</w:t>
      </w:r>
    </w:p>
    <w:p w14:paraId="42837685" w14:textId="7FDCE3E2" w:rsidR="00B208BA" w:rsidRDefault="00B208BA" w:rsidP="005A6A73">
      <w:pPr>
        <w:numPr>
          <w:ilvl w:val="0"/>
          <w:numId w:val="4"/>
        </w:numPr>
        <w:ind w:left="0" w:firstLine="0"/>
      </w:pPr>
      <w:r>
        <w:t>Create option menu</w:t>
      </w:r>
    </w:p>
    <w:p w14:paraId="6FBAF7CF" w14:textId="47404A41" w:rsidR="008861FA" w:rsidRDefault="008C2A48" w:rsidP="005A6A73">
      <w:pPr>
        <w:numPr>
          <w:ilvl w:val="0"/>
          <w:numId w:val="4"/>
        </w:numPr>
        <w:ind w:left="0" w:firstLine="0"/>
      </w:pPr>
      <w:r>
        <w:t xml:space="preserve">Use </w:t>
      </w:r>
      <w:r w:rsidR="00B208BA">
        <w:t>Spinner and AlertDialog.Builder</w:t>
      </w:r>
    </w:p>
    <w:p w14:paraId="581F63B0" w14:textId="086D67FF" w:rsidR="00B208BA" w:rsidRDefault="00B208BA" w:rsidP="005A6A73">
      <w:pPr>
        <w:numPr>
          <w:ilvl w:val="0"/>
          <w:numId w:val="4"/>
        </w:numPr>
        <w:ind w:left="0" w:firstLine="0"/>
      </w:pPr>
      <w:r>
        <w:t>ViewModel</w:t>
      </w:r>
    </w:p>
    <w:p w14:paraId="523F7507" w14:textId="67797B16" w:rsidR="00F317DA" w:rsidRDefault="00F317DA"/>
    <w:p w14:paraId="200D3E0B" w14:textId="4813C802" w:rsidR="008C2A48" w:rsidRDefault="008C2A48" w:rsidP="00B208BA">
      <w:pPr>
        <w:ind w:firstLine="0"/>
      </w:pPr>
      <w:r>
        <w:t xml:space="preserve">This week we will be building </w:t>
      </w:r>
      <w:r w:rsidR="00B208BA">
        <w:t>a simple application with the toolbar, option menus, dialog box and ViewModel</w:t>
      </w:r>
      <w:r>
        <w:t>.</w:t>
      </w:r>
      <w:r w:rsidR="009E50D4">
        <w:t>.</w:t>
      </w:r>
    </w:p>
    <w:p w14:paraId="064FC66C" w14:textId="77777777" w:rsidR="008C2A48" w:rsidRDefault="008C2A48"/>
    <w:p w14:paraId="330AC922" w14:textId="176E1200" w:rsidR="00B208BA" w:rsidRDefault="00B208BA" w:rsidP="00B208BA">
      <w:pPr>
        <w:pStyle w:val="Heading3"/>
        <w:numPr>
          <w:ilvl w:val="0"/>
          <w:numId w:val="2"/>
        </w:numPr>
        <w:ind w:left="0" w:firstLine="0"/>
      </w:pPr>
      <w:r>
        <w:t>New Project</w:t>
      </w:r>
    </w:p>
    <w:p w14:paraId="6EB50EEF" w14:textId="77777777" w:rsidR="00B208BA" w:rsidRDefault="00B208BA" w:rsidP="00B208BA">
      <w:pPr>
        <w:ind w:firstLine="0"/>
      </w:pPr>
    </w:p>
    <w:p w14:paraId="74B535D5" w14:textId="002EE499" w:rsidR="00B208BA" w:rsidRDefault="00B208BA" w:rsidP="00092C3C">
      <w:pPr>
        <w:pStyle w:val="ListParagraph"/>
        <w:numPr>
          <w:ilvl w:val="0"/>
          <w:numId w:val="29"/>
        </w:numPr>
        <w:ind w:left="1134" w:hanging="567"/>
      </w:pPr>
      <w:r>
        <w:t>Create a new project called Week4_CET3013_Discount.</w:t>
      </w:r>
    </w:p>
    <w:p w14:paraId="38E9E625" w14:textId="668DE753" w:rsidR="00B208BA" w:rsidRDefault="00B208BA" w:rsidP="00092C3C">
      <w:pPr>
        <w:pStyle w:val="ListParagraph"/>
        <w:numPr>
          <w:ilvl w:val="0"/>
          <w:numId w:val="29"/>
        </w:numPr>
        <w:ind w:left="1134" w:hanging="567"/>
      </w:pPr>
      <w:r>
        <w:t>Apply the default settings for the project.</w:t>
      </w:r>
    </w:p>
    <w:p w14:paraId="6312E2A6" w14:textId="1A73A23E" w:rsidR="00B208BA" w:rsidRDefault="00B208BA" w:rsidP="00092C3C">
      <w:pPr>
        <w:pStyle w:val="ListParagraph"/>
        <w:numPr>
          <w:ilvl w:val="0"/>
          <w:numId w:val="29"/>
        </w:numPr>
        <w:ind w:left="1134" w:hanging="567"/>
      </w:pPr>
      <w:r>
        <w:t>Create the following items in the string resource files.</w:t>
      </w:r>
    </w:p>
    <w:p w14:paraId="1DD7C320" w14:textId="77777777" w:rsidR="00B208BA" w:rsidRDefault="00B208BA" w:rsidP="00B208BA">
      <w:pPr>
        <w:pStyle w:val="ListParagraph"/>
        <w:ind w:firstLine="0"/>
      </w:pPr>
    </w:p>
    <w:p w14:paraId="4DC93F6F" w14:textId="77777777" w:rsidR="00B208BA" w:rsidRPr="00B208BA" w:rsidRDefault="00B208BA" w:rsidP="00B2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04" w:firstLine="0"/>
        <w:jc w:val="left"/>
        <w:rPr>
          <w:rFonts w:ascii="Courier New" w:hAnsi="Courier New" w:cs="Courier New"/>
          <w:color w:val="080808"/>
          <w:sz w:val="20"/>
          <w:szCs w:val="29"/>
          <w:lang w:val="en-MY"/>
        </w:rPr>
      </w:pP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="header"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&gt;Get a free discount code by TODAY!&lt;/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="discount_button"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&gt;Get Discount&lt;/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="discount_code"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&gt;Hey, %1$s! Here is your discount code&lt;/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="error_message"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&gt;Please fill in all form fields&lt;/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="hint1"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&gt;Enter User Name&lt;/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="hint2"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&gt;Enter Email Address&lt;/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="menu_clear"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&gt;Clear All&lt;/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="about"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&gt;About&lt;/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="about_message"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&gt;Simple Discount Application Version 1.0&lt;/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string-array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="region"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 xml:space="preserve">    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item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="mal"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&gt;Malaysia&lt;/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item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 xml:space="preserve">    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item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="sin"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&gt;Singapore&lt;/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item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 xml:space="preserve">    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item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="chn"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&gt;China&lt;/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item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 xml:space="preserve">    &lt;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 xml:space="preserve">item </w:t>
      </w:r>
      <w:r w:rsidRPr="00B208BA">
        <w:rPr>
          <w:rFonts w:ascii="Courier New" w:hAnsi="Courier New" w:cs="Courier New"/>
          <w:color w:val="174AD4"/>
          <w:sz w:val="20"/>
          <w:szCs w:val="29"/>
          <w:lang w:val="en-MY"/>
        </w:rPr>
        <w:t>name</w:t>
      </w:r>
      <w:r w:rsidRPr="00B208BA">
        <w:rPr>
          <w:rFonts w:ascii="Courier New" w:hAnsi="Courier New" w:cs="Courier New"/>
          <w:color w:val="067D17"/>
          <w:sz w:val="20"/>
          <w:szCs w:val="29"/>
          <w:lang w:val="en-MY"/>
        </w:rPr>
        <w:t>="oth"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&gt;Others&lt;/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item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br/>
        <w:t>&lt;/</w:t>
      </w:r>
      <w:r w:rsidRPr="00B208BA">
        <w:rPr>
          <w:rFonts w:ascii="Courier New" w:hAnsi="Courier New" w:cs="Courier New"/>
          <w:color w:val="0033B3"/>
          <w:sz w:val="20"/>
          <w:szCs w:val="29"/>
          <w:lang w:val="en-MY"/>
        </w:rPr>
        <w:t>string-array</w:t>
      </w:r>
      <w:r w:rsidRPr="00B208BA">
        <w:rPr>
          <w:rFonts w:ascii="Courier New" w:hAnsi="Courier New" w:cs="Courier New"/>
          <w:color w:val="080808"/>
          <w:sz w:val="20"/>
          <w:szCs w:val="29"/>
          <w:lang w:val="en-MY"/>
        </w:rPr>
        <w:t>&gt;</w:t>
      </w:r>
    </w:p>
    <w:p w14:paraId="077E7C4F" w14:textId="3750479A" w:rsidR="00B208BA" w:rsidRDefault="00B208BA" w:rsidP="00B208BA">
      <w:pPr>
        <w:pStyle w:val="ListParagraph"/>
        <w:ind w:firstLine="0"/>
      </w:pPr>
      <w:r>
        <w:t xml:space="preserve"> </w:t>
      </w:r>
    </w:p>
    <w:p w14:paraId="6123D932" w14:textId="15F47648" w:rsidR="00B208BA" w:rsidRDefault="00B208BA" w:rsidP="00092C3C">
      <w:pPr>
        <w:pStyle w:val="ListParagraph"/>
        <w:numPr>
          <w:ilvl w:val="0"/>
          <w:numId w:val="29"/>
        </w:numPr>
        <w:ind w:left="1134" w:hanging="567"/>
      </w:pPr>
      <w:r>
        <w:t>Apply view binding in the build.gradle (Module level)</w:t>
      </w:r>
    </w:p>
    <w:p w14:paraId="76A79462" w14:textId="72FA7F0D" w:rsidR="00B208BA" w:rsidRDefault="00B208BA" w:rsidP="00B208BA">
      <w:pPr>
        <w:pStyle w:val="ListParagraph"/>
        <w:ind w:firstLine="0"/>
      </w:pPr>
    </w:p>
    <w:p w14:paraId="0062A4E8" w14:textId="0E0DAF1C" w:rsidR="00B208BA" w:rsidRPr="00B208BA" w:rsidRDefault="00B208BA" w:rsidP="00092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firstLine="0"/>
        <w:jc w:val="left"/>
        <w:rPr>
          <w:rFonts w:ascii="Courier New" w:hAnsi="Courier New" w:cs="Courier New"/>
          <w:color w:val="080808"/>
          <w:sz w:val="20"/>
          <w:lang w:val="en-MY"/>
        </w:rPr>
      </w:pPr>
      <w:r w:rsidRPr="00B208BA">
        <w:rPr>
          <w:rFonts w:ascii="Courier New" w:hAnsi="Courier New" w:cs="Courier New"/>
          <w:color w:val="080808"/>
          <w:sz w:val="20"/>
          <w:lang w:val="en-MY"/>
        </w:rPr>
        <w:t xml:space="preserve">buildFeatures </w:t>
      </w:r>
      <w:r w:rsidRPr="00B208BA">
        <w:rPr>
          <w:rFonts w:ascii="Courier New" w:hAnsi="Courier New" w:cs="Courier New"/>
          <w:b/>
          <w:bCs/>
          <w:color w:val="080808"/>
          <w:sz w:val="20"/>
          <w:lang w:val="en-MY"/>
        </w:rPr>
        <w:t>{</w:t>
      </w:r>
      <w:r w:rsidRPr="00B208BA">
        <w:rPr>
          <w:rFonts w:ascii="Courier New" w:hAnsi="Courier New" w:cs="Courier New"/>
          <w:b/>
          <w:bCs/>
          <w:color w:val="080808"/>
          <w:sz w:val="20"/>
          <w:lang w:val="en-MY"/>
        </w:rPr>
        <w:br/>
        <w:t xml:space="preserve">    </w:t>
      </w:r>
      <w:r w:rsidRPr="00B208BA">
        <w:rPr>
          <w:rFonts w:ascii="Courier New" w:hAnsi="Courier New" w:cs="Courier New"/>
          <w:color w:val="080808"/>
          <w:sz w:val="20"/>
          <w:lang w:val="en-MY"/>
        </w:rPr>
        <w:t xml:space="preserve">viewBinding </w:t>
      </w:r>
      <w:r w:rsidR="00D25E76">
        <w:rPr>
          <w:rFonts w:ascii="Courier New" w:hAnsi="Courier New" w:cs="Courier New"/>
          <w:color w:val="080808"/>
          <w:sz w:val="20"/>
          <w:lang w:val="en-MY"/>
        </w:rPr>
        <w:t xml:space="preserve">= </w:t>
      </w:r>
      <w:bookmarkStart w:id="0" w:name="_GoBack"/>
      <w:bookmarkEnd w:id="0"/>
      <w:r w:rsidRPr="00B208BA">
        <w:rPr>
          <w:rFonts w:ascii="Courier New" w:hAnsi="Courier New" w:cs="Courier New"/>
          <w:color w:val="0033B3"/>
          <w:sz w:val="20"/>
          <w:lang w:val="en-MY"/>
        </w:rPr>
        <w:t>true</w:t>
      </w:r>
      <w:r w:rsidRPr="00B208BA">
        <w:rPr>
          <w:rFonts w:ascii="Courier New" w:hAnsi="Courier New" w:cs="Courier New"/>
          <w:color w:val="0033B3"/>
          <w:sz w:val="20"/>
          <w:lang w:val="en-MY"/>
        </w:rPr>
        <w:br/>
      </w:r>
      <w:r w:rsidRPr="00B208BA">
        <w:rPr>
          <w:rFonts w:ascii="Courier New" w:hAnsi="Courier New" w:cs="Courier New"/>
          <w:b/>
          <w:bCs/>
          <w:color w:val="080808"/>
          <w:sz w:val="20"/>
          <w:lang w:val="en-MY"/>
        </w:rPr>
        <w:t>}</w:t>
      </w:r>
    </w:p>
    <w:p w14:paraId="460CC551" w14:textId="77777777" w:rsidR="00B208BA" w:rsidRDefault="00B208BA" w:rsidP="00B208BA">
      <w:pPr>
        <w:pStyle w:val="ListParagraph"/>
        <w:ind w:firstLine="0"/>
      </w:pPr>
    </w:p>
    <w:p w14:paraId="5E6A533D" w14:textId="739F6972" w:rsidR="00B208BA" w:rsidRDefault="00B208BA" w:rsidP="00092C3C">
      <w:pPr>
        <w:pStyle w:val="ListParagraph"/>
        <w:numPr>
          <w:ilvl w:val="0"/>
          <w:numId w:val="29"/>
        </w:numPr>
        <w:ind w:left="1134" w:hanging="567"/>
      </w:pPr>
      <w:r>
        <w:t>Resync the project file.</w:t>
      </w:r>
    </w:p>
    <w:p w14:paraId="4A59DD71" w14:textId="77777777" w:rsidR="00B208BA" w:rsidRDefault="00B208BA" w:rsidP="00B208BA">
      <w:pPr>
        <w:ind w:left="360" w:firstLine="0"/>
      </w:pPr>
    </w:p>
    <w:p w14:paraId="0CB11298" w14:textId="77777777" w:rsidR="00B208BA" w:rsidRDefault="00B208BA" w:rsidP="00B208BA">
      <w:pPr>
        <w:ind w:left="360" w:firstLine="0"/>
      </w:pPr>
    </w:p>
    <w:p w14:paraId="00230346" w14:textId="4B10BD96" w:rsidR="00B208BA" w:rsidRDefault="00BC2BFE" w:rsidP="00B208BA">
      <w:pPr>
        <w:ind w:left="360" w:firstLine="0"/>
      </w:pP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31BA200A" wp14:editId="2FDF45A2">
                <wp:simplePos x="0" y="0"/>
                <wp:positionH relativeFrom="column">
                  <wp:posOffset>1606355</wp:posOffset>
                </wp:positionH>
                <wp:positionV relativeFrom="paragraph">
                  <wp:posOffset>-4107962</wp:posOffset>
                </wp:positionV>
                <wp:extent cx="463061" cy="5861"/>
                <wp:effectExtent l="38100" t="76200" r="0" b="895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061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EC7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6.5pt;margin-top:-323.45pt;width:36.45pt;height:.45pt;flip:x y;z-index:25131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75ECAB7" w14:textId="298E2E85" w:rsidR="00B208BA" w:rsidRDefault="00B208BA" w:rsidP="00B208BA">
      <w:pPr>
        <w:pStyle w:val="Heading3"/>
        <w:numPr>
          <w:ilvl w:val="0"/>
          <w:numId w:val="2"/>
        </w:numPr>
        <w:ind w:left="0" w:firstLine="0"/>
      </w:pPr>
      <w:r>
        <w:lastRenderedPageBreak/>
        <w:t>Layout Design</w:t>
      </w:r>
    </w:p>
    <w:p w14:paraId="5A4154CB" w14:textId="55DCAAEF" w:rsidR="00B208BA" w:rsidRDefault="00BC2BFE" w:rsidP="00BC2BFE">
      <w:pPr>
        <w:pStyle w:val="ListParagraph"/>
        <w:numPr>
          <w:ilvl w:val="0"/>
          <w:numId w:val="30"/>
        </w:numPr>
      </w:pPr>
      <w:r>
        <w:t>Design the following layout for your app.</w:t>
      </w:r>
    </w:p>
    <w:p w14:paraId="4904BE73" w14:textId="2AC6561C" w:rsidR="00BC2BFE" w:rsidRDefault="00BC2BFE" w:rsidP="00BC2BFE">
      <w:pPr>
        <w:pStyle w:val="ListParagraph"/>
        <w:ind w:firstLine="0"/>
      </w:pPr>
    </w:p>
    <w:p w14:paraId="019E548A" w14:textId="3BBA9FAC" w:rsidR="00BC2BFE" w:rsidRDefault="00BC2BFE" w:rsidP="00BC2BFE">
      <w:pPr>
        <w:pStyle w:val="ListParagraph"/>
        <w:ind w:firstLine="0"/>
      </w:pP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2ADFF3F" wp14:editId="11869F0F">
                <wp:simplePos x="0" y="0"/>
                <wp:positionH relativeFrom="column">
                  <wp:posOffset>3188335</wp:posOffset>
                </wp:positionH>
                <wp:positionV relativeFrom="paragraph">
                  <wp:posOffset>2100678</wp:posOffset>
                </wp:positionV>
                <wp:extent cx="1512277" cy="263769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AD5C" w14:textId="29ADA2E0" w:rsidR="00BC2BFE" w:rsidRPr="00092C3C" w:rsidRDefault="00092C3C" w:rsidP="00BC2BFE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guideline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FF3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51.05pt;margin-top:165.4pt;width:119.1pt;height:20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" fillcolor="white [3201]" stroked="f" strokeweight=".5pt">
                <v:textbox>
                  <w:txbxContent>
                    <w:p w14:paraId="226AAD5C" w14:textId="29ADA2E0" w:rsidR="00BC2BFE" w:rsidRPr="00092C3C" w:rsidRDefault="00092C3C" w:rsidP="00BC2BFE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color w:val="538135" w:themeColor="accent6" w:themeShade="BF"/>
                          <w:sz w:val="18"/>
                          <w:lang w:val="en-MY"/>
                        </w:rPr>
                      </w:pP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guideline</w:t>
                      </w:r>
                    </w:p>
                  </w:txbxContent>
                </v:textbox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093BD7B" wp14:editId="018C6919">
                <wp:simplePos x="0" y="0"/>
                <wp:positionH relativeFrom="column">
                  <wp:posOffset>2725420</wp:posOffset>
                </wp:positionH>
                <wp:positionV relativeFrom="paragraph">
                  <wp:posOffset>2223770</wp:posOffset>
                </wp:positionV>
                <wp:extent cx="462915" cy="5715"/>
                <wp:effectExtent l="38100" t="76200" r="0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F6635" id="Straight Arrow Connector 19" o:spid="_x0000_s1026" type="#_x0000_t32" style="position:absolute;margin-left:214.6pt;margin-top:175.1pt;width:36.45pt;height:.45pt;flip:x 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31053BB" wp14:editId="080DDA13">
                <wp:simplePos x="0" y="0"/>
                <wp:positionH relativeFrom="column">
                  <wp:posOffset>2467610</wp:posOffset>
                </wp:positionH>
                <wp:positionV relativeFrom="paragraph">
                  <wp:posOffset>3152287</wp:posOffset>
                </wp:positionV>
                <wp:extent cx="2654935" cy="2343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78835" w14:textId="183400E3" w:rsidR="00BC2BFE" w:rsidRPr="00BC2BFE" w:rsidRDefault="00BC2BFE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="@+id/text_discount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 xml:space="preserve"> "</w:t>
                            </w:r>
                          </w:p>
                          <w:p w14:paraId="7B413F14" w14:textId="77777777" w:rsidR="00BC2BFE" w:rsidRPr="00BC2BFE" w:rsidRDefault="00BC2BFE" w:rsidP="00BC2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53BB" id="Text Box 18" o:spid="_x0000_s1027" type="#_x0000_t202" style="position:absolute;left:0;text-align:left;margin-left:194.3pt;margin-top:248.2pt;width:209.05pt;height:18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" fillcolor="white [3201]" stroked="f" strokeweight=".5pt">
                <v:textbox>
                  <w:txbxContent>
                    <w:p w14:paraId="48478835" w14:textId="183400E3" w:rsidR="00BC2BFE" w:rsidRPr="00BC2BFE" w:rsidRDefault="00BC2BFE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="@+id/text_discount</w:t>
                      </w:r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 xml:space="preserve"> "</w:t>
                      </w:r>
                    </w:p>
                    <w:p w14:paraId="7B413F14" w14:textId="77777777" w:rsidR="00BC2BFE" w:rsidRPr="00BC2BFE" w:rsidRDefault="00BC2BFE" w:rsidP="00BC2BFE"/>
                  </w:txbxContent>
                </v:textbox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ADDDB40" wp14:editId="1673B95C">
                <wp:simplePos x="0" y="0"/>
                <wp:positionH relativeFrom="column">
                  <wp:posOffset>1969477</wp:posOffset>
                </wp:positionH>
                <wp:positionV relativeFrom="paragraph">
                  <wp:posOffset>3279092</wp:posOffset>
                </wp:positionV>
                <wp:extent cx="462915" cy="5715"/>
                <wp:effectExtent l="38100" t="76200" r="0" b="89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0F87" id="Straight Arrow Connector 17" o:spid="_x0000_s1026" type="#_x0000_t32" style="position:absolute;margin-left:155.1pt;margin-top:258.2pt;width:36.45pt;height:.45pt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F324CF" wp14:editId="709AC993">
                <wp:simplePos x="0" y="0"/>
                <wp:positionH relativeFrom="column">
                  <wp:posOffset>3007067</wp:posOffset>
                </wp:positionH>
                <wp:positionV relativeFrom="paragraph">
                  <wp:posOffset>2296941</wp:posOffset>
                </wp:positionV>
                <wp:extent cx="2654935" cy="2343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1CE6F" w14:textId="7C364023" w:rsidR="00BC2BFE" w:rsidRPr="00BC2BFE" w:rsidRDefault="00BC2BFE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="@+id/text_message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"</w:t>
                            </w:r>
                          </w:p>
                          <w:p w14:paraId="1C4932FF" w14:textId="77777777" w:rsidR="00BC2BFE" w:rsidRPr="00BC2BFE" w:rsidRDefault="00BC2BFE" w:rsidP="00BC2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24CF" id="Text Box 16" o:spid="_x0000_s1028" type="#_x0000_t202" style="position:absolute;left:0;text-align:left;margin-left:236.8pt;margin-top:180.85pt;width:209.05pt;height:18.4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" fillcolor="white [3201]" stroked="f" strokeweight=".5pt">
                <v:textbox>
                  <w:txbxContent>
                    <w:p w14:paraId="0CB1CE6F" w14:textId="7C364023" w:rsidR="00BC2BFE" w:rsidRPr="00BC2BFE" w:rsidRDefault="00BC2BFE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="@+id/text_message</w:t>
                      </w:r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"</w:t>
                      </w:r>
                    </w:p>
                    <w:p w14:paraId="1C4932FF" w14:textId="77777777" w:rsidR="00BC2BFE" w:rsidRPr="00BC2BFE" w:rsidRDefault="00BC2BFE" w:rsidP="00BC2BFE"/>
                  </w:txbxContent>
                </v:textbox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685213" wp14:editId="7D33ED5B">
                <wp:simplePos x="0" y="0"/>
                <wp:positionH relativeFrom="column">
                  <wp:posOffset>2508250</wp:posOffset>
                </wp:positionH>
                <wp:positionV relativeFrom="paragraph">
                  <wp:posOffset>2423160</wp:posOffset>
                </wp:positionV>
                <wp:extent cx="462915" cy="5715"/>
                <wp:effectExtent l="38100" t="76200" r="0" b="895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DE863" id="Straight Arrow Connector 15" o:spid="_x0000_s1026" type="#_x0000_t32" style="position:absolute;margin-left:197.5pt;margin-top:190.8pt;width:36.45pt;height:.4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9AC2C8" wp14:editId="4C25BE0F">
                <wp:simplePos x="0" y="0"/>
                <wp:positionH relativeFrom="column">
                  <wp:posOffset>2720242</wp:posOffset>
                </wp:positionH>
                <wp:positionV relativeFrom="paragraph">
                  <wp:posOffset>1834027</wp:posOffset>
                </wp:positionV>
                <wp:extent cx="2654935" cy="2343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FB906" w14:textId="4896443E" w:rsidR="00BC2BFE" w:rsidRPr="00BC2BFE" w:rsidRDefault="00BC2BFE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="@+id/button_discount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 xml:space="preserve"> "</w:t>
                            </w:r>
                          </w:p>
                          <w:p w14:paraId="0BF9E67C" w14:textId="77777777" w:rsidR="00BC2BFE" w:rsidRPr="00BC2BFE" w:rsidRDefault="00BC2BFE" w:rsidP="00BC2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C2C8" id="Text Box 14" o:spid="_x0000_s1029" type="#_x0000_t202" style="position:absolute;left:0;text-align:left;margin-left:214.2pt;margin-top:144.4pt;width:209.05pt;height:18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" fillcolor="white [3201]" stroked="f" strokeweight=".5pt">
                <v:textbox>
                  <w:txbxContent>
                    <w:p w14:paraId="10CFB906" w14:textId="4896443E" w:rsidR="00BC2BFE" w:rsidRPr="00BC2BFE" w:rsidRDefault="00BC2BFE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="@+id/button_discount</w:t>
                      </w:r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 xml:space="preserve"> "</w:t>
                      </w:r>
                    </w:p>
                    <w:p w14:paraId="0BF9E67C" w14:textId="77777777" w:rsidR="00BC2BFE" w:rsidRPr="00BC2BFE" w:rsidRDefault="00BC2BFE" w:rsidP="00BC2BFE"/>
                  </w:txbxContent>
                </v:textbox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C5255D" wp14:editId="5EF924FB">
                <wp:simplePos x="0" y="0"/>
                <wp:positionH relativeFrom="column">
                  <wp:posOffset>2221230</wp:posOffset>
                </wp:positionH>
                <wp:positionV relativeFrom="paragraph">
                  <wp:posOffset>1965960</wp:posOffset>
                </wp:positionV>
                <wp:extent cx="462915" cy="5715"/>
                <wp:effectExtent l="38100" t="76200" r="0" b="895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1ACD5" id="Straight Arrow Connector 13" o:spid="_x0000_s1026" type="#_x0000_t32" style="position:absolute;margin-left:174.9pt;margin-top:154.8pt;width:36.45pt;height:.4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3CF990" wp14:editId="170CA1BB">
                <wp:simplePos x="0" y="0"/>
                <wp:positionH relativeFrom="column">
                  <wp:posOffset>3158490</wp:posOffset>
                </wp:positionH>
                <wp:positionV relativeFrom="paragraph">
                  <wp:posOffset>1446627</wp:posOffset>
                </wp:positionV>
                <wp:extent cx="2655277" cy="23446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27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A9FB6" w14:textId="6EA3F36F" w:rsidR="00BC2BFE" w:rsidRPr="00BC2BFE" w:rsidRDefault="00BC2BFE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="@+id/spinner_region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 xml:space="preserve"> "</w:t>
                            </w:r>
                          </w:p>
                          <w:p w14:paraId="6BCDE5BA" w14:textId="77777777" w:rsidR="00BC2BFE" w:rsidRPr="00BC2BFE" w:rsidRDefault="00BC2BFE" w:rsidP="00BC2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F990" id="Text Box 12" o:spid="_x0000_s1030" type="#_x0000_t202" style="position:absolute;left:0;text-align:left;margin-left:248.7pt;margin-top:113.9pt;width:209.1pt;height:1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" fillcolor="white [3201]" stroked="f" strokeweight=".5pt">
                <v:textbox>
                  <w:txbxContent>
                    <w:p w14:paraId="2AFA9FB6" w14:textId="6EA3F36F" w:rsidR="00BC2BFE" w:rsidRPr="00BC2BFE" w:rsidRDefault="00BC2BFE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="@+id/spinner_region</w:t>
                      </w:r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 xml:space="preserve"> "</w:t>
                      </w:r>
                    </w:p>
                    <w:p w14:paraId="6BCDE5BA" w14:textId="77777777" w:rsidR="00BC2BFE" w:rsidRPr="00BC2BFE" w:rsidRDefault="00BC2BFE" w:rsidP="00BC2BFE"/>
                  </w:txbxContent>
                </v:textbox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015AB8F" wp14:editId="5AA52FAA">
                <wp:simplePos x="0" y="0"/>
                <wp:positionH relativeFrom="column">
                  <wp:posOffset>3154045</wp:posOffset>
                </wp:positionH>
                <wp:positionV relativeFrom="paragraph">
                  <wp:posOffset>1077107</wp:posOffset>
                </wp:positionV>
                <wp:extent cx="2654935" cy="2343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329FD" w14:textId="6CE26D22" w:rsidR="00BC2BFE" w:rsidRPr="00BC2BFE" w:rsidRDefault="00BC2BFE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="@+id/text_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email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"</w:t>
                            </w:r>
                          </w:p>
                          <w:p w14:paraId="51FEB0EA" w14:textId="77777777" w:rsidR="00BC2BFE" w:rsidRPr="00BC2BFE" w:rsidRDefault="00BC2BFE" w:rsidP="00BC2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AB8F" id="Text Box 10" o:spid="_x0000_s1031" type="#_x0000_t202" style="position:absolute;left:0;text-align:left;margin-left:248.35pt;margin-top:84.8pt;width:209.05pt;height:18.4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" fillcolor="white [3201]" stroked="f" strokeweight=".5pt">
                <v:textbox>
                  <w:txbxContent>
                    <w:p w14:paraId="3AD329FD" w14:textId="6CE26D22" w:rsidR="00BC2BFE" w:rsidRPr="00BC2BFE" w:rsidRDefault="00BC2BFE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="@+id/text_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email</w:t>
                      </w:r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"</w:t>
                      </w:r>
                    </w:p>
                    <w:p w14:paraId="51FEB0EA" w14:textId="77777777" w:rsidR="00BC2BFE" w:rsidRPr="00BC2BFE" w:rsidRDefault="00BC2BFE" w:rsidP="00BC2BFE"/>
                  </w:txbxContent>
                </v:textbox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07B89C2" wp14:editId="0E227776">
                <wp:simplePos x="0" y="0"/>
                <wp:positionH relativeFrom="column">
                  <wp:posOffset>2695575</wp:posOffset>
                </wp:positionH>
                <wp:positionV relativeFrom="paragraph">
                  <wp:posOffset>1584325</wp:posOffset>
                </wp:positionV>
                <wp:extent cx="462915" cy="5715"/>
                <wp:effectExtent l="38100" t="76200" r="0" b="895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7A01E" id="Straight Arrow Connector 11" o:spid="_x0000_s1026" type="#_x0000_t32" style="position:absolute;margin-left:212.25pt;margin-top:124.75pt;width:36.45pt;height:.45pt;flip:x 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61BAAD73" wp14:editId="5B4D9027">
                <wp:simplePos x="0" y="0"/>
                <wp:positionH relativeFrom="column">
                  <wp:posOffset>2691130</wp:posOffset>
                </wp:positionH>
                <wp:positionV relativeFrom="paragraph">
                  <wp:posOffset>1209675</wp:posOffset>
                </wp:positionV>
                <wp:extent cx="462915" cy="5715"/>
                <wp:effectExtent l="38100" t="76200" r="0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89C48" id="Straight Arrow Connector 9" o:spid="_x0000_s1026" type="#_x0000_t32" style="position:absolute;margin-left:211.9pt;margin-top:95.25pt;width:36.45pt;height:.45pt;flip:x y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44DFAD04" wp14:editId="49A02167">
                <wp:simplePos x="0" y="0"/>
                <wp:positionH relativeFrom="column">
                  <wp:posOffset>3147645</wp:posOffset>
                </wp:positionH>
                <wp:positionV relativeFrom="paragraph">
                  <wp:posOffset>758532</wp:posOffset>
                </wp:positionV>
                <wp:extent cx="2655277" cy="23446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27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95A64" w14:textId="77777777" w:rsidR="00BC2BFE" w:rsidRPr="00BC2BFE" w:rsidRDefault="00BC2BFE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="@+id/text_username"</w:t>
                            </w:r>
                          </w:p>
                          <w:p w14:paraId="2C1CEFDE" w14:textId="77777777" w:rsidR="00BC2BFE" w:rsidRPr="00BC2BFE" w:rsidRDefault="00BC2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AD04" id="Text Box 8" o:spid="_x0000_s1032" type="#_x0000_t202" style="position:absolute;left:0;text-align:left;margin-left:247.85pt;margin-top:59.75pt;width:209.1pt;height:18.45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" fillcolor="white [3201]" stroked="f" strokeweight=".5pt">
                <v:textbox>
                  <w:txbxContent>
                    <w:p w14:paraId="16A95A64" w14:textId="77777777" w:rsidR="00BC2BFE" w:rsidRPr="00BC2BFE" w:rsidRDefault="00BC2BFE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="@+id/text_username"</w:t>
                      </w:r>
                    </w:p>
                    <w:p w14:paraId="2C1CEFDE" w14:textId="77777777" w:rsidR="00BC2BFE" w:rsidRPr="00BC2BFE" w:rsidRDefault="00BC2BFE"/>
                  </w:txbxContent>
                </v:textbox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5AE63F1A" wp14:editId="1F2E4237">
                <wp:simplePos x="0" y="0"/>
                <wp:positionH relativeFrom="column">
                  <wp:posOffset>2684682</wp:posOffset>
                </wp:positionH>
                <wp:positionV relativeFrom="paragraph">
                  <wp:posOffset>849191</wp:posOffset>
                </wp:positionV>
                <wp:extent cx="463061" cy="5861"/>
                <wp:effectExtent l="38100" t="76200" r="0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061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BCF4" id="Straight Arrow Connector 5" o:spid="_x0000_s1026" type="#_x0000_t32" style="position:absolute;margin-left:211.4pt;margin-top:66.85pt;width:36.45pt;height:.45pt;flip:x y;z-index:25140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312128" behindDoc="0" locked="0" layoutInCell="1" allowOverlap="1" wp14:anchorId="51F4E1D6" wp14:editId="4CAEEAA2">
                <wp:simplePos x="0" y="0"/>
                <wp:positionH relativeFrom="column">
                  <wp:posOffset>3146914</wp:posOffset>
                </wp:positionH>
                <wp:positionV relativeFrom="paragraph">
                  <wp:posOffset>429699</wp:posOffset>
                </wp:positionV>
                <wp:extent cx="2514600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2524" w14:textId="77777777" w:rsidR="00BC2BFE" w:rsidRPr="00BC2BFE" w:rsidRDefault="00BC2BFE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="@+id/text_header"</w:t>
                            </w:r>
                          </w:p>
                          <w:p w14:paraId="79272AE7" w14:textId="4F43B0AC" w:rsidR="00BC2BFE" w:rsidRDefault="00BC2B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E1D6" id="Text Box 2" o:spid="_x0000_s1033" type="#_x0000_t202" style="position:absolute;left:0;text-align:left;margin-left:247.8pt;margin-top:33.85pt;width:198pt;height:19.35pt;z-index:25131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wJIwIAACQ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" stroked="f">
                <v:textbox>
                  <w:txbxContent>
                    <w:p w14:paraId="4F7C2524" w14:textId="77777777" w:rsidR="00BC2BFE" w:rsidRPr="00BC2BFE" w:rsidRDefault="00BC2BFE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="@+id/text_header"</w:t>
                      </w:r>
                    </w:p>
                    <w:p w14:paraId="79272AE7" w14:textId="4F43B0AC" w:rsidR="00BC2BFE" w:rsidRDefault="00BC2BF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290624" behindDoc="0" locked="0" layoutInCell="1" allowOverlap="1" wp14:anchorId="2C101FD2" wp14:editId="6D6C1A99">
                <wp:simplePos x="0" y="0"/>
                <wp:positionH relativeFrom="column">
                  <wp:posOffset>2683754</wp:posOffset>
                </wp:positionH>
                <wp:positionV relativeFrom="paragraph">
                  <wp:posOffset>564515</wp:posOffset>
                </wp:positionV>
                <wp:extent cx="463061" cy="5861"/>
                <wp:effectExtent l="38100" t="76200" r="0" b="895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061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C3BC5" id="Straight Arrow Connector 2" o:spid="_x0000_s1026" type="#_x0000_t32" style="position:absolute;margin-left:211.3pt;margin-top:44.45pt;width:36.45pt;height:.45pt;flip:x y;z-index:25129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BC2BFE">
        <w:rPr>
          <w:noProof/>
          <w:lang w:val="en-MY"/>
        </w:rPr>
        <w:drawing>
          <wp:inline distT="0" distB="0" distL="0" distR="0" wp14:anchorId="44E32E7E" wp14:editId="67453FF0">
            <wp:extent cx="2264282" cy="36458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558" cy="36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8D52" w14:textId="054E309D" w:rsidR="00BC2BFE" w:rsidRDefault="00BC2BFE" w:rsidP="00BC2BFE">
      <w:pPr>
        <w:pStyle w:val="ListParagraph"/>
        <w:ind w:firstLine="0"/>
      </w:pPr>
    </w:p>
    <w:p w14:paraId="1684D550" w14:textId="3FE2EAF2" w:rsidR="00BC2BFE" w:rsidRDefault="007425D7" w:rsidP="00C47843">
      <w:pPr>
        <w:pStyle w:val="ListParagraph"/>
        <w:numPr>
          <w:ilvl w:val="0"/>
          <w:numId w:val="30"/>
        </w:numPr>
      </w:pPr>
      <w:r>
        <w:t xml:space="preserve">Run the app and check it works in the emulator </w:t>
      </w:r>
      <w:r w:rsidR="00C47843">
        <w:t>or physical mobile phone.</w:t>
      </w:r>
    </w:p>
    <w:p w14:paraId="0DC8785E" w14:textId="77777777" w:rsidR="000A4489" w:rsidRDefault="000A4489" w:rsidP="000A4489">
      <w:pPr>
        <w:pStyle w:val="ListParagraph"/>
        <w:ind w:firstLine="0"/>
      </w:pPr>
    </w:p>
    <w:p w14:paraId="04170DCB" w14:textId="620DDE7F" w:rsidR="00092C3C" w:rsidRDefault="00092C3C" w:rsidP="00092C3C">
      <w:pPr>
        <w:pStyle w:val="Heading3"/>
        <w:numPr>
          <w:ilvl w:val="0"/>
          <w:numId w:val="2"/>
        </w:numPr>
        <w:ind w:left="0" w:firstLine="0"/>
      </w:pPr>
      <w:r>
        <w:t>Configure Toolbar and View Binding</w:t>
      </w:r>
    </w:p>
    <w:p w14:paraId="0378D873" w14:textId="77777777" w:rsidR="00092C3C" w:rsidRDefault="00092C3C" w:rsidP="00092C3C"/>
    <w:p w14:paraId="65C46212" w14:textId="4E9391DC" w:rsidR="00092C3C" w:rsidRDefault="00092C3C" w:rsidP="00092C3C">
      <w:pPr>
        <w:pStyle w:val="ListParagraph"/>
        <w:numPr>
          <w:ilvl w:val="0"/>
          <w:numId w:val="31"/>
        </w:numPr>
        <w:ind w:left="1134" w:hanging="567"/>
      </w:pPr>
      <w:r>
        <w:t xml:space="preserve">Add the material toolbar to the activity_main.xml layout file. </w:t>
      </w:r>
    </w:p>
    <w:p w14:paraId="2107CE6D" w14:textId="77777777" w:rsidR="00092C3C" w:rsidRDefault="00092C3C" w:rsidP="00092C3C">
      <w:pPr>
        <w:pStyle w:val="ListParagraph"/>
        <w:ind w:left="1134" w:firstLine="0"/>
      </w:pPr>
    </w:p>
    <w:p w14:paraId="1401C70E" w14:textId="77777777" w:rsidR="00092C3C" w:rsidRPr="00092C3C" w:rsidRDefault="00092C3C" w:rsidP="00092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firstLine="0"/>
        <w:jc w:val="left"/>
        <w:rPr>
          <w:rFonts w:ascii="Courier New" w:hAnsi="Courier New" w:cs="Courier New"/>
          <w:color w:val="080808"/>
          <w:sz w:val="20"/>
          <w:lang w:val="en-MY"/>
        </w:rPr>
      </w:pPr>
      <w:r w:rsidRPr="00092C3C">
        <w:rPr>
          <w:rFonts w:ascii="Courier New" w:hAnsi="Courier New" w:cs="Courier New"/>
          <w:color w:val="080808"/>
          <w:sz w:val="18"/>
          <w:lang w:val="en-MY"/>
        </w:rPr>
        <w:t>&lt;</w:t>
      </w:r>
      <w:r w:rsidRPr="00092C3C">
        <w:rPr>
          <w:rFonts w:ascii="Courier New" w:hAnsi="Courier New" w:cs="Courier New"/>
          <w:color w:val="0033B3"/>
          <w:sz w:val="18"/>
          <w:lang w:val="en-MY"/>
        </w:rPr>
        <w:t>com.google.android.material.appbar.MaterialToolbar</w:t>
      </w:r>
      <w:r w:rsidRPr="00092C3C">
        <w:rPr>
          <w:rFonts w:ascii="Courier New" w:hAnsi="Courier New" w:cs="Courier New"/>
          <w:color w:val="0033B3"/>
          <w:sz w:val="18"/>
          <w:lang w:val="en-MY"/>
        </w:rPr>
        <w:br/>
        <w:t xml:space="preserve">    </w:t>
      </w:r>
      <w:r w:rsidRPr="00092C3C">
        <w:rPr>
          <w:rFonts w:ascii="Courier New" w:hAnsi="Courier New" w:cs="Courier New"/>
          <w:color w:val="871094"/>
          <w:sz w:val="18"/>
          <w:lang w:val="en-MY"/>
        </w:rPr>
        <w:t>android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:id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t>="@+id/toolbar"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br/>
        <w:t xml:space="preserve">    </w:t>
      </w:r>
      <w:r w:rsidRPr="00092C3C">
        <w:rPr>
          <w:rFonts w:ascii="Courier New" w:hAnsi="Courier New" w:cs="Courier New"/>
          <w:color w:val="871094"/>
          <w:sz w:val="18"/>
          <w:lang w:val="en-MY"/>
        </w:rPr>
        <w:t>android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:layout_width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t>="match_parent"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br/>
        <w:t xml:space="preserve">    </w:t>
      </w:r>
      <w:r w:rsidRPr="00092C3C">
        <w:rPr>
          <w:rFonts w:ascii="Courier New" w:hAnsi="Courier New" w:cs="Courier New"/>
          <w:color w:val="871094"/>
          <w:sz w:val="18"/>
          <w:lang w:val="en-MY"/>
        </w:rPr>
        <w:t>android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:layout_height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t>="?attr/actionBarSize"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br/>
        <w:t xml:space="preserve">    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style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t>="@style/Widget.MaterialComponents.Toolbar.Primary"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br/>
        <w:t xml:space="preserve">    </w:t>
      </w:r>
      <w:r w:rsidRPr="00092C3C">
        <w:rPr>
          <w:rFonts w:ascii="Courier New" w:hAnsi="Courier New" w:cs="Courier New"/>
          <w:color w:val="871094"/>
          <w:sz w:val="18"/>
          <w:lang w:val="en-MY"/>
        </w:rPr>
        <w:t>tools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:ignore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t xml:space="preserve">="MissingConstraints" </w:t>
      </w:r>
      <w:r w:rsidRPr="00092C3C">
        <w:rPr>
          <w:rFonts w:ascii="Courier New" w:hAnsi="Courier New" w:cs="Courier New"/>
          <w:color w:val="080808"/>
          <w:sz w:val="18"/>
          <w:lang w:val="en-MY"/>
        </w:rPr>
        <w:t>/&gt;</w:t>
      </w:r>
    </w:p>
    <w:p w14:paraId="7D84112B" w14:textId="1CDB3833" w:rsidR="00092C3C" w:rsidRDefault="00092C3C" w:rsidP="00092C3C">
      <w:pPr>
        <w:pStyle w:val="ListParagraph"/>
        <w:ind w:left="1134" w:firstLine="0"/>
      </w:pPr>
      <w:r>
        <w:t xml:space="preserve"> </w:t>
      </w:r>
    </w:p>
    <w:p w14:paraId="0E4F8CDA" w14:textId="58016B97" w:rsidR="00092C3C" w:rsidRPr="00092C3C" w:rsidRDefault="00092C3C" w:rsidP="00092C3C">
      <w:pPr>
        <w:pStyle w:val="ListParagraph"/>
        <w:numPr>
          <w:ilvl w:val="0"/>
          <w:numId w:val="31"/>
        </w:numPr>
        <w:ind w:left="1134" w:hanging="567"/>
        <w:jc w:val="left"/>
      </w:pPr>
      <w:r>
        <w:t xml:space="preserve">Declare a view binding variable called </w:t>
      </w:r>
      <w:r w:rsidRPr="00092C3C">
        <w:rPr>
          <w:b/>
        </w:rPr>
        <w:t>binding</w:t>
      </w:r>
      <w:r>
        <w:t xml:space="preserve"> as </w:t>
      </w:r>
      <w:r w:rsidRPr="00092C3C">
        <w:rPr>
          <w:b/>
        </w:rPr>
        <w:t>ActivityMainBinding</w:t>
      </w:r>
      <w:r>
        <w:t xml:space="preserve"> type. Inflate the binding object using the inflate method of </w:t>
      </w:r>
      <w:r w:rsidRPr="00092C3C">
        <w:rPr>
          <w:b/>
        </w:rPr>
        <w:t>ActivityMainBinding</w:t>
      </w:r>
      <w:r>
        <w:rPr>
          <w:b/>
        </w:rPr>
        <w:t>.</w:t>
      </w:r>
    </w:p>
    <w:p w14:paraId="3DD60EC5" w14:textId="77777777" w:rsidR="00092C3C" w:rsidRDefault="00092C3C" w:rsidP="00092C3C">
      <w:pPr>
        <w:pStyle w:val="ListParagraph"/>
        <w:ind w:left="1134" w:firstLine="0"/>
        <w:jc w:val="left"/>
      </w:pPr>
    </w:p>
    <w:p w14:paraId="0FC44EBE" w14:textId="54C50B96" w:rsidR="00092C3C" w:rsidRDefault="00C47843" w:rsidP="00092C3C">
      <w:pPr>
        <w:pStyle w:val="ListParagraph"/>
        <w:numPr>
          <w:ilvl w:val="0"/>
          <w:numId w:val="31"/>
        </w:numPr>
        <w:ind w:left="1134" w:hanging="567"/>
        <w:jc w:val="left"/>
      </w:pPr>
      <w:r>
        <w:t xml:space="preserve">Change the </w:t>
      </w:r>
      <w:r w:rsidRPr="00C47843">
        <w:rPr>
          <w:b/>
        </w:rPr>
        <w:t>setContentView</w:t>
      </w:r>
      <w:r>
        <w:t xml:space="preserve"> method’s parameter with the root attribute of binding object.</w:t>
      </w:r>
    </w:p>
    <w:p w14:paraId="265A64B7" w14:textId="77777777" w:rsidR="00C47843" w:rsidRDefault="00C47843" w:rsidP="00C47843">
      <w:pPr>
        <w:pStyle w:val="ListParagraph"/>
      </w:pPr>
    </w:p>
    <w:p w14:paraId="3CF66D1F" w14:textId="6A721E73" w:rsidR="00C47843" w:rsidRDefault="00C47843" w:rsidP="00092C3C">
      <w:pPr>
        <w:pStyle w:val="ListParagraph"/>
        <w:numPr>
          <w:ilvl w:val="0"/>
          <w:numId w:val="31"/>
        </w:numPr>
        <w:ind w:left="1134" w:hanging="567"/>
        <w:jc w:val="left"/>
      </w:pPr>
      <w:r>
        <w:t xml:space="preserve">Use the </w:t>
      </w:r>
      <w:r w:rsidRPr="00C47843">
        <w:rPr>
          <w:b/>
        </w:rPr>
        <w:t>setSupportActionBar</w:t>
      </w:r>
      <w:r>
        <w:t xml:space="preserve"> to add in the material toolbar. </w:t>
      </w:r>
    </w:p>
    <w:p w14:paraId="27F468C1" w14:textId="77777777" w:rsidR="00C47843" w:rsidRDefault="00C47843" w:rsidP="00C47843">
      <w:pPr>
        <w:pStyle w:val="ListParagraph"/>
      </w:pPr>
    </w:p>
    <w:p w14:paraId="370723C7" w14:textId="34293F9D" w:rsidR="00C47843" w:rsidRDefault="00C47843" w:rsidP="00092C3C">
      <w:pPr>
        <w:pStyle w:val="ListParagraph"/>
        <w:numPr>
          <w:ilvl w:val="0"/>
          <w:numId w:val="31"/>
        </w:numPr>
        <w:ind w:left="1134" w:hanging="567"/>
        <w:jc w:val="left"/>
      </w:pPr>
      <w:r>
        <w:t xml:space="preserve">Run the project to view the </w:t>
      </w:r>
      <w:r w:rsidR="004D6BF5">
        <w:t>toolbar. You may adjust the layout margin so that all the views are under the toolbar.</w:t>
      </w:r>
    </w:p>
    <w:p w14:paraId="39F34639" w14:textId="77777777" w:rsidR="00092C3C" w:rsidRDefault="00092C3C" w:rsidP="00092C3C"/>
    <w:p w14:paraId="5E537DE5" w14:textId="74D2A143" w:rsidR="000A4489" w:rsidRDefault="000A4489" w:rsidP="000A4489">
      <w:pPr>
        <w:pStyle w:val="Heading3"/>
        <w:numPr>
          <w:ilvl w:val="0"/>
          <w:numId w:val="2"/>
        </w:numPr>
        <w:ind w:left="0" w:firstLine="0"/>
      </w:pPr>
      <w:r>
        <w:lastRenderedPageBreak/>
        <w:t>Create a menu resource file</w:t>
      </w:r>
    </w:p>
    <w:p w14:paraId="5332C8F0" w14:textId="77777777" w:rsidR="000A4489" w:rsidRDefault="000A4489" w:rsidP="00092C3C"/>
    <w:p w14:paraId="452095D8" w14:textId="77777777" w:rsidR="000A4489" w:rsidRDefault="000A4489" w:rsidP="000A4489">
      <w:pPr>
        <w:pStyle w:val="ListParagraph"/>
        <w:numPr>
          <w:ilvl w:val="0"/>
          <w:numId w:val="32"/>
        </w:numPr>
        <w:ind w:left="1134" w:hanging="567"/>
      </w:pPr>
      <w:r>
        <w:t>Create a menu resource folder.</w:t>
      </w:r>
    </w:p>
    <w:p w14:paraId="00E97473" w14:textId="77777777" w:rsidR="000A4489" w:rsidRDefault="000A4489" w:rsidP="000A4489">
      <w:pPr>
        <w:pStyle w:val="ListParagraph"/>
        <w:numPr>
          <w:ilvl w:val="0"/>
          <w:numId w:val="32"/>
        </w:numPr>
        <w:ind w:left="1134" w:hanging="567"/>
      </w:pPr>
      <w:r>
        <w:t>Create a menu file inside the menu folder.</w:t>
      </w:r>
    </w:p>
    <w:p w14:paraId="2EF3AA1A" w14:textId="77777777" w:rsidR="000A4489" w:rsidRDefault="000A4489" w:rsidP="000A4489">
      <w:pPr>
        <w:pStyle w:val="ListParagraph"/>
        <w:numPr>
          <w:ilvl w:val="0"/>
          <w:numId w:val="32"/>
        </w:numPr>
        <w:ind w:left="1134" w:hanging="567"/>
      </w:pPr>
      <w:r>
        <w:t xml:space="preserve">Design the menu file with two menu items. </w:t>
      </w:r>
    </w:p>
    <w:p w14:paraId="7FBAC468" w14:textId="77777777" w:rsidR="000A4489" w:rsidRDefault="000A4489" w:rsidP="000A4489">
      <w:pPr>
        <w:pStyle w:val="ListParagraph"/>
        <w:ind w:left="1134" w:firstLine="0"/>
      </w:pPr>
    </w:p>
    <w:p w14:paraId="4F816DEB" w14:textId="79472F6A" w:rsidR="000A4489" w:rsidRDefault="000A4489" w:rsidP="000A4489">
      <w:pPr>
        <w:pStyle w:val="ListParagraph"/>
        <w:ind w:left="1134" w:firstLine="0"/>
      </w:pPr>
      <w:r w:rsidRPr="000A4489">
        <w:rPr>
          <w:noProof/>
          <w:lang w:val="en-MY"/>
        </w:rPr>
        <w:drawing>
          <wp:inline distT="0" distB="0" distL="0" distR="0" wp14:anchorId="3AF2F676" wp14:editId="0F673E31">
            <wp:extent cx="2695834" cy="1295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754" cy="13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7EBE0D" w14:textId="7D27CA5A" w:rsidR="000A4489" w:rsidRDefault="000A4489" w:rsidP="000A4489">
      <w:pPr>
        <w:pStyle w:val="ListParagraph"/>
        <w:ind w:left="1134" w:firstLine="0"/>
      </w:pPr>
      <w:r>
        <w:t xml:space="preserve">  </w:t>
      </w:r>
    </w:p>
    <w:p w14:paraId="06C98CB6" w14:textId="4FFA1A66" w:rsidR="000A4489" w:rsidRDefault="000A4489" w:rsidP="000A4489">
      <w:pPr>
        <w:pStyle w:val="ListParagraph"/>
        <w:numPr>
          <w:ilvl w:val="0"/>
          <w:numId w:val="32"/>
        </w:numPr>
        <w:ind w:left="1134" w:hanging="567"/>
      </w:pPr>
      <w:r>
        <w:t xml:space="preserve">Add in the </w:t>
      </w:r>
      <w:r w:rsidRPr="000A4489">
        <w:rPr>
          <w:b/>
        </w:rPr>
        <w:t>onCreateOptionsMenu</w:t>
      </w:r>
      <w:r>
        <w:t xml:space="preserve">() and </w:t>
      </w:r>
      <w:r w:rsidRPr="000A4489">
        <w:rPr>
          <w:b/>
        </w:rPr>
        <w:t>onOptionsItemSelected</w:t>
      </w:r>
      <w:r>
        <w:t>() method in the MainActivity file.</w:t>
      </w:r>
    </w:p>
    <w:p w14:paraId="18901FC8" w14:textId="77777777" w:rsidR="000A4489" w:rsidRDefault="000A4489" w:rsidP="000A4489">
      <w:pPr>
        <w:pStyle w:val="ListParagraph"/>
        <w:ind w:left="1134" w:firstLine="0"/>
      </w:pPr>
    </w:p>
    <w:p w14:paraId="3991B7DF" w14:textId="77777777" w:rsidR="000A4489" w:rsidRDefault="000A4489" w:rsidP="000A4489">
      <w:pPr>
        <w:pStyle w:val="ListParagraph"/>
        <w:numPr>
          <w:ilvl w:val="0"/>
          <w:numId w:val="32"/>
        </w:numPr>
        <w:ind w:left="1134" w:hanging="567"/>
      </w:pPr>
      <w:r>
        <w:t xml:space="preserve">Inflate the menu using the </w:t>
      </w:r>
      <w:r w:rsidRPr="000A4489">
        <w:rPr>
          <w:b/>
        </w:rPr>
        <w:t>menuInflater</w:t>
      </w:r>
      <w:r>
        <w:t xml:space="preserve"> under the </w:t>
      </w:r>
      <w:r w:rsidRPr="000A4489">
        <w:rPr>
          <w:b/>
        </w:rPr>
        <w:t>onCreateOptionsMenu()</w:t>
      </w:r>
      <w:r>
        <w:t xml:space="preserve"> method.</w:t>
      </w:r>
    </w:p>
    <w:p w14:paraId="298F4042" w14:textId="77777777" w:rsidR="000A4489" w:rsidRDefault="000A4489" w:rsidP="000A4489">
      <w:pPr>
        <w:pStyle w:val="ListParagraph"/>
      </w:pPr>
    </w:p>
    <w:p w14:paraId="387DE14B" w14:textId="77777777" w:rsidR="000A4489" w:rsidRDefault="000A4489" w:rsidP="000A4489">
      <w:pPr>
        <w:pStyle w:val="ListParagraph"/>
        <w:numPr>
          <w:ilvl w:val="0"/>
          <w:numId w:val="32"/>
        </w:numPr>
        <w:ind w:left="1134" w:hanging="567"/>
      </w:pPr>
      <w:r>
        <w:t>Run the app to view the options menus.</w:t>
      </w:r>
    </w:p>
    <w:p w14:paraId="656604E3" w14:textId="5EBE5BB4" w:rsidR="000A4489" w:rsidRPr="00092C3C" w:rsidRDefault="000A4489" w:rsidP="000A4489">
      <w:pPr>
        <w:pStyle w:val="ListParagraph"/>
        <w:ind w:left="1134" w:firstLine="0"/>
      </w:pPr>
      <w:r>
        <w:t xml:space="preserve"> </w:t>
      </w:r>
    </w:p>
    <w:p w14:paraId="1EC05983" w14:textId="6506D75B" w:rsidR="004B6035" w:rsidRDefault="007425D7" w:rsidP="00B208BA">
      <w:pPr>
        <w:pStyle w:val="Heading3"/>
        <w:numPr>
          <w:ilvl w:val="0"/>
          <w:numId w:val="2"/>
        </w:numPr>
        <w:ind w:left="0" w:firstLine="0"/>
      </w:pPr>
      <w:r>
        <w:t>Event handling for the button</w:t>
      </w:r>
    </w:p>
    <w:p w14:paraId="0F2C2433" w14:textId="3A435AA1" w:rsidR="000731E8" w:rsidRDefault="00AF6157" w:rsidP="00AF6157">
      <w:r>
        <w:t xml:space="preserve"> </w:t>
      </w:r>
    </w:p>
    <w:p w14:paraId="15D0D63B" w14:textId="37F7EE8C" w:rsidR="008C2A48" w:rsidRDefault="009F2534" w:rsidP="007425D7">
      <w:pPr>
        <w:pStyle w:val="ListParagraph"/>
        <w:numPr>
          <w:ilvl w:val="0"/>
          <w:numId w:val="7"/>
        </w:numPr>
        <w:ind w:left="1134" w:hanging="567"/>
      </w:pPr>
      <w:r>
        <w:t xml:space="preserve">Implement the </w:t>
      </w:r>
      <w:r w:rsidRPr="009F2534">
        <w:rPr>
          <w:b/>
        </w:rPr>
        <w:t>onclick</w:t>
      </w:r>
      <w:r>
        <w:t xml:space="preserve"> method using the </w:t>
      </w:r>
      <w:r w:rsidRPr="009F2534">
        <w:rPr>
          <w:b/>
        </w:rPr>
        <w:t>setOnClickListener</w:t>
      </w:r>
      <w:r>
        <w:t xml:space="preserve"> method</w:t>
      </w:r>
      <w:r w:rsidR="004503C2">
        <w:t xml:space="preserve"> for the get discount button</w:t>
      </w:r>
      <w:r>
        <w:t>.</w:t>
      </w:r>
      <w:r w:rsidR="007425D7">
        <w:t xml:space="preserve"> </w:t>
      </w:r>
    </w:p>
    <w:p w14:paraId="392BE760" w14:textId="77777777" w:rsidR="009F2534" w:rsidRDefault="009F2534" w:rsidP="009F2534">
      <w:pPr>
        <w:pStyle w:val="ListParagraph"/>
        <w:ind w:left="1134" w:firstLine="0"/>
      </w:pPr>
    </w:p>
    <w:p w14:paraId="357B7FC9" w14:textId="77777777" w:rsidR="009F2534" w:rsidRDefault="009F2534" w:rsidP="009F2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1134"/>
        <w:jc w:val="left"/>
        <w:rPr>
          <w:rFonts w:ascii="Courier New" w:hAnsi="Courier New" w:cs="Courier New"/>
          <w:b/>
          <w:bCs/>
          <w:color w:val="080808"/>
          <w:sz w:val="22"/>
          <w:szCs w:val="26"/>
          <w:lang w:val="en-MY"/>
        </w:rPr>
      </w:pPr>
      <w:r w:rsidRPr="009F2534">
        <w:rPr>
          <w:rFonts w:ascii="Courier New" w:hAnsi="Courier New" w:cs="Courier New"/>
          <w:color w:val="871094"/>
          <w:sz w:val="22"/>
          <w:szCs w:val="26"/>
          <w:lang w:val="en-MY"/>
        </w:rPr>
        <w:t>binding</w:t>
      </w:r>
      <w:r w:rsidRPr="009F2534">
        <w:rPr>
          <w:rFonts w:ascii="Courier New" w:hAnsi="Courier New" w:cs="Courier New"/>
          <w:color w:val="080808"/>
          <w:sz w:val="22"/>
          <w:szCs w:val="26"/>
          <w:lang w:val="en-MY"/>
        </w:rPr>
        <w:t>.</w:t>
      </w:r>
      <w:r w:rsidRPr="009F2534">
        <w:rPr>
          <w:rFonts w:ascii="Courier New" w:hAnsi="Courier New" w:cs="Courier New"/>
          <w:color w:val="871094"/>
          <w:sz w:val="22"/>
          <w:szCs w:val="26"/>
          <w:lang w:val="en-MY"/>
        </w:rPr>
        <w:t>buttonDiscount</w:t>
      </w:r>
      <w:r w:rsidRPr="009F2534">
        <w:rPr>
          <w:rFonts w:ascii="Courier New" w:hAnsi="Courier New" w:cs="Courier New"/>
          <w:color w:val="080808"/>
          <w:sz w:val="22"/>
          <w:szCs w:val="26"/>
          <w:lang w:val="en-MY"/>
        </w:rPr>
        <w:t xml:space="preserve">.setOnClickListener </w:t>
      </w:r>
      <w:r w:rsidRPr="009F2534">
        <w:rPr>
          <w:rFonts w:ascii="Courier New" w:hAnsi="Courier New" w:cs="Courier New"/>
          <w:b/>
          <w:bCs/>
          <w:color w:val="080808"/>
          <w:sz w:val="22"/>
          <w:szCs w:val="26"/>
          <w:lang w:val="en-MY"/>
        </w:rPr>
        <w:t xml:space="preserve">{ </w:t>
      </w:r>
      <w:r w:rsidRPr="009F2534">
        <w:rPr>
          <w:rFonts w:ascii="Courier New" w:hAnsi="Courier New" w:cs="Courier New"/>
          <w:color w:val="080808"/>
          <w:sz w:val="22"/>
          <w:szCs w:val="26"/>
          <w:lang w:val="en-MY"/>
        </w:rPr>
        <w:t xml:space="preserve">v </w:t>
      </w:r>
      <w:r w:rsidRPr="009F2534">
        <w:rPr>
          <w:rFonts w:ascii="Courier New" w:hAnsi="Courier New" w:cs="Courier New"/>
          <w:b/>
          <w:bCs/>
          <w:color w:val="080808"/>
          <w:sz w:val="22"/>
          <w:szCs w:val="26"/>
          <w:lang w:val="en-MY"/>
        </w:rPr>
        <w:t>-&gt;</w:t>
      </w:r>
    </w:p>
    <w:p w14:paraId="5DE22107" w14:textId="77777777" w:rsidR="009F2534" w:rsidRDefault="009F2534" w:rsidP="009F2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1134"/>
        <w:jc w:val="left"/>
        <w:rPr>
          <w:rFonts w:ascii="Courier New" w:hAnsi="Courier New" w:cs="Courier New"/>
          <w:b/>
          <w:bCs/>
          <w:color w:val="080808"/>
          <w:sz w:val="22"/>
          <w:szCs w:val="26"/>
          <w:lang w:val="en-MY"/>
        </w:rPr>
      </w:pPr>
    </w:p>
    <w:p w14:paraId="4719EFAC" w14:textId="490C6310" w:rsidR="009F2534" w:rsidRPr="009F2534" w:rsidRDefault="009F2534" w:rsidP="009F2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1134"/>
        <w:jc w:val="left"/>
        <w:rPr>
          <w:rFonts w:ascii="Courier New" w:hAnsi="Courier New" w:cs="Courier New"/>
          <w:color w:val="080808"/>
          <w:sz w:val="26"/>
          <w:szCs w:val="26"/>
          <w:lang w:val="en-MY"/>
        </w:rPr>
      </w:pPr>
      <w:r>
        <w:rPr>
          <w:rFonts w:ascii="Courier New" w:hAnsi="Courier New" w:cs="Courier New"/>
          <w:b/>
          <w:bCs/>
          <w:color w:val="080808"/>
          <w:sz w:val="22"/>
          <w:szCs w:val="26"/>
          <w:lang w:val="en-MY"/>
        </w:rPr>
        <w:t>}</w:t>
      </w:r>
    </w:p>
    <w:p w14:paraId="5137CD57" w14:textId="77777777" w:rsidR="009F2534" w:rsidRDefault="009F2534" w:rsidP="009F2534">
      <w:pPr>
        <w:pStyle w:val="ListParagraph"/>
        <w:ind w:left="1134" w:firstLine="0"/>
      </w:pPr>
      <w:r>
        <w:t xml:space="preserve"> </w:t>
      </w:r>
    </w:p>
    <w:p w14:paraId="337C91A6" w14:textId="60BD624A" w:rsidR="007425D7" w:rsidRDefault="004503C2" w:rsidP="007425D7">
      <w:pPr>
        <w:pStyle w:val="ListParagraph"/>
        <w:numPr>
          <w:ilvl w:val="0"/>
          <w:numId w:val="7"/>
        </w:numPr>
        <w:ind w:left="1134" w:hanging="567"/>
      </w:pPr>
      <w:r>
        <w:t>Retrieve the text value for the user name, email address and region</w:t>
      </w:r>
      <w:r w:rsidR="007425D7">
        <w:t xml:space="preserve"> </w:t>
      </w:r>
    </w:p>
    <w:p w14:paraId="5C70A120" w14:textId="77777777" w:rsidR="004503C2" w:rsidRDefault="004503C2" w:rsidP="004503C2">
      <w:pPr>
        <w:pStyle w:val="ListParagraph"/>
        <w:ind w:left="1134" w:firstLine="0"/>
      </w:pPr>
      <w:r>
        <w:t xml:space="preserve"> </w:t>
      </w:r>
    </w:p>
    <w:p w14:paraId="257CD9C3" w14:textId="2956FD12" w:rsidR="007425D7" w:rsidRDefault="00562247" w:rsidP="007425D7">
      <w:pPr>
        <w:pStyle w:val="ListParagraph"/>
        <w:numPr>
          <w:ilvl w:val="0"/>
          <w:numId w:val="7"/>
        </w:numPr>
        <w:ind w:left="1134" w:hanging="567"/>
      </w:pPr>
      <w:r>
        <w:t xml:space="preserve">Use the </w:t>
      </w:r>
      <w:r w:rsidRPr="00562247">
        <w:rPr>
          <w:b/>
        </w:rPr>
        <w:t>isEmpty</w:t>
      </w:r>
      <w:r>
        <w:t xml:space="preserve"> method to validate the user inputs. Display the Toast message if no values were captured in the app.  </w:t>
      </w:r>
    </w:p>
    <w:p w14:paraId="1A62838C" w14:textId="77777777" w:rsidR="00562247" w:rsidRDefault="00562247" w:rsidP="00562247">
      <w:pPr>
        <w:pStyle w:val="ListParagraph"/>
        <w:ind w:left="1134" w:firstLine="0"/>
      </w:pPr>
    </w:p>
    <w:p w14:paraId="411DAD51" w14:textId="06C40BC3" w:rsidR="00E01702" w:rsidRDefault="00E01702" w:rsidP="007425D7">
      <w:pPr>
        <w:pStyle w:val="ListParagraph"/>
        <w:numPr>
          <w:ilvl w:val="0"/>
          <w:numId w:val="7"/>
        </w:numPr>
        <w:ind w:left="1134" w:hanging="567"/>
      </w:pPr>
      <w:r>
        <w:t xml:space="preserve">Get the discount code message from the string resource file using the </w:t>
      </w:r>
      <w:r w:rsidRPr="00E01702">
        <w:rPr>
          <w:b/>
        </w:rPr>
        <w:t>getString</w:t>
      </w:r>
      <w:r>
        <w:t xml:space="preserve"> method. </w:t>
      </w:r>
    </w:p>
    <w:p w14:paraId="34F5EDD5" w14:textId="2A8EDE35" w:rsidR="007425D7" w:rsidRDefault="007425D7" w:rsidP="00E01702">
      <w:pPr>
        <w:pStyle w:val="ListParagraph"/>
        <w:ind w:left="1134" w:firstLine="0"/>
      </w:pPr>
      <w:r>
        <w:t xml:space="preserve">  </w:t>
      </w:r>
    </w:p>
    <w:p w14:paraId="0F773E1B" w14:textId="77777777" w:rsidR="00E01702" w:rsidRDefault="00E01702" w:rsidP="007425D7">
      <w:pPr>
        <w:pStyle w:val="ListParagraph"/>
        <w:numPr>
          <w:ilvl w:val="0"/>
          <w:numId w:val="7"/>
        </w:numPr>
        <w:ind w:left="1134" w:hanging="567"/>
      </w:pPr>
      <w:r>
        <w:t xml:space="preserve">Use the </w:t>
      </w:r>
      <w:r w:rsidRPr="00E01702">
        <w:rPr>
          <w:b/>
        </w:rPr>
        <w:t>UUID.randomUUID</w:t>
      </w:r>
      <w:r>
        <w:t>() to get a random UUID string value.</w:t>
      </w:r>
    </w:p>
    <w:p w14:paraId="5F200E55" w14:textId="77777777" w:rsidR="00E01702" w:rsidRDefault="00E01702" w:rsidP="00E01702">
      <w:pPr>
        <w:pStyle w:val="ListParagraph"/>
      </w:pPr>
    </w:p>
    <w:p w14:paraId="15FF14BA" w14:textId="1CC0318A" w:rsidR="00E01702" w:rsidRDefault="00E01702" w:rsidP="007425D7">
      <w:pPr>
        <w:pStyle w:val="ListParagraph"/>
        <w:numPr>
          <w:ilvl w:val="0"/>
          <w:numId w:val="7"/>
        </w:numPr>
        <w:ind w:left="1134" w:hanging="567"/>
      </w:pPr>
      <w:r>
        <w:t>Extract the first six letter</w:t>
      </w:r>
      <w:r w:rsidR="003E04C2">
        <w:t>s</w:t>
      </w:r>
      <w:r>
        <w:t xml:space="preserve"> for the UUID string value</w:t>
      </w:r>
      <w:r w:rsidR="003E04C2">
        <w:t xml:space="preserve"> by using the </w:t>
      </w:r>
      <w:r w:rsidR="003E04C2" w:rsidRPr="003E04C2">
        <w:rPr>
          <w:b/>
        </w:rPr>
        <w:t>substring</w:t>
      </w:r>
      <w:r w:rsidR="003E04C2">
        <w:t xml:space="preserve"> method.</w:t>
      </w:r>
      <w:r>
        <w:t xml:space="preserve"> Update the </w:t>
      </w:r>
      <w:r w:rsidRPr="003E04C2">
        <w:rPr>
          <w:b/>
        </w:rPr>
        <w:t>text_discount</w:t>
      </w:r>
      <w:r>
        <w:t xml:space="preserve"> message. </w:t>
      </w:r>
    </w:p>
    <w:p w14:paraId="08062DDA" w14:textId="77777777" w:rsidR="00E01702" w:rsidRDefault="00E01702" w:rsidP="00E01702">
      <w:pPr>
        <w:pStyle w:val="ListParagraph"/>
      </w:pPr>
    </w:p>
    <w:p w14:paraId="20D366C9" w14:textId="713A1209" w:rsidR="00F825DA" w:rsidRDefault="00F825DA" w:rsidP="00E01702">
      <w:pPr>
        <w:pStyle w:val="ListParagraph"/>
        <w:numPr>
          <w:ilvl w:val="0"/>
          <w:numId w:val="7"/>
        </w:numPr>
        <w:ind w:left="1134" w:hanging="567"/>
      </w:pPr>
      <w:r>
        <w:t xml:space="preserve">Run the app and check it works </w:t>
      </w:r>
      <w:r w:rsidR="006A46FF">
        <w:t>in the emulator</w:t>
      </w:r>
      <w:r w:rsidR="00541399">
        <w:t xml:space="preserve"> or physical mobile phone</w:t>
      </w:r>
      <w:r w:rsidR="006A46FF">
        <w:t>.</w:t>
      </w:r>
    </w:p>
    <w:p w14:paraId="295A18E7" w14:textId="77777777" w:rsidR="00541399" w:rsidRDefault="00541399" w:rsidP="00541399">
      <w:pPr>
        <w:pStyle w:val="ListParagraph"/>
      </w:pPr>
    </w:p>
    <w:p w14:paraId="4DE01A34" w14:textId="77777777" w:rsidR="00541399" w:rsidRDefault="00541399" w:rsidP="00541399">
      <w:pPr>
        <w:pStyle w:val="ListParagraph"/>
        <w:ind w:left="1134" w:firstLine="0"/>
      </w:pPr>
    </w:p>
    <w:p w14:paraId="3E0477E6" w14:textId="73478B1D" w:rsidR="0007056B" w:rsidRDefault="003E04C2" w:rsidP="00783E70">
      <w:pPr>
        <w:pStyle w:val="Heading3"/>
        <w:numPr>
          <w:ilvl w:val="0"/>
          <w:numId w:val="2"/>
        </w:numPr>
        <w:ind w:left="641" w:hanging="357"/>
      </w:pPr>
      <w:r>
        <w:lastRenderedPageBreak/>
        <w:t>Save the app states</w:t>
      </w:r>
    </w:p>
    <w:p w14:paraId="1E060F37" w14:textId="77777777" w:rsidR="00EA6F99" w:rsidRDefault="00EA6F99" w:rsidP="00F825DA"/>
    <w:p w14:paraId="7A60CE41" w14:textId="6BB34C4F" w:rsidR="00F1445D" w:rsidRDefault="003E04C2" w:rsidP="003E04C2">
      <w:pPr>
        <w:pStyle w:val="ListParagraph"/>
        <w:numPr>
          <w:ilvl w:val="0"/>
          <w:numId w:val="19"/>
        </w:numPr>
        <w:ind w:left="1134" w:hanging="567"/>
      </w:pPr>
      <w:r>
        <w:t>After the discount code is shown, rotate the screen to landscape and back to portrait mode. The discount code is missing.</w:t>
      </w:r>
    </w:p>
    <w:p w14:paraId="58836770" w14:textId="788578BA" w:rsidR="003E04C2" w:rsidRDefault="003E04C2" w:rsidP="003E04C2">
      <w:pPr>
        <w:pStyle w:val="ListParagraph"/>
        <w:numPr>
          <w:ilvl w:val="0"/>
          <w:numId w:val="19"/>
        </w:numPr>
        <w:ind w:left="1134" w:hanging="567"/>
      </w:pPr>
      <w:r>
        <w:t xml:space="preserve">The simplest way to solve it is using the </w:t>
      </w:r>
      <w:r w:rsidRPr="003E04C2">
        <w:rPr>
          <w:b/>
        </w:rPr>
        <w:t>onSaveInstanceState</w:t>
      </w:r>
      <w:r>
        <w:t xml:space="preserve"> method.</w:t>
      </w:r>
    </w:p>
    <w:p w14:paraId="656D9EFC" w14:textId="24CE17AC" w:rsidR="003E04C2" w:rsidRDefault="003E04C2" w:rsidP="003E04C2">
      <w:pPr>
        <w:pStyle w:val="ListParagraph"/>
        <w:ind w:left="1134" w:firstLine="0"/>
      </w:pPr>
      <w:r>
        <w:t>Override this method.</w:t>
      </w:r>
    </w:p>
    <w:p w14:paraId="41102E54" w14:textId="77777777" w:rsidR="003E04C2" w:rsidRDefault="003E04C2" w:rsidP="003E04C2"/>
    <w:p w14:paraId="4D11412B" w14:textId="429BA8BE" w:rsidR="003E04C2" w:rsidRDefault="003E04C2" w:rsidP="003E04C2">
      <w:pPr>
        <w:pStyle w:val="ListParagraph"/>
        <w:numPr>
          <w:ilvl w:val="0"/>
          <w:numId w:val="19"/>
        </w:numPr>
        <w:ind w:left="1134" w:hanging="567"/>
        <w:jc w:val="left"/>
      </w:pPr>
      <w:r>
        <w:t>Create a companion object to represent the static members as defined in Java previously.</w:t>
      </w:r>
    </w:p>
    <w:p w14:paraId="6BE4C663" w14:textId="77777777" w:rsidR="003E04C2" w:rsidRDefault="003E04C2" w:rsidP="003E04C2">
      <w:pPr>
        <w:pStyle w:val="ListParagraph"/>
        <w:ind w:left="1134" w:firstLine="0"/>
        <w:jc w:val="left"/>
      </w:pPr>
    </w:p>
    <w:p w14:paraId="1DB78E63" w14:textId="77777777" w:rsidR="003E04C2" w:rsidRPr="003E04C2" w:rsidRDefault="003E04C2" w:rsidP="003E0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firstLine="0"/>
        <w:jc w:val="left"/>
        <w:rPr>
          <w:rFonts w:ascii="Courier New" w:hAnsi="Courier New" w:cs="Courier New"/>
          <w:color w:val="080808"/>
          <w:szCs w:val="26"/>
          <w:lang w:val="en-MY"/>
        </w:rPr>
      </w:pPr>
      <w:r w:rsidRPr="003E04C2">
        <w:rPr>
          <w:rFonts w:ascii="Courier New" w:hAnsi="Courier New" w:cs="Courier New"/>
          <w:color w:val="0033B3"/>
          <w:sz w:val="20"/>
          <w:szCs w:val="26"/>
          <w:lang w:val="en-MY"/>
        </w:rPr>
        <w:t xml:space="preserve">companion object </w:t>
      </w:r>
      <w:r w:rsidRPr="003E04C2">
        <w:rPr>
          <w:rFonts w:ascii="Courier New" w:hAnsi="Courier New" w:cs="Courier New"/>
          <w:color w:val="080808"/>
          <w:sz w:val="20"/>
          <w:szCs w:val="26"/>
          <w:lang w:val="en-MY"/>
        </w:rPr>
        <w:t>{</w:t>
      </w:r>
      <w:r w:rsidRPr="003E04C2">
        <w:rPr>
          <w:rFonts w:ascii="Courier New" w:hAnsi="Courier New" w:cs="Courier New"/>
          <w:color w:val="080808"/>
          <w:sz w:val="20"/>
          <w:szCs w:val="26"/>
          <w:lang w:val="en-MY"/>
        </w:rPr>
        <w:br/>
        <w:t xml:space="preserve">    </w:t>
      </w:r>
      <w:r w:rsidRPr="003E04C2">
        <w:rPr>
          <w:rFonts w:ascii="Courier New" w:hAnsi="Courier New" w:cs="Courier New"/>
          <w:color w:val="0033B3"/>
          <w:sz w:val="20"/>
          <w:szCs w:val="26"/>
          <w:lang w:val="en-MY"/>
        </w:rPr>
        <w:t xml:space="preserve">const val </w:t>
      </w:r>
      <w:r w:rsidRPr="003E04C2">
        <w:rPr>
          <w:rFonts w:ascii="Courier New" w:hAnsi="Courier New" w:cs="Courier New"/>
          <w:color w:val="871094"/>
          <w:sz w:val="20"/>
          <w:szCs w:val="26"/>
          <w:lang w:val="en-MY"/>
        </w:rPr>
        <w:t xml:space="preserve">DISCOUNT_MESSAGE </w:t>
      </w:r>
      <w:r w:rsidRPr="003E04C2">
        <w:rPr>
          <w:rFonts w:ascii="Courier New" w:hAnsi="Courier New" w:cs="Courier New"/>
          <w:color w:val="080808"/>
          <w:sz w:val="20"/>
          <w:szCs w:val="26"/>
          <w:lang w:val="en-MY"/>
        </w:rPr>
        <w:t xml:space="preserve">= </w:t>
      </w:r>
      <w:r w:rsidRPr="003E04C2">
        <w:rPr>
          <w:rFonts w:ascii="Courier New" w:hAnsi="Courier New" w:cs="Courier New"/>
          <w:color w:val="067D17"/>
          <w:sz w:val="20"/>
          <w:szCs w:val="26"/>
          <w:lang w:val="en-MY"/>
        </w:rPr>
        <w:t>"discount_message"</w:t>
      </w:r>
      <w:r w:rsidRPr="003E04C2">
        <w:rPr>
          <w:rFonts w:ascii="Courier New" w:hAnsi="Courier New" w:cs="Courier New"/>
          <w:color w:val="067D17"/>
          <w:sz w:val="20"/>
          <w:szCs w:val="26"/>
          <w:lang w:val="en-MY"/>
        </w:rPr>
        <w:br/>
        <w:t xml:space="preserve">    </w:t>
      </w:r>
      <w:r w:rsidRPr="003E04C2">
        <w:rPr>
          <w:rFonts w:ascii="Courier New" w:hAnsi="Courier New" w:cs="Courier New"/>
          <w:color w:val="0033B3"/>
          <w:sz w:val="20"/>
          <w:szCs w:val="26"/>
          <w:lang w:val="en-MY"/>
        </w:rPr>
        <w:t xml:space="preserve">const val </w:t>
      </w:r>
      <w:r w:rsidRPr="003E04C2">
        <w:rPr>
          <w:rFonts w:ascii="Courier New" w:hAnsi="Courier New" w:cs="Courier New"/>
          <w:color w:val="871094"/>
          <w:sz w:val="20"/>
          <w:szCs w:val="26"/>
          <w:lang w:val="en-MY"/>
        </w:rPr>
        <w:t xml:space="preserve">DISCOUNT_CODE </w:t>
      </w:r>
      <w:r w:rsidRPr="003E04C2">
        <w:rPr>
          <w:rFonts w:ascii="Courier New" w:hAnsi="Courier New" w:cs="Courier New"/>
          <w:color w:val="080808"/>
          <w:sz w:val="20"/>
          <w:szCs w:val="26"/>
          <w:lang w:val="en-MY"/>
        </w:rPr>
        <w:t xml:space="preserve">= </w:t>
      </w:r>
      <w:r w:rsidRPr="003E04C2">
        <w:rPr>
          <w:rFonts w:ascii="Courier New" w:hAnsi="Courier New" w:cs="Courier New"/>
          <w:color w:val="067D17"/>
          <w:sz w:val="20"/>
          <w:szCs w:val="26"/>
          <w:lang w:val="en-MY"/>
        </w:rPr>
        <w:t>"discount_code"</w:t>
      </w:r>
      <w:r w:rsidRPr="003E04C2">
        <w:rPr>
          <w:rFonts w:ascii="Courier New" w:hAnsi="Courier New" w:cs="Courier New"/>
          <w:color w:val="067D17"/>
          <w:sz w:val="20"/>
          <w:szCs w:val="26"/>
          <w:lang w:val="en-MY"/>
        </w:rPr>
        <w:br/>
      </w:r>
      <w:r w:rsidRPr="003E04C2">
        <w:rPr>
          <w:rFonts w:ascii="Courier New" w:hAnsi="Courier New" w:cs="Courier New"/>
          <w:color w:val="080808"/>
          <w:sz w:val="20"/>
          <w:szCs w:val="26"/>
          <w:lang w:val="en-MY"/>
        </w:rPr>
        <w:t>}</w:t>
      </w:r>
    </w:p>
    <w:p w14:paraId="2C61CD86" w14:textId="77777777" w:rsidR="003E04C2" w:rsidRDefault="003E04C2" w:rsidP="003E04C2">
      <w:pPr>
        <w:pStyle w:val="ListParagraph"/>
        <w:ind w:left="1134" w:firstLine="0"/>
        <w:jc w:val="left"/>
      </w:pPr>
    </w:p>
    <w:p w14:paraId="54469A9F" w14:textId="3E5C486E" w:rsidR="00541399" w:rsidRDefault="00541399" w:rsidP="003E04C2">
      <w:pPr>
        <w:pStyle w:val="ListParagraph"/>
        <w:numPr>
          <w:ilvl w:val="0"/>
          <w:numId w:val="19"/>
        </w:numPr>
        <w:ind w:left="1134" w:hanging="567"/>
        <w:jc w:val="left"/>
      </w:pPr>
      <w:r>
        <w:t xml:space="preserve">Save the discount message and discount code to the bundle object using the </w:t>
      </w:r>
      <w:r w:rsidRPr="00541399">
        <w:rPr>
          <w:b/>
        </w:rPr>
        <w:t>putString</w:t>
      </w:r>
      <w:r>
        <w:t xml:space="preserve"> method. </w:t>
      </w:r>
    </w:p>
    <w:p w14:paraId="75537182" w14:textId="77777777" w:rsidR="00541399" w:rsidRDefault="00541399" w:rsidP="00541399">
      <w:pPr>
        <w:pStyle w:val="ListParagraph"/>
        <w:ind w:left="1134" w:firstLine="0"/>
        <w:jc w:val="left"/>
      </w:pPr>
    </w:p>
    <w:p w14:paraId="0D7CBA14" w14:textId="3E745CE8" w:rsidR="00541399" w:rsidRPr="00541399" w:rsidRDefault="00541399" w:rsidP="00541399">
      <w:pPr>
        <w:pStyle w:val="HTMLPreformatted"/>
        <w:shd w:val="clear" w:color="auto" w:fill="FFFFFF"/>
        <w:rPr>
          <w:color w:val="080808"/>
          <w:sz w:val="22"/>
          <w:szCs w:val="26"/>
          <w:lang w:val="en-MY"/>
        </w:rPr>
      </w:pPr>
      <w:r>
        <w:rPr>
          <w:i/>
          <w:iCs/>
          <w:color w:val="8C8C8C"/>
          <w:sz w:val="26"/>
          <w:szCs w:val="26"/>
          <w:lang w:val="en-MY"/>
        </w:rPr>
        <w:tab/>
        <w:t xml:space="preserve">   </w:t>
      </w:r>
      <w:r w:rsidRPr="00541399">
        <w:rPr>
          <w:color w:val="080808"/>
          <w:sz w:val="22"/>
          <w:szCs w:val="26"/>
          <w:lang w:val="en-MY"/>
        </w:rPr>
        <w:t>outState.putString(DISCOUNT_MESSAGE, ...)</w:t>
      </w:r>
    </w:p>
    <w:p w14:paraId="065D3812" w14:textId="33A6AAFE" w:rsidR="00541399" w:rsidRDefault="00541399" w:rsidP="00541399">
      <w:pPr>
        <w:pStyle w:val="ListParagraph"/>
        <w:ind w:left="1134" w:firstLine="0"/>
        <w:jc w:val="left"/>
      </w:pPr>
      <w:r>
        <w:t xml:space="preserve"> </w:t>
      </w:r>
    </w:p>
    <w:p w14:paraId="68B40038" w14:textId="77777777" w:rsidR="00541399" w:rsidRDefault="00541399" w:rsidP="003E04C2">
      <w:pPr>
        <w:pStyle w:val="ListParagraph"/>
        <w:numPr>
          <w:ilvl w:val="0"/>
          <w:numId w:val="19"/>
        </w:numPr>
        <w:ind w:left="1134" w:hanging="567"/>
        <w:jc w:val="left"/>
      </w:pPr>
      <w:r>
        <w:t xml:space="preserve">Update the </w:t>
      </w:r>
      <w:r w:rsidRPr="00541399">
        <w:rPr>
          <w:b/>
        </w:rPr>
        <w:t>onCreate</w:t>
      </w:r>
      <w:r>
        <w:t xml:space="preserve"> method to restore the saved values. </w:t>
      </w:r>
    </w:p>
    <w:p w14:paraId="543C7977" w14:textId="5C7941A1" w:rsidR="00541399" w:rsidRDefault="00541399" w:rsidP="00541399">
      <w:pPr>
        <w:pStyle w:val="ListParagraph"/>
        <w:ind w:left="1134" w:firstLine="0"/>
        <w:jc w:val="left"/>
      </w:pPr>
      <w:r>
        <w:t xml:space="preserve"> </w:t>
      </w:r>
    </w:p>
    <w:p w14:paraId="27C240DB" w14:textId="41C4775D" w:rsidR="00541399" w:rsidRPr="00541399" w:rsidRDefault="00541399" w:rsidP="00541399">
      <w:pPr>
        <w:pStyle w:val="HTMLPreformatted"/>
        <w:shd w:val="clear" w:color="auto" w:fill="FFFFFF"/>
        <w:ind w:left="604" w:firstLine="0"/>
        <w:jc w:val="left"/>
        <w:rPr>
          <w:color w:val="080808"/>
          <w:szCs w:val="26"/>
          <w:lang w:val="en-MY"/>
        </w:rPr>
      </w:pPr>
      <w:r w:rsidRPr="00541399">
        <w:rPr>
          <w:sz w:val="14"/>
        </w:rPr>
        <w:t xml:space="preserve">       </w:t>
      </w:r>
      <w:r w:rsidRPr="00541399">
        <w:rPr>
          <w:color w:val="0033B3"/>
          <w:szCs w:val="26"/>
          <w:lang w:val="en-MY"/>
        </w:rPr>
        <w:t xml:space="preserve">if </w:t>
      </w:r>
      <w:r w:rsidRPr="00541399">
        <w:rPr>
          <w:color w:val="080808"/>
          <w:szCs w:val="26"/>
          <w:lang w:val="en-MY"/>
        </w:rPr>
        <w:t>(savedInstanceState !=</w:t>
      </w:r>
      <w:r w:rsidRPr="00541399">
        <w:rPr>
          <w:color w:val="0033B3"/>
          <w:szCs w:val="26"/>
          <w:lang w:val="en-MY"/>
        </w:rPr>
        <w:t>null</w:t>
      </w:r>
      <w:r w:rsidRPr="00541399">
        <w:rPr>
          <w:color w:val="080808"/>
          <w:szCs w:val="26"/>
          <w:lang w:val="en-MY"/>
        </w:rPr>
        <w:t>) {</w:t>
      </w:r>
      <w:r w:rsidRPr="00541399">
        <w:rPr>
          <w:color w:val="0033B3"/>
          <w:szCs w:val="26"/>
          <w:lang w:val="en-MY"/>
        </w:rPr>
        <w:t xml:space="preserve"> </w:t>
      </w:r>
    </w:p>
    <w:p w14:paraId="29769BE3" w14:textId="1A815321" w:rsidR="00541399" w:rsidRPr="00541399" w:rsidRDefault="00541399" w:rsidP="00541399">
      <w:pPr>
        <w:pStyle w:val="HTMLPreformatted"/>
        <w:shd w:val="clear" w:color="auto" w:fill="FFFFFF"/>
        <w:ind w:left="604" w:firstLine="0"/>
        <w:jc w:val="left"/>
        <w:rPr>
          <w:color w:val="080808"/>
          <w:szCs w:val="26"/>
          <w:lang w:val="en-MY"/>
        </w:rPr>
      </w:pPr>
      <w:r w:rsidRPr="00541399">
        <w:rPr>
          <w:i/>
          <w:iCs/>
          <w:color w:val="8C8C8C"/>
          <w:szCs w:val="26"/>
          <w:lang w:val="en-MY"/>
        </w:rPr>
        <w:tab/>
        <w:t xml:space="preserve">     //Get the saved values using the getString method</w:t>
      </w:r>
      <w:r w:rsidRPr="00541399">
        <w:rPr>
          <w:i/>
          <w:iCs/>
          <w:color w:val="8C8C8C"/>
          <w:szCs w:val="26"/>
          <w:lang w:val="en-MY"/>
        </w:rPr>
        <w:br/>
      </w:r>
      <w:r w:rsidRPr="00541399">
        <w:rPr>
          <w:color w:val="080808"/>
          <w:szCs w:val="26"/>
          <w:lang w:val="en-MY"/>
        </w:rPr>
        <w:br/>
        <w:t xml:space="preserve">       </w:t>
      </w:r>
      <w:r w:rsidRPr="00541399">
        <w:rPr>
          <w:i/>
          <w:iCs/>
          <w:color w:val="8C8C8C"/>
          <w:szCs w:val="26"/>
          <w:lang w:val="en-MY"/>
        </w:rPr>
        <w:t>//update the text_message &amp; text_discount</w:t>
      </w:r>
      <w:r w:rsidRPr="00541399">
        <w:rPr>
          <w:i/>
          <w:iCs/>
          <w:color w:val="8C8C8C"/>
          <w:szCs w:val="26"/>
          <w:lang w:val="en-MY"/>
        </w:rPr>
        <w:br/>
      </w:r>
      <w:r w:rsidRPr="00541399">
        <w:rPr>
          <w:color w:val="080808"/>
          <w:szCs w:val="26"/>
          <w:lang w:val="en-MY"/>
        </w:rPr>
        <w:t xml:space="preserve">     }</w:t>
      </w:r>
    </w:p>
    <w:p w14:paraId="111D101E" w14:textId="2F0CB66E" w:rsidR="00541399" w:rsidRPr="00541399" w:rsidRDefault="00541399" w:rsidP="00541399">
      <w:pPr>
        <w:pStyle w:val="ListParagraph"/>
        <w:ind w:left="1134" w:firstLine="0"/>
        <w:jc w:val="left"/>
        <w:rPr>
          <w:lang w:val="en-MY"/>
        </w:rPr>
      </w:pPr>
    </w:p>
    <w:p w14:paraId="535C4FBD" w14:textId="6A2645BF" w:rsidR="00A638BE" w:rsidRDefault="00541399" w:rsidP="003E04C2">
      <w:pPr>
        <w:pStyle w:val="ListParagraph"/>
        <w:numPr>
          <w:ilvl w:val="0"/>
          <w:numId w:val="19"/>
        </w:numPr>
        <w:ind w:left="1134" w:hanging="567"/>
        <w:jc w:val="left"/>
      </w:pPr>
      <w:r>
        <w:t>Run the app and check it works in the emulator or physical mobile phone</w:t>
      </w:r>
      <w:r w:rsidR="001B0CB1">
        <w:t>.</w:t>
      </w:r>
    </w:p>
    <w:p w14:paraId="594E9E3B" w14:textId="77777777" w:rsidR="00541399" w:rsidRDefault="00541399" w:rsidP="00541399">
      <w:pPr>
        <w:pStyle w:val="ListParagraph"/>
        <w:ind w:left="1134" w:firstLine="0"/>
        <w:jc w:val="left"/>
      </w:pPr>
    </w:p>
    <w:p w14:paraId="511DC2AA" w14:textId="77777777" w:rsidR="001D57C5" w:rsidRDefault="001D57C5" w:rsidP="00541399">
      <w:pPr>
        <w:pStyle w:val="ListParagraph"/>
        <w:ind w:left="1134" w:firstLine="0"/>
        <w:jc w:val="left"/>
      </w:pPr>
    </w:p>
    <w:p w14:paraId="7DC1D4B6" w14:textId="77777777" w:rsidR="001D57C5" w:rsidRDefault="001D57C5" w:rsidP="00541399">
      <w:pPr>
        <w:pStyle w:val="ListParagraph"/>
        <w:ind w:left="1134" w:firstLine="0"/>
        <w:jc w:val="left"/>
      </w:pPr>
    </w:p>
    <w:p w14:paraId="100A4BF9" w14:textId="77777777" w:rsidR="001D57C5" w:rsidRDefault="001D57C5" w:rsidP="00541399">
      <w:pPr>
        <w:pStyle w:val="ListParagraph"/>
        <w:ind w:left="1134" w:firstLine="0"/>
        <w:jc w:val="left"/>
      </w:pPr>
    </w:p>
    <w:p w14:paraId="76113AB0" w14:textId="77777777" w:rsidR="001D57C5" w:rsidRDefault="001D57C5" w:rsidP="00541399">
      <w:pPr>
        <w:pStyle w:val="ListParagraph"/>
        <w:ind w:left="1134" w:firstLine="0"/>
        <w:jc w:val="left"/>
      </w:pPr>
    </w:p>
    <w:p w14:paraId="0E056ABA" w14:textId="77777777" w:rsidR="001D57C5" w:rsidRDefault="001D57C5" w:rsidP="00541399">
      <w:pPr>
        <w:pStyle w:val="ListParagraph"/>
        <w:ind w:left="1134" w:firstLine="0"/>
        <w:jc w:val="left"/>
      </w:pPr>
    </w:p>
    <w:p w14:paraId="00DC0D8F" w14:textId="77777777" w:rsidR="001D57C5" w:rsidRDefault="001D57C5" w:rsidP="00541399">
      <w:pPr>
        <w:pStyle w:val="ListParagraph"/>
        <w:ind w:left="1134" w:firstLine="0"/>
        <w:jc w:val="left"/>
      </w:pPr>
    </w:p>
    <w:p w14:paraId="1500CBF7" w14:textId="77777777" w:rsidR="001D57C5" w:rsidRDefault="001D57C5" w:rsidP="00541399">
      <w:pPr>
        <w:pStyle w:val="ListParagraph"/>
        <w:ind w:left="1134" w:firstLine="0"/>
        <w:jc w:val="left"/>
      </w:pPr>
    </w:p>
    <w:p w14:paraId="5A9D923B" w14:textId="77777777" w:rsidR="001D57C5" w:rsidRDefault="001D57C5" w:rsidP="00541399">
      <w:pPr>
        <w:pStyle w:val="ListParagraph"/>
        <w:ind w:left="1134" w:firstLine="0"/>
        <w:jc w:val="left"/>
      </w:pPr>
    </w:p>
    <w:p w14:paraId="69FFBC0F" w14:textId="77777777" w:rsidR="001D57C5" w:rsidRDefault="001D57C5" w:rsidP="00541399">
      <w:pPr>
        <w:pStyle w:val="ListParagraph"/>
        <w:ind w:left="1134" w:firstLine="0"/>
        <w:jc w:val="left"/>
      </w:pPr>
    </w:p>
    <w:p w14:paraId="12DE6CB6" w14:textId="77777777" w:rsidR="001D57C5" w:rsidRDefault="001D57C5" w:rsidP="00541399">
      <w:pPr>
        <w:pStyle w:val="ListParagraph"/>
        <w:ind w:left="1134" w:firstLine="0"/>
        <w:jc w:val="left"/>
      </w:pPr>
    </w:p>
    <w:p w14:paraId="79FD2CC0" w14:textId="77777777" w:rsidR="001D57C5" w:rsidRDefault="001D57C5" w:rsidP="00541399">
      <w:pPr>
        <w:pStyle w:val="ListParagraph"/>
        <w:ind w:left="1134" w:firstLine="0"/>
        <w:jc w:val="left"/>
      </w:pPr>
    </w:p>
    <w:p w14:paraId="00AAA928" w14:textId="77777777" w:rsidR="001D57C5" w:rsidRDefault="001D57C5" w:rsidP="00541399">
      <w:pPr>
        <w:pStyle w:val="ListParagraph"/>
        <w:ind w:left="1134" w:firstLine="0"/>
        <w:jc w:val="left"/>
      </w:pPr>
    </w:p>
    <w:p w14:paraId="2E280A1F" w14:textId="77777777" w:rsidR="001D57C5" w:rsidRDefault="001D57C5" w:rsidP="00541399">
      <w:pPr>
        <w:pStyle w:val="ListParagraph"/>
        <w:ind w:left="1134" w:firstLine="0"/>
        <w:jc w:val="left"/>
      </w:pPr>
    </w:p>
    <w:p w14:paraId="51190FA5" w14:textId="77777777" w:rsidR="001D57C5" w:rsidRDefault="001D57C5" w:rsidP="00541399">
      <w:pPr>
        <w:pStyle w:val="ListParagraph"/>
        <w:ind w:left="1134" w:firstLine="0"/>
        <w:jc w:val="left"/>
      </w:pPr>
    </w:p>
    <w:p w14:paraId="4979FDC0" w14:textId="77777777" w:rsidR="001D57C5" w:rsidRDefault="001D57C5" w:rsidP="00541399">
      <w:pPr>
        <w:pStyle w:val="ListParagraph"/>
        <w:ind w:left="1134" w:firstLine="0"/>
        <w:jc w:val="left"/>
      </w:pPr>
    </w:p>
    <w:p w14:paraId="680897F2" w14:textId="77777777" w:rsidR="001D57C5" w:rsidRDefault="001D57C5" w:rsidP="00541399">
      <w:pPr>
        <w:pStyle w:val="ListParagraph"/>
        <w:ind w:left="1134" w:firstLine="0"/>
        <w:jc w:val="left"/>
      </w:pPr>
    </w:p>
    <w:p w14:paraId="2CBA2004" w14:textId="77777777" w:rsidR="001D57C5" w:rsidRDefault="001D57C5" w:rsidP="00541399">
      <w:pPr>
        <w:pStyle w:val="ListParagraph"/>
        <w:ind w:left="1134" w:firstLine="0"/>
        <w:jc w:val="left"/>
      </w:pPr>
    </w:p>
    <w:p w14:paraId="7B6B1204" w14:textId="77777777" w:rsidR="001D57C5" w:rsidRDefault="001D57C5" w:rsidP="00541399">
      <w:pPr>
        <w:pStyle w:val="ListParagraph"/>
        <w:ind w:left="1134" w:firstLine="0"/>
        <w:jc w:val="left"/>
      </w:pPr>
    </w:p>
    <w:p w14:paraId="559F181E" w14:textId="77777777" w:rsidR="001D57C5" w:rsidRDefault="001D57C5" w:rsidP="00541399">
      <w:pPr>
        <w:pStyle w:val="ListParagraph"/>
        <w:ind w:left="1134" w:firstLine="0"/>
        <w:jc w:val="left"/>
      </w:pPr>
    </w:p>
    <w:p w14:paraId="536D09B1" w14:textId="77777777" w:rsidR="001D57C5" w:rsidRDefault="001D57C5" w:rsidP="00541399">
      <w:pPr>
        <w:pStyle w:val="ListParagraph"/>
        <w:ind w:left="1134" w:firstLine="0"/>
        <w:jc w:val="left"/>
      </w:pPr>
    </w:p>
    <w:p w14:paraId="2FACFCA8" w14:textId="670BF75E" w:rsidR="00F825DA" w:rsidRDefault="00541399" w:rsidP="00F825DA">
      <w:pPr>
        <w:pStyle w:val="Heading3"/>
        <w:numPr>
          <w:ilvl w:val="0"/>
          <w:numId w:val="2"/>
        </w:numPr>
        <w:ind w:left="641" w:hanging="357"/>
      </w:pPr>
      <w:r>
        <w:lastRenderedPageBreak/>
        <w:t>Clear setting</w:t>
      </w:r>
      <w:r w:rsidR="001D57C5">
        <w:t>s</w:t>
      </w:r>
      <w:r>
        <w:t xml:space="preserve"> and display the about dialog</w:t>
      </w:r>
    </w:p>
    <w:p w14:paraId="4BDD1E53" w14:textId="416280BC" w:rsidR="00D24353" w:rsidRDefault="00D24353" w:rsidP="00896EF1">
      <w:pPr>
        <w:ind w:firstLine="567"/>
      </w:pPr>
      <w:r>
        <w:t>You now need to code this functionality:</w:t>
      </w:r>
    </w:p>
    <w:p w14:paraId="1CEF1E74" w14:textId="1C7009EE" w:rsidR="00565001" w:rsidRDefault="00565001" w:rsidP="002D66F6"/>
    <w:p w14:paraId="3B0C8B4D" w14:textId="77777777" w:rsidR="001D57C5" w:rsidRDefault="001D57C5" w:rsidP="001D57C5">
      <w:pPr>
        <w:pStyle w:val="ListParagraph"/>
        <w:numPr>
          <w:ilvl w:val="0"/>
          <w:numId w:val="26"/>
        </w:numPr>
        <w:ind w:left="1134" w:hanging="567"/>
      </w:pPr>
      <w:r>
        <w:t xml:space="preserve">Override the </w:t>
      </w:r>
      <w:r w:rsidRPr="001D57C5">
        <w:rPr>
          <w:b/>
        </w:rPr>
        <w:t>onOptionsItemSelected</w:t>
      </w:r>
      <w:r>
        <w:t xml:space="preserve"> method as follows: </w:t>
      </w:r>
    </w:p>
    <w:p w14:paraId="10CA0A4B" w14:textId="77777777" w:rsidR="001D57C5" w:rsidRDefault="001D57C5" w:rsidP="001D57C5">
      <w:pPr>
        <w:pStyle w:val="ListParagraph"/>
        <w:ind w:left="1134" w:firstLine="0"/>
      </w:pPr>
    </w:p>
    <w:p w14:paraId="4D00C4C5" w14:textId="77777777" w:rsidR="001D57C5" w:rsidRDefault="001D57C5" w:rsidP="001D5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80" w:firstLine="0"/>
        <w:jc w:val="left"/>
        <w:rPr>
          <w:rFonts w:ascii="Courier New" w:hAnsi="Courier New" w:cs="Courier New"/>
          <w:color w:val="080808"/>
          <w:sz w:val="20"/>
          <w:szCs w:val="26"/>
          <w:lang w:val="en-MY"/>
        </w:rPr>
      </w:pPr>
      <w:r w:rsidRPr="001D57C5">
        <w:rPr>
          <w:rFonts w:ascii="Courier New" w:hAnsi="Courier New" w:cs="Courier New"/>
          <w:color w:val="0033B3"/>
          <w:sz w:val="20"/>
          <w:szCs w:val="26"/>
          <w:lang w:val="en-MY"/>
        </w:rPr>
        <w:t xml:space="preserve">override fun </w:t>
      </w:r>
      <w:r w:rsidRPr="001D57C5">
        <w:rPr>
          <w:rFonts w:ascii="Courier New" w:hAnsi="Courier New" w:cs="Courier New"/>
          <w:color w:val="00627A"/>
          <w:sz w:val="20"/>
          <w:szCs w:val="26"/>
          <w:lang w:val="en-MY"/>
        </w:rPr>
        <w:t>onOptionsItemSelected</w:t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t xml:space="preserve">(item: </w:t>
      </w:r>
      <w:r w:rsidRPr="001D57C5">
        <w:rPr>
          <w:rFonts w:ascii="Courier New" w:hAnsi="Courier New" w:cs="Courier New"/>
          <w:color w:val="000000"/>
          <w:sz w:val="20"/>
          <w:szCs w:val="26"/>
          <w:lang w:val="en-MY"/>
        </w:rPr>
        <w:t>MenuItem</w:t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t xml:space="preserve">): </w:t>
      </w:r>
      <w:r w:rsidRPr="001D57C5">
        <w:rPr>
          <w:rFonts w:ascii="Courier New" w:hAnsi="Courier New" w:cs="Courier New"/>
          <w:color w:val="000000"/>
          <w:sz w:val="20"/>
          <w:szCs w:val="26"/>
          <w:lang w:val="en-MY"/>
        </w:rPr>
        <w:t xml:space="preserve">Boolean </w:t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t>{</w:t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br/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br/>
        <w:t xml:space="preserve">    </w:t>
      </w:r>
      <w:r w:rsidRPr="001D57C5">
        <w:rPr>
          <w:rFonts w:ascii="Courier New" w:hAnsi="Courier New" w:cs="Courier New"/>
          <w:color w:val="0033B3"/>
          <w:sz w:val="20"/>
          <w:szCs w:val="26"/>
          <w:lang w:val="en-MY"/>
        </w:rPr>
        <w:t xml:space="preserve">when </w:t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t>(item.</w:t>
      </w:r>
      <w:r w:rsidRPr="001D57C5">
        <w:rPr>
          <w:rFonts w:ascii="Courier New" w:hAnsi="Courier New" w:cs="Courier New"/>
          <w:i/>
          <w:iCs/>
          <w:color w:val="871094"/>
          <w:sz w:val="20"/>
          <w:szCs w:val="26"/>
          <w:lang w:val="en-MY"/>
        </w:rPr>
        <w:t>itemId</w:t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t>) {</w:t>
      </w:r>
    </w:p>
    <w:p w14:paraId="1919C07E" w14:textId="77777777" w:rsidR="001D57C5" w:rsidRDefault="001D57C5" w:rsidP="001D57C5">
      <w:pPr>
        <w:pStyle w:val="HTMLPreformatted"/>
        <w:shd w:val="clear" w:color="auto" w:fill="FFFFFF"/>
        <w:ind w:left="2114" w:firstLine="0"/>
        <w:rPr>
          <w:color w:val="080808"/>
          <w:szCs w:val="26"/>
          <w:lang w:val="en-MY"/>
        </w:rPr>
      </w:pPr>
      <w:r w:rsidRPr="001D57C5">
        <w:rPr>
          <w:color w:val="000000"/>
          <w:szCs w:val="26"/>
          <w:lang w:val="en-MY"/>
        </w:rPr>
        <w:t>R</w:t>
      </w:r>
      <w:r w:rsidRPr="001D57C5">
        <w:rPr>
          <w:color w:val="080808"/>
          <w:szCs w:val="26"/>
          <w:lang w:val="en-MY"/>
        </w:rPr>
        <w:t>.</w:t>
      </w:r>
      <w:r w:rsidRPr="001D57C5">
        <w:rPr>
          <w:color w:val="000000"/>
          <w:szCs w:val="26"/>
          <w:lang w:val="en-MY"/>
        </w:rPr>
        <w:t>id</w:t>
      </w:r>
      <w:r w:rsidRPr="001D57C5">
        <w:rPr>
          <w:color w:val="080808"/>
          <w:szCs w:val="26"/>
          <w:lang w:val="en-MY"/>
        </w:rPr>
        <w:t>.</w:t>
      </w:r>
      <w:r w:rsidRPr="001D57C5">
        <w:rPr>
          <w:i/>
          <w:iCs/>
          <w:color w:val="871094"/>
          <w:szCs w:val="26"/>
          <w:lang w:val="en-MY"/>
        </w:rPr>
        <w:t>menu_clear</w:t>
      </w:r>
      <w:r w:rsidRPr="001D57C5">
        <w:rPr>
          <w:color w:val="080808"/>
          <w:szCs w:val="26"/>
          <w:lang w:val="en-MY"/>
        </w:rPr>
        <w:t>-&gt;{</w:t>
      </w:r>
    </w:p>
    <w:p w14:paraId="1E23C43C" w14:textId="4A92901B" w:rsidR="001D57C5" w:rsidRDefault="001D57C5" w:rsidP="001D57C5">
      <w:pPr>
        <w:pStyle w:val="HTMLPreformatted"/>
        <w:shd w:val="clear" w:color="auto" w:fill="FFFFFF"/>
        <w:ind w:left="2114" w:firstLine="0"/>
        <w:rPr>
          <w:color w:val="080808"/>
          <w:szCs w:val="26"/>
          <w:lang w:val="en-MY"/>
        </w:rPr>
      </w:pPr>
      <w:r>
        <w:rPr>
          <w:color w:val="080808"/>
          <w:szCs w:val="26"/>
          <w:lang w:val="en-MY"/>
        </w:rPr>
        <w:tab/>
        <w:t>clearAll()</w:t>
      </w:r>
    </w:p>
    <w:p w14:paraId="0BA5AC30" w14:textId="77777777" w:rsidR="001D57C5" w:rsidRDefault="001D57C5" w:rsidP="001D57C5">
      <w:pPr>
        <w:pStyle w:val="HTMLPreformatted"/>
        <w:shd w:val="clear" w:color="auto" w:fill="FFFFFF"/>
        <w:ind w:left="2114" w:firstLine="0"/>
        <w:rPr>
          <w:color w:val="080808"/>
          <w:szCs w:val="26"/>
          <w:lang w:val="en-MY"/>
        </w:rPr>
      </w:pPr>
      <w:r w:rsidRPr="001D57C5">
        <w:rPr>
          <w:color w:val="080808"/>
          <w:szCs w:val="26"/>
          <w:lang w:val="en-MY"/>
        </w:rPr>
        <w:t>}</w:t>
      </w:r>
      <w:r w:rsidRPr="001D57C5">
        <w:rPr>
          <w:color w:val="080808"/>
          <w:szCs w:val="26"/>
          <w:lang w:val="en-MY"/>
        </w:rPr>
        <w:br/>
      </w:r>
      <w:r w:rsidRPr="001D57C5">
        <w:rPr>
          <w:color w:val="080808"/>
          <w:szCs w:val="26"/>
          <w:lang w:val="en-MY"/>
        </w:rPr>
        <w:br/>
      </w:r>
      <w:r w:rsidRPr="001D57C5">
        <w:rPr>
          <w:color w:val="000000"/>
          <w:szCs w:val="26"/>
          <w:lang w:val="en-MY"/>
        </w:rPr>
        <w:t>R</w:t>
      </w:r>
      <w:r w:rsidRPr="001D57C5">
        <w:rPr>
          <w:color w:val="080808"/>
          <w:szCs w:val="26"/>
          <w:lang w:val="en-MY"/>
        </w:rPr>
        <w:t>.</w:t>
      </w:r>
      <w:r w:rsidRPr="001D57C5">
        <w:rPr>
          <w:color w:val="000000"/>
          <w:szCs w:val="26"/>
          <w:lang w:val="en-MY"/>
        </w:rPr>
        <w:t>id</w:t>
      </w:r>
      <w:r w:rsidRPr="001D57C5">
        <w:rPr>
          <w:color w:val="080808"/>
          <w:szCs w:val="26"/>
          <w:lang w:val="en-MY"/>
        </w:rPr>
        <w:t>.</w:t>
      </w:r>
      <w:r w:rsidRPr="001D57C5">
        <w:rPr>
          <w:i/>
          <w:iCs/>
          <w:color w:val="871094"/>
          <w:szCs w:val="26"/>
          <w:lang w:val="en-MY"/>
        </w:rPr>
        <w:t>menu_about</w:t>
      </w:r>
      <w:r w:rsidRPr="001D57C5">
        <w:rPr>
          <w:color w:val="080808"/>
          <w:szCs w:val="26"/>
          <w:lang w:val="en-MY"/>
        </w:rPr>
        <w:t>-&gt;{</w:t>
      </w:r>
    </w:p>
    <w:p w14:paraId="2E5D422A" w14:textId="4F0E31AB" w:rsidR="001D57C5" w:rsidRDefault="001D57C5" w:rsidP="001D57C5">
      <w:pPr>
        <w:pStyle w:val="HTMLPreformatted"/>
        <w:shd w:val="clear" w:color="auto" w:fill="FFFFFF"/>
        <w:ind w:left="2114" w:firstLine="0"/>
        <w:rPr>
          <w:color w:val="080808"/>
          <w:szCs w:val="26"/>
          <w:lang w:val="en-MY"/>
        </w:rPr>
      </w:pPr>
      <w:r>
        <w:rPr>
          <w:color w:val="080808"/>
          <w:szCs w:val="26"/>
          <w:lang w:val="en-MY"/>
        </w:rPr>
        <w:tab/>
        <w:t>showDialog()</w:t>
      </w:r>
    </w:p>
    <w:p w14:paraId="452DAA1F" w14:textId="6DCB6136" w:rsidR="001D57C5" w:rsidRPr="001D57C5" w:rsidRDefault="001D57C5" w:rsidP="001D57C5">
      <w:pPr>
        <w:pStyle w:val="HTMLPreformatted"/>
        <w:shd w:val="clear" w:color="auto" w:fill="FFFFFF"/>
        <w:ind w:left="2114" w:firstLine="0"/>
        <w:rPr>
          <w:color w:val="080808"/>
          <w:szCs w:val="26"/>
          <w:lang w:val="en-MY"/>
        </w:rPr>
      </w:pPr>
      <w:r>
        <w:rPr>
          <w:color w:val="080808"/>
          <w:szCs w:val="26"/>
          <w:lang w:val="en-MY"/>
        </w:rPr>
        <w:t>}</w:t>
      </w:r>
      <w:r>
        <w:rPr>
          <w:color w:val="080808"/>
          <w:szCs w:val="26"/>
          <w:lang w:val="en-MY"/>
        </w:rPr>
        <w:br/>
      </w:r>
    </w:p>
    <w:p w14:paraId="05A0F1B1" w14:textId="42EF34A1" w:rsidR="001D57C5" w:rsidRDefault="001D57C5" w:rsidP="001D5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114" w:firstLine="0"/>
        <w:jc w:val="left"/>
        <w:rPr>
          <w:rFonts w:ascii="Courier New" w:hAnsi="Courier New" w:cs="Courier New"/>
          <w:color w:val="080808"/>
          <w:sz w:val="26"/>
          <w:szCs w:val="26"/>
          <w:lang w:val="en-MY"/>
        </w:rPr>
      </w:pPr>
      <w:r w:rsidRPr="001D57C5">
        <w:rPr>
          <w:rFonts w:ascii="Courier New" w:hAnsi="Courier New" w:cs="Courier New"/>
          <w:color w:val="0033B3"/>
          <w:sz w:val="20"/>
          <w:szCs w:val="26"/>
          <w:lang w:val="en-MY"/>
        </w:rPr>
        <w:t xml:space="preserve">else </w:t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t>-&gt; {</w:t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br/>
      </w: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br/>
        <w:t>}</w:t>
      </w:r>
    </w:p>
    <w:p w14:paraId="0A64BA44" w14:textId="6DC2D901" w:rsidR="001D57C5" w:rsidRPr="001D57C5" w:rsidRDefault="001D57C5" w:rsidP="001D5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80" w:firstLine="0"/>
        <w:jc w:val="left"/>
        <w:rPr>
          <w:rFonts w:ascii="Courier New" w:hAnsi="Courier New" w:cs="Courier New"/>
          <w:color w:val="080808"/>
          <w:sz w:val="20"/>
          <w:szCs w:val="26"/>
          <w:lang w:val="en-MY"/>
        </w:rPr>
      </w:pP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t xml:space="preserve">    }</w:t>
      </w:r>
    </w:p>
    <w:p w14:paraId="554A8790" w14:textId="48AD43A0" w:rsidR="001D57C5" w:rsidRPr="001D57C5" w:rsidRDefault="001D57C5" w:rsidP="001D5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80" w:firstLine="0"/>
        <w:jc w:val="left"/>
        <w:rPr>
          <w:rFonts w:ascii="Courier New" w:hAnsi="Courier New" w:cs="Courier New"/>
          <w:color w:val="080808"/>
          <w:sz w:val="20"/>
          <w:szCs w:val="26"/>
          <w:lang w:val="en-MY"/>
        </w:rPr>
      </w:pPr>
      <w:r w:rsidRPr="001D57C5">
        <w:rPr>
          <w:rFonts w:ascii="Courier New" w:hAnsi="Courier New" w:cs="Courier New"/>
          <w:color w:val="080808"/>
          <w:sz w:val="20"/>
          <w:szCs w:val="26"/>
          <w:lang w:val="en-MY"/>
        </w:rPr>
        <w:t>}</w:t>
      </w:r>
    </w:p>
    <w:p w14:paraId="6394555E" w14:textId="77777777" w:rsidR="001D57C5" w:rsidRDefault="001D57C5" w:rsidP="001D57C5">
      <w:pPr>
        <w:pStyle w:val="ListParagraph"/>
        <w:ind w:left="1134" w:firstLine="0"/>
      </w:pPr>
      <w:r>
        <w:t xml:space="preserve"> </w:t>
      </w:r>
    </w:p>
    <w:p w14:paraId="3085840E" w14:textId="3E54A80E" w:rsidR="00565001" w:rsidRDefault="00896EF1" w:rsidP="001D57C5">
      <w:pPr>
        <w:pStyle w:val="ListParagraph"/>
        <w:numPr>
          <w:ilvl w:val="0"/>
          <w:numId w:val="26"/>
        </w:numPr>
        <w:ind w:left="1134" w:hanging="567"/>
      </w:pPr>
      <w:r>
        <w:t xml:space="preserve">Implements the </w:t>
      </w:r>
      <w:r w:rsidRPr="00896EF1">
        <w:rPr>
          <w:b/>
        </w:rPr>
        <w:t>clearAll</w:t>
      </w:r>
      <w:r>
        <w:t xml:space="preserve"> function. Reset all text values to an empty string value. </w:t>
      </w:r>
    </w:p>
    <w:p w14:paraId="498136C6" w14:textId="77777777" w:rsidR="00583975" w:rsidRDefault="00583975" w:rsidP="00583975">
      <w:pPr>
        <w:pStyle w:val="ListParagraph"/>
        <w:ind w:left="1134" w:firstLine="0"/>
      </w:pPr>
    </w:p>
    <w:p w14:paraId="6C9F32F5" w14:textId="73ABBC89" w:rsidR="00896EF1" w:rsidRDefault="00896EF1" w:rsidP="001D57C5">
      <w:pPr>
        <w:pStyle w:val="ListParagraph"/>
        <w:numPr>
          <w:ilvl w:val="0"/>
          <w:numId w:val="26"/>
        </w:numPr>
        <w:ind w:left="1134" w:hanging="567"/>
      </w:pPr>
      <w:r>
        <w:t xml:space="preserve">Create a class (Kotlin version) and inherit the class with the </w:t>
      </w:r>
      <w:r w:rsidRPr="00896EF1">
        <w:rPr>
          <w:b/>
        </w:rPr>
        <w:t>DialogFrament</w:t>
      </w:r>
      <w:r>
        <w:t xml:space="preserve"> super class.  </w:t>
      </w:r>
    </w:p>
    <w:p w14:paraId="77EF2309" w14:textId="77777777" w:rsidR="00896EF1" w:rsidRDefault="00896EF1" w:rsidP="00896EF1">
      <w:pPr>
        <w:pStyle w:val="ListParagraph"/>
        <w:ind w:left="1134" w:firstLine="0"/>
      </w:pPr>
    </w:p>
    <w:p w14:paraId="2C071ACB" w14:textId="0ABF6039" w:rsidR="00896EF1" w:rsidRPr="00896EF1" w:rsidRDefault="00896EF1" w:rsidP="00896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Cs w:val="24"/>
          <w:lang w:val="en-MY"/>
        </w:rPr>
      </w:pPr>
      <w:r>
        <w:rPr>
          <w:rFonts w:ascii="Courier New" w:hAnsi="Courier New" w:cs="Courier New"/>
          <w:color w:val="0033B3"/>
          <w:szCs w:val="24"/>
          <w:lang w:val="en-MY"/>
        </w:rPr>
        <w:tab/>
        <w:t xml:space="preserve">   </w:t>
      </w:r>
      <w:r w:rsidRPr="00896EF1">
        <w:rPr>
          <w:rFonts w:ascii="Courier New" w:hAnsi="Courier New" w:cs="Courier New"/>
          <w:color w:val="0033B3"/>
          <w:sz w:val="20"/>
          <w:szCs w:val="24"/>
          <w:lang w:val="en-MY"/>
        </w:rPr>
        <w:t xml:space="preserve">class </w:t>
      </w:r>
      <w:r w:rsidRPr="00896EF1">
        <w:rPr>
          <w:rFonts w:ascii="Courier New" w:hAnsi="Courier New" w:cs="Courier New"/>
          <w:color w:val="000000"/>
          <w:sz w:val="20"/>
          <w:szCs w:val="24"/>
          <w:lang w:val="en-MY"/>
        </w:rPr>
        <w:t>AboutDialog</w:t>
      </w:r>
      <w:r w:rsidRPr="00896EF1">
        <w:rPr>
          <w:rFonts w:ascii="Courier New" w:hAnsi="Courier New" w:cs="Courier New"/>
          <w:color w:val="080808"/>
          <w:sz w:val="20"/>
          <w:szCs w:val="24"/>
          <w:lang w:val="en-MY"/>
        </w:rPr>
        <w:t>: DialogFragment() {}</w:t>
      </w:r>
    </w:p>
    <w:p w14:paraId="63A39508" w14:textId="77777777" w:rsidR="00896EF1" w:rsidRDefault="00896EF1" w:rsidP="00896EF1">
      <w:pPr>
        <w:pStyle w:val="ListParagraph"/>
        <w:ind w:left="1134" w:firstLine="0"/>
      </w:pPr>
    </w:p>
    <w:p w14:paraId="076E4C8E" w14:textId="2F5F0053" w:rsidR="00896EF1" w:rsidRDefault="00896EF1" w:rsidP="001D57C5">
      <w:pPr>
        <w:pStyle w:val="ListParagraph"/>
        <w:numPr>
          <w:ilvl w:val="0"/>
          <w:numId w:val="26"/>
        </w:numPr>
        <w:ind w:left="1134" w:hanging="567"/>
      </w:pPr>
      <w:r>
        <w:t>Use the AlertDialog.Builder class to create the dialog object.</w:t>
      </w:r>
    </w:p>
    <w:p w14:paraId="6A869EA6" w14:textId="77777777" w:rsidR="00583975" w:rsidRDefault="00583975" w:rsidP="00583975">
      <w:pPr>
        <w:pStyle w:val="ListParagraph"/>
        <w:ind w:left="1134" w:firstLine="0"/>
      </w:pPr>
    </w:p>
    <w:p w14:paraId="6674F16E" w14:textId="4878C356" w:rsidR="00896EF1" w:rsidRDefault="00896EF1" w:rsidP="001D57C5">
      <w:pPr>
        <w:pStyle w:val="ListParagraph"/>
        <w:numPr>
          <w:ilvl w:val="0"/>
          <w:numId w:val="26"/>
        </w:numPr>
        <w:ind w:left="1134" w:hanging="567"/>
      </w:pPr>
      <w:r>
        <w:t xml:space="preserve">Set the dialog message with the </w:t>
      </w:r>
      <w:r w:rsidRPr="00896EF1">
        <w:rPr>
          <w:b/>
        </w:rPr>
        <w:t>about_message</w:t>
      </w:r>
      <w:r>
        <w:t xml:space="preserve"> from the string resource file.</w:t>
      </w:r>
    </w:p>
    <w:p w14:paraId="31F239E8" w14:textId="77777777" w:rsidR="00896EF1" w:rsidRDefault="00896EF1" w:rsidP="001D57C5">
      <w:pPr>
        <w:pStyle w:val="ListParagraph"/>
        <w:numPr>
          <w:ilvl w:val="0"/>
          <w:numId w:val="26"/>
        </w:numPr>
        <w:ind w:left="1134" w:hanging="567"/>
      </w:pPr>
      <w:r>
        <w:t xml:space="preserve">Implement the </w:t>
      </w:r>
      <w:r w:rsidRPr="00896EF1">
        <w:rPr>
          <w:b/>
        </w:rPr>
        <w:t>onclick</w:t>
      </w:r>
      <w:r>
        <w:t xml:space="preserve"> method for the positive and negative button.</w:t>
      </w:r>
    </w:p>
    <w:p w14:paraId="39B4DCC7" w14:textId="77777777" w:rsidR="00583975" w:rsidRDefault="00583975" w:rsidP="00583975">
      <w:pPr>
        <w:pStyle w:val="ListParagraph"/>
        <w:ind w:left="1134" w:firstLine="0"/>
      </w:pPr>
    </w:p>
    <w:p w14:paraId="74EC9015" w14:textId="77777777" w:rsidR="00583975" w:rsidRDefault="00896EF1" w:rsidP="001D57C5">
      <w:pPr>
        <w:pStyle w:val="ListParagraph"/>
        <w:numPr>
          <w:ilvl w:val="0"/>
          <w:numId w:val="26"/>
        </w:numPr>
        <w:ind w:left="1134" w:hanging="567"/>
      </w:pPr>
      <w:r>
        <w:t xml:space="preserve">In the main activity, display the dialog using the </w:t>
      </w:r>
      <w:r w:rsidRPr="00896EF1">
        <w:rPr>
          <w:b/>
        </w:rPr>
        <w:t>show</w:t>
      </w:r>
      <w:r>
        <w:t xml:space="preserve"> method.  Us</w:t>
      </w:r>
      <w:r w:rsidR="00DF1F1F">
        <w:t xml:space="preserve">e the </w:t>
      </w:r>
      <w:r w:rsidR="00DF1F1F" w:rsidRPr="00DF1F1F">
        <w:rPr>
          <w:b/>
        </w:rPr>
        <w:t>supportFragmentManager</w:t>
      </w:r>
      <w:r w:rsidR="00DF1F1F">
        <w:t xml:space="preserve"> as default parameter for the show method.</w:t>
      </w:r>
    </w:p>
    <w:p w14:paraId="59C6E539" w14:textId="326076A8" w:rsidR="00896EF1" w:rsidRDefault="00896EF1" w:rsidP="00583975">
      <w:pPr>
        <w:pStyle w:val="ListParagraph"/>
        <w:ind w:left="1134" w:firstLine="0"/>
      </w:pPr>
      <w:r>
        <w:t xml:space="preserve"> </w:t>
      </w:r>
      <w:r w:rsidR="00DF1F1F">
        <w:t xml:space="preserve"> </w:t>
      </w:r>
    </w:p>
    <w:p w14:paraId="367D5A81" w14:textId="3F75A0E3" w:rsidR="00DF1F1F" w:rsidRDefault="00DF1F1F" w:rsidP="00DF1F1F">
      <w:pPr>
        <w:pStyle w:val="ListParagraph"/>
        <w:numPr>
          <w:ilvl w:val="0"/>
          <w:numId w:val="26"/>
        </w:numPr>
        <w:ind w:left="1134" w:hanging="567"/>
      </w:pPr>
      <w:r>
        <w:t>Run the app and check it works in the emulator or physical mobile phone.</w:t>
      </w:r>
    </w:p>
    <w:p w14:paraId="3FA4E53A" w14:textId="77777777" w:rsidR="00DF1F1F" w:rsidRDefault="00DF1F1F" w:rsidP="00DF1F1F">
      <w:pPr>
        <w:pStyle w:val="ListParagraph"/>
        <w:ind w:left="1134" w:firstLine="0"/>
      </w:pPr>
    </w:p>
    <w:p w14:paraId="2E435B70" w14:textId="2C9E05E8" w:rsidR="00B73D52" w:rsidRDefault="00583975" w:rsidP="00B73D52">
      <w:pPr>
        <w:pStyle w:val="Heading3"/>
        <w:numPr>
          <w:ilvl w:val="0"/>
          <w:numId w:val="2"/>
        </w:numPr>
        <w:ind w:left="641" w:hanging="357"/>
      </w:pPr>
      <w:r>
        <w:t>ViewModel</w:t>
      </w:r>
    </w:p>
    <w:p w14:paraId="0195EBD3" w14:textId="79C6C357" w:rsidR="00634628" w:rsidRPr="00634628" w:rsidRDefault="00583975" w:rsidP="00634628">
      <w:r>
        <w:t xml:space="preserve">ViewModel is under the Jetpack library component. It’s used to persist the data instead of using the </w:t>
      </w:r>
      <w:r w:rsidRPr="00583975">
        <w:rPr>
          <w:b/>
        </w:rPr>
        <w:t>onSaveInstanceState</w:t>
      </w:r>
      <w:r>
        <w:t xml:space="preserve"> method in more professional way. We will implement this feature in the coming week.</w:t>
      </w:r>
    </w:p>
    <w:sectPr w:rsidR="00634628" w:rsidRPr="00634628" w:rsidSect="00092C3C">
      <w:pgSz w:w="11906" w:h="16838"/>
      <w:pgMar w:top="1440" w:right="991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Slab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游明朝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Roboto Slab" w:eastAsia="Arial" w:hAnsi="Roboto Slab" w:cs="Roboto Slab"/>
        <w:b w:val="0"/>
        <w:kern w:val="1"/>
        <w:sz w:val="24"/>
        <w:szCs w:val="16"/>
      </w:rPr>
    </w:lvl>
  </w:abstractNum>
  <w:abstractNum w:abstractNumId="2">
    <w:nsid w:val="00000004"/>
    <w:multiLevelType w:val="multilevel"/>
    <w:tmpl w:val="88A0C320"/>
    <w:lvl w:ilvl="0">
      <w:start w:val="1"/>
      <w:numFmt w:val="decimal"/>
      <w:lvlText w:val="Task %1."/>
      <w:lvlJc w:val="left"/>
      <w:pPr>
        <w:ind w:left="85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2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pStyle w:val="Normal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6">
    <w:nsid w:val="13776786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7">
    <w:nsid w:val="16F5741C"/>
    <w:multiLevelType w:val="hybridMultilevel"/>
    <w:tmpl w:val="5F6071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678E1"/>
    <w:multiLevelType w:val="hybridMultilevel"/>
    <w:tmpl w:val="D53E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3C20D8"/>
    <w:multiLevelType w:val="hybridMultilevel"/>
    <w:tmpl w:val="3EA6E38C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A51E1"/>
    <w:multiLevelType w:val="hybridMultilevel"/>
    <w:tmpl w:val="FDF4041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129BD"/>
    <w:multiLevelType w:val="hybridMultilevel"/>
    <w:tmpl w:val="88F0E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490E9B"/>
    <w:multiLevelType w:val="hybridMultilevel"/>
    <w:tmpl w:val="FA7859D8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E511B"/>
    <w:multiLevelType w:val="hybridMultilevel"/>
    <w:tmpl w:val="673CCF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883731"/>
    <w:multiLevelType w:val="hybridMultilevel"/>
    <w:tmpl w:val="F65E04B8"/>
    <w:lvl w:ilvl="0" w:tplc="AED6D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097926"/>
    <w:multiLevelType w:val="multilevel"/>
    <w:tmpl w:val="B2E6BBEE"/>
    <w:lvl w:ilvl="0">
      <w:start w:val="6"/>
      <w:numFmt w:val="decimal"/>
      <w:lvlText w:val="Task 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D9C4F9C"/>
    <w:multiLevelType w:val="hybridMultilevel"/>
    <w:tmpl w:val="D53E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E40C31"/>
    <w:multiLevelType w:val="hybridMultilevel"/>
    <w:tmpl w:val="730E609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4611A"/>
    <w:multiLevelType w:val="hybridMultilevel"/>
    <w:tmpl w:val="E0D4A6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EC2657"/>
    <w:multiLevelType w:val="hybridMultilevel"/>
    <w:tmpl w:val="FEB624DE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0">
    <w:nsid w:val="577D0DE9"/>
    <w:multiLevelType w:val="hybridMultilevel"/>
    <w:tmpl w:val="0F94126E"/>
    <w:lvl w:ilvl="0" w:tplc="2A0ED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EC7C5A"/>
    <w:multiLevelType w:val="hybridMultilevel"/>
    <w:tmpl w:val="4412D12E"/>
    <w:lvl w:ilvl="0" w:tplc="2FDA3E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8A1B1F"/>
    <w:multiLevelType w:val="hybridMultilevel"/>
    <w:tmpl w:val="B170B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663B1B"/>
    <w:multiLevelType w:val="hybridMultilevel"/>
    <w:tmpl w:val="6242F7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3F2C61"/>
    <w:multiLevelType w:val="hybridMultilevel"/>
    <w:tmpl w:val="921CA96E"/>
    <w:lvl w:ilvl="0" w:tplc="C7768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F9B12F5"/>
    <w:multiLevelType w:val="hybridMultilevel"/>
    <w:tmpl w:val="1CB84198"/>
    <w:lvl w:ilvl="0" w:tplc="E4C4F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F17BBE"/>
    <w:multiLevelType w:val="hybridMultilevel"/>
    <w:tmpl w:val="FA7859D8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EE221A"/>
    <w:multiLevelType w:val="hybridMultilevel"/>
    <w:tmpl w:val="D57A2B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F212363"/>
    <w:multiLevelType w:val="hybridMultilevel"/>
    <w:tmpl w:val="A0A669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7444797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0">
    <w:nsid w:val="79D40093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9"/>
  </w:num>
  <w:num w:numId="8">
    <w:abstractNumId w:val="24"/>
  </w:num>
  <w:num w:numId="9">
    <w:abstractNumId w:val="25"/>
  </w:num>
  <w:num w:numId="10">
    <w:abstractNumId w:val="15"/>
  </w:num>
  <w:num w:numId="11">
    <w:abstractNumId w:val="14"/>
  </w:num>
  <w:num w:numId="12">
    <w:abstractNumId w:val="18"/>
  </w:num>
  <w:num w:numId="13">
    <w:abstractNumId w:val="12"/>
  </w:num>
  <w:num w:numId="14">
    <w:abstractNumId w:val="26"/>
  </w:num>
  <w:num w:numId="15">
    <w:abstractNumId w:val="0"/>
  </w:num>
  <w:num w:numId="16">
    <w:abstractNumId w:val="0"/>
  </w:num>
  <w:num w:numId="17">
    <w:abstractNumId w:val="6"/>
  </w:num>
  <w:num w:numId="18">
    <w:abstractNumId w:val="0"/>
  </w:num>
  <w:num w:numId="19">
    <w:abstractNumId w:val="19"/>
  </w:num>
  <w:num w:numId="20">
    <w:abstractNumId w:val="28"/>
  </w:num>
  <w:num w:numId="21">
    <w:abstractNumId w:val="23"/>
  </w:num>
  <w:num w:numId="22">
    <w:abstractNumId w:val="30"/>
  </w:num>
  <w:num w:numId="23">
    <w:abstractNumId w:val="22"/>
  </w:num>
  <w:num w:numId="24">
    <w:abstractNumId w:val="16"/>
  </w:num>
  <w:num w:numId="25">
    <w:abstractNumId w:val="8"/>
  </w:num>
  <w:num w:numId="26">
    <w:abstractNumId w:val="27"/>
  </w:num>
  <w:num w:numId="27">
    <w:abstractNumId w:val="13"/>
  </w:num>
  <w:num w:numId="28">
    <w:abstractNumId w:val="29"/>
  </w:num>
  <w:num w:numId="29">
    <w:abstractNumId w:val="17"/>
  </w:num>
  <w:num w:numId="30">
    <w:abstractNumId w:val="10"/>
  </w:num>
  <w:num w:numId="31">
    <w:abstractNumId w:val="21"/>
  </w:num>
  <w:num w:numId="32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activeWritingStyle w:appName="MSWord" w:lang="en-GB" w:vendorID="64" w:dllVersion="131078" w:nlCheck="1" w:checkStyle="0"/>
  <w:activeWritingStyle w:appName="MSWord" w:lang="fr-FR" w:vendorID="64" w:dllVersion="131078" w:nlCheck="1" w:checkStyle="0"/>
  <w:activeWritingStyle w:appName="MSWord" w:lang="en-MY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B8"/>
    <w:rsid w:val="00043818"/>
    <w:rsid w:val="00051925"/>
    <w:rsid w:val="00053F10"/>
    <w:rsid w:val="0007056B"/>
    <w:rsid w:val="00071BF7"/>
    <w:rsid w:val="000731E8"/>
    <w:rsid w:val="0008077B"/>
    <w:rsid w:val="00092238"/>
    <w:rsid w:val="00092C3C"/>
    <w:rsid w:val="000948D2"/>
    <w:rsid w:val="000A4489"/>
    <w:rsid w:val="000A47AA"/>
    <w:rsid w:val="00134E90"/>
    <w:rsid w:val="00144E5A"/>
    <w:rsid w:val="00146B05"/>
    <w:rsid w:val="00167679"/>
    <w:rsid w:val="00186751"/>
    <w:rsid w:val="0019420A"/>
    <w:rsid w:val="001B0CB1"/>
    <w:rsid w:val="001D57C5"/>
    <w:rsid w:val="001E182E"/>
    <w:rsid w:val="001E44FB"/>
    <w:rsid w:val="001F5C38"/>
    <w:rsid w:val="00204967"/>
    <w:rsid w:val="00293589"/>
    <w:rsid w:val="002D66F6"/>
    <w:rsid w:val="00305821"/>
    <w:rsid w:val="00306EC8"/>
    <w:rsid w:val="00316083"/>
    <w:rsid w:val="003309E2"/>
    <w:rsid w:val="00352FC8"/>
    <w:rsid w:val="0036751A"/>
    <w:rsid w:val="00382479"/>
    <w:rsid w:val="003C0783"/>
    <w:rsid w:val="003E04C2"/>
    <w:rsid w:val="004109B7"/>
    <w:rsid w:val="0042162D"/>
    <w:rsid w:val="00431BAF"/>
    <w:rsid w:val="004503C2"/>
    <w:rsid w:val="004615D8"/>
    <w:rsid w:val="004628D7"/>
    <w:rsid w:val="00477314"/>
    <w:rsid w:val="004974D0"/>
    <w:rsid w:val="004A3E8D"/>
    <w:rsid w:val="004B5BD1"/>
    <w:rsid w:val="004B6035"/>
    <w:rsid w:val="004D6BF5"/>
    <w:rsid w:val="004E56BC"/>
    <w:rsid w:val="004E62B6"/>
    <w:rsid w:val="004E6A84"/>
    <w:rsid w:val="004F6444"/>
    <w:rsid w:val="00535848"/>
    <w:rsid w:val="00535C5A"/>
    <w:rsid w:val="005371D6"/>
    <w:rsid w:val="00541399"/>
    <w:rsid w:val="00543851"/>
    <w:rsid w:val="0054755C"/>
    <w:rsid w:val="00562247"/>
    <w:rsid w:val="00565001"/>
    <w:rsid w:val="005738B8"/>
    <w:rsid w:val="00583975"/>
    <w:rsid w:val="005972BA"/>
    <w:rsid w:val="005A0979"/>
    <w:rsid w:val="005A6A73"/>
    <w:rsid w:val="005B2416"/>
    <w:rsid w:val="005E2F24"/>
    <w:rsid w:val="005F0D33"/>
    <w:rsid w:val="00634628"/>
    <w:rsid w:val="0064343E"/>
    <w:rsid w:val="006524DA"/>
    <w:rsid w:val="00652A2E"/>
    <w:rsid w:val="0068484A"/>
    <w:rsid w:val="006A3C06"/>
    <w:rsid w:val="006A46FF"/>
    <w:rsid w:val="006B4C72"/>
    <w:rsid w:val="006D44D1"/>
    <w:rsid w:val="006D6F6F"/>
    <w:rsid w:val="00703EA6"/>
    <w:rsid w:val="00705BEC"/>
    <w:rsid w:val="00726383"/>
    <w:rsid w:val="00732623"/>
    <w:rsid w:val="007425D7"/>
    <w:rsid w:val="0074504B"/>
    <w:rsid w:val="007533EC"/>
    <w:rsid w:val="0076606E"/>
    <w:rsid w:val="00783E70"/>
    <w:rsid w:val="00785E83"/>
    <w:rsid w:val="007B289F"/>
    <w:rsid w:val="007D3891"/>
    <w:rsid w:val="007D70FF"/>
    <w:rsid w:val="007E0890"/>
    <w:rsid w:val="0081672E"/>
    <w:rsid w:val="008452F5"/>
    <w:rsid w:val="008521F2"/>
    <w:rsid w:val="0085263D"/>
    <w:rsid w:val="008861FA"/>
    <w:rsid w:val="00896EF1"/>
    <w:rsid w:val="008C2A48"/>
    <w:rsid w:val="00902FA5"/>
    <w:rsid w:val="009341F1"/>
    <w:rsid w:val="0094032D"/>
    <w:rsid w:val="00973671"/>
    <w:rsid w:val="00983680"/>
    <w:rsid w:val="009B7716"/>
    <w:rsid w:val="009E41A3"/>
    <w:rsid w:val="009E50D4"/>
    <w:rsid w:val="009F2534"/>
    <w:rsid w:val="009F35C5"/>
    <w:rsid w:val="00A031AC"/>
    <w:rsid w:val="00A217B8"/>
    <w:rsid w:val="00A27C64"/>
    <w:rsid w:val="00A3601B"/>
    <w:rsid w:val="00A4150E"/>
    <w:rsid w:val="00A638BE"/>
    <w:rsid w:val="00A64E9B"/>
    <w:rsid w:val="00A762B3"/>
    <w:rsid w:val="00A97DCD"/>
    <w:rsid w:val="00AB1455"/>
    <w:rsid w:val="00AB6402"/>
    <w:rsid w:val="00AB7A4C"/>
    <w:rsid w:val="00AC2BDB"/>
    <w:rsid w:val="00AF6157"/>
    <w:rsid w:val="00B00EE2"/>
    <w:rsid w:val="00B03C2F"/>
    <w:rsid w:val="00B10291"/>
    <w:rsid w:val="00B208BA"/>
    <w:rsid w:val="00B33065"/>
    <w:rsid w:val="00B713E2"/>
    <w:rsid w:val="00B73D52"/>
    <w:rsid w:val="00B83D84"/>
    <w:rsid w:val="00B930CE"/>
    <w:rsid w:val="00B93143"/>
    <w:rsid w:val="00BC2BFE"/>
    <w:rsid w:val="00BD2296"/>
    <w:rsid w:val="00BD58C2"/>
    <w:rsid w:val="00BE5A82"/>
    <w:rsid w:val="00BF1D3E"/>
    <w:rsid w:val="00C225DE"/>
    <w:rsid w:val="00C3434D"/>
    <w:rsid w:val="00C410E0"/>
    <w:rsid w:val="00C41136"/>
    <w:rsid w:val="00C452B1"/>
    <w:rsid w:val="00C47843"/>
    <w:rsid w:val="00C527E3"/>
    <w:rsid w:val="00C93DB8"/>
    <w:rsid w:val="00CD3502"/>
    <w:rsid w:val="00CF2A97"/>
    <w:rsid w:val="00D24353"/>
    <w:rsid w:val="00D25E76"/>
    <w:rsid w:val="00D30C9D"/>
    <w:rsid w:val="00D324F0"/>
    <w:rsid w:val="00D32CE9"/>
    <w:rsid w:val="00D40D62"/>
    <w:rsid w:val="00D505F4"/>
    <w:rsid w:val="00D6003C"/>
    <w:rsid w:val="00D72169"/>
    <w:rsid w:val="00D90257"/>
    <w:rsid w:val="00DB0747"/>
    <w:rsid w:val="00DB10F2"/>
    <w:rsid w:val="00DC5C4B"/>
    <w:rsid w:val="00DD51C0"/>
    <w:rsid w:val="00DE1291"/>
    <w:rsid w:val="00DF1F1F"/>
    <w:rsid w:val="00E01702"/>
    <w:rsid w:val="00E836F9"/>
    <w:rsid w:val="00EA6F99"/>
    <w:rsid w:val="00EE43BA"/>
    <w:rsid w:val="00F1445D"/>
    <w:rsid w:val="00F239E3"/>
    <w:rsid w:val="00F317DA"/>
    <w:rsid w:val="00F42EB4"/>
    <w:rsid w:val="00F70287"/>
    <w:rsid w:val="00F825DA"/>
    <w:rsid w:val="00F84D55"/>
    <w:rsid w:val="00F95C6B"/>
    <w:rsid w:val="00FB0357"/>
    <w:rsid w:val="00FB39EA"/>
    <w:rsid w:val="00FD675E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057DE5"/>
  <w15:docId w15:val="{A7F1BC7B-6092-49C0-B0C5-C7F3E9B3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firstLine="720"/>
      <w:jc w:val="both"/>
    </w:pPr>
    <w:rPr>
      <w:rFonts w:ascii="Arial" w:hAnsi="Arial" w:cs="Arial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pageBreakBefore/>
      <w:numPr>
        <w:ilvl w:val="1"/>
        <w:numId w:val="1"/>
      </w:numPr>
      <w:shd w:val="clear" w:color="auto" w:fill="0C0C0C"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hd w:val="clear" w:color="auto" w:fill="99CC00"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FFFFFF"/>
      <w:spacing w:before="2" w:line="235" w:lineRule="exact"/>
      <w:ind w:left="132" w:firstLine="720"/>
      <w:outlineLvl w:val="5"/>
    </w:pPr>
    <w:rPr>
      <w:b/>
      <w:color w:val="000000"/>
      <w:spacing w:val="-1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Roboto Slab" w:eastAsia="Arial" w:hAnsi="Roboto Slab" w:cs="Roboto Slab"/>
      <w:b w:val="0"/>
      <w:kern w:val="1"/>
      <w:sz w:val="24"/>
      <w:szCs w:val="16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6z1">
    <w:name w:val="WW8Num6z1"/>
    <w:rPr>
      <w:rFonts w:ascii="Symbol" w:hAnsi="Symbol" w:cs="Symbo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-DefaultParagraphFont">
    <w:name w:val="WW-Default Paragraph Font"/>
  </w:style>
  <w:style w:type="character" w:customStyle="1" w:styleId="bodysmall1">
    <w:name w:val="bodysmall1"/>
    <w:rPr>
      <w:rFonts w:ascii="Arial" w:hAnsi="Arial" w:cs="Arial"/>
      <w:strike w:val="0"/>
      <w:dstrike w:val="0"/>
      <w:color w:val="000000"/>
      <w:sz w:val="10"/>
      <w:szCs w:val="10"/>
      <w:u w:val="none"/>
    </w:rPr>
  </w:style>
  <w:style w:type="character" w:customStyle="1" w:styleId="byline1">
    <w:name w:val="byline1"/>
    <w:rPr>
      <w:rFonts w:ascii="Arial" w:hAnsi="Arial" w:cs="Arial"/>
      <w:b w:val="0"/>
      <w:bCs w:val="0"/>
      <w:i w:val="0"/>
      <w:iCs w:val="0"/>
      <w:caps w:val="0"/>
      <w:smallCaps w:val="0"/>
      <w:strike w:val="0"/>
      <w:dstrike w:val="0"/>
      <w:color w:val="000000"/>
      <w:sz w:val="10"/>
      <w:szCs w:val="10"/>
      <w:u w:val="none"/>
    </w:rPr>
  </w:style>
  <w:style w:type="character" w:customStyle="1" w:styleId="darkheadline1">
    <w:name w:val="dark_headline1"/>
    <w:rPr>
      <w:rFonts w:ascii="Arial" w:hAnsi="Arial" w:cs="Arial"/>
      <w:b/>
      <w:bCs/>
      <w:strike w:val="0"/>
      <w:dstrike w:val="0"/>
      <w:color w:val="003366"/>
      <w:sz w:val="24"/>
      <w:szCs w:val="24"/>
      <w:u w:val="none"/>
    </w:rPr>
  </w:style>
  <w:style w:type="character" w:customStyle="1" w:styleId="date1">
    <w:name w:val="date1"/>
    <w:rPr>
      <w:rFonts w:ascii="Arial" w:hAnsi="Arial" w:cs="Arial"/>
      <w:b w:val="0"/>
      <w:bCs w:val="0"/>
      <w:i w:val="0"/>
      <w:iCs w:val="0"/>
      <w:caps w:val="0"/>
      <w:smallCaps w:val="0"/>
      <w:strike w:val="0"/>
      <w:dstrike w:val="0"/>
      <w:color w:val="990000"/>
      <w:sz w:val="10"/>
      <w:szCs w:val="10"/>
      <w:u w:val="none"/>
    </w:rPr>
  </w:style>
  <w:style w:type="character" w:customStyle="1" w:styleId="datecolour1">
    <w:name w:val="datecolour1"/>
    <w:rPr>
      <w:color w:val="888888"/>
    </w:rPr>
  </w:style>
  <w:style w:type="character" w:styleId="Emphasis">
    <w:name w:val="Emphasis"/>
    <w:qFormat/>
    <w:rPr>
      <w:i/>
      <w:iCs/>
    </w:rPr>
  </w:style>
  <w:style w:type="character" w:customStyle="1" w:styleId="EndnoteCharacters">
    <w:name w:val="Endnote Characters"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line1">
    <w:name w:val="headline1"/>
    <w:rPr>
      <w:rFonts w:ascii="Arial" w:hAnsi="Arial" w:cs="Arial"/>
      <w:b/>
      <w:bCs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customStyle="1" w:styleId="headlineblack1">
    <w:name w:val="headlineblack1"/>
    <w:rPr>
      <w:rFonts w:ascii="Arial" w:hAnsi="Arial" w:cs="Arial"/>
      <w:b/>
      <w:bCs/>
      <w:sz w:val="19"/>
      <w:szCs w:val="19"/>
    </w:rPr>
  </w:style>
  <w:style w:type="character" w:styleId="Hyperlink">
    <w:name w:val="Hyperlink"/>
    <w:rPr>
      <w:color w:val="0000FF"/>
      <w:u w:val="single"/>
    </w:rPr>
  </w:style>
  <w:style w:type="character" w:customStyle="1" w:styleId="medium-bold">
    <w:name w:val="medium-bold"/>
    <w:basedOn w:val="WW-DefaultParagraphFont"/>
  </w:style>
  <w:style w:type="character" w:customStyle="1" w:styleId="medium-normal">
    <w:name w:val="medium-normal"/>
    <w:basedOn w:val="WW-DefaultParagraphFont"/>
  </w:style>
  <w:style w:type="character" w:styleId="PageNumber">
    <w:name w:val="page number"/>
    <w:basedOn w:val="WW-DefaultParagraphFont"/>
  </w:style>
  <w:style w:type="character" w:styleId="Strong">
    <w:name w:val="Strong"/>
    <w:qFormat/>
    <w:rPr>
      <w:b/>
      <w:bCs/>
    </w:rPr>
  </w:style>
  <w:style w:type="character" w:customStyle="1" w:styleId="subhead1">
    <w:name w:val="subhead1"/>
    <w:rPr>
      <w:rFonts w:ascii="Arial" w:hAnsi="Arial" w:cs="Arial"/>
      <w:b/>
      <w:bCs/>
      <w:i w:val="0"/>
      <w:iCs w:val="0"/>
      <w:caps w:val="0"/>
      <w:smallCaps w:val="0"/>
      <w:strike w:val="0"/>
      <w:dstrike w:val="0"/>
      <w:color w:val="666666"/>
      <w:sz w:val="15"/>
      <w:szCs w:val="15"/>
      <w:u w:val="none"/>
    </w:rPr>
  </w:style>
  <w:style w:type="character" w:customStyle="1" w:styleId="text107">
    <w:name w:val="text107"/>
    <w:basedOn w:val="WW-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Pr>
      <w:b/>
      <w:sz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refs">
    <w:name w:val="refs"/>
    <w:basedOn w:val="Normal"/>
    <w:pPr>
      <w:spacing w:before="120"/>
      <w:ind w:left="1287" w:hanging="720"/>
      <w:jc w:val="left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yline">
    <w:name w:val="byline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cit">
    <w:name w:val="cit"/>
    <w:basedOn w:val="Normal"/>
    <w:pPr>
      <w:spacing w:after="100"/>
      <w:ind w:left="480" w:right="92" w:hanging="480"/>
    </w:pPr>
    <w:rPr>
      <w:rFonts w:ascii="Verdana" w:hAnsi="Verdana" w:cs="Verdana"/>
      <w:sz w:val="11"/>
    </w:rPr>
  </w:style>
  <w:style w:type="paragraph" w:styleId="EndnoteText">
    <w:name w:val="endnote text"/>
    <w:basedOn w:val="Normal"/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NormalWeb">
    <w:name w:val="Normal (Web)"/>
    <w:basedOn w:val="Normal"/>
    <w:uiPriority w:val="99"/>
    <w:pPr>
      <w:spacing w:before="280" w:after="280"/>
      <w:ind w:firstLine="0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Normalfortables">
    <w:name w:val="Normal for tables"/>
    <w:basedOn w:val="Normal"/>
    <w:pPr>
      <w:keepNext/>
      <w:keepLines/>
      <w:ind w:firstLine="0"/>
      <w:jc w:val="left"/>
    </w:pPr>
  </w:style>
  <w:style w:type="paragraph" w:styleId="NormalIndent">
    <w:name w:val="Normal Indent"/>
    <w:basedOn w:val="Normal"/>
    <w:pPr>
      <w:numPr>
        <w:numId w:val="3"/>
      </w:numPr>
      <w:tabs>
        <w:tab w:val="left" w:pos="1287"/>
      </w:tabs>
      <w:ind w:left="1287" w:firstLine="720"/>
    </w:pPr>
  </w:style>
  <w:style w:type="paragraph" w:styleId="PlainText">
    <w:name w:val="Plain Text"/>
    <w:basedOn w:val="Normal"/>
    <w:rPr>
      <w:rFonts w:ascii="Courier New" w:hAnsi="Courier New" w:cs="Courier New"/>
      <w:sz w:val="20"/>
      <w:lang w:val="en-US"/>
    </w:rPr>
  </w:style>
  <w:style w:type="paragraph" w:customStyle="1" w:styleId="StyleHeading111pt">
    <w:name w:val="Style Heading 1 + 11 pt"/>
    <w:basedOn w:val="Heading1"/>
    <w:pPr>
      <w:numPr>
        <w:numId w:val="0"/>
      </w:numPr>
      <w:shd w:val="clear" w:color="auto" w:fill="000000"/>
      <w:ind w:left="1701" w:right="1701" w:firstLine="720"/>
      <w:jc w:val="center"/>
    </w:pPr>
    <w:rPr>
      <w:bCs/>
      <w:sz w:val="48"/>
      <w:szCs w:val="48"/>
    </w:rPr>
  </w:style>
  <w:style w:type="paragraph" w:styleId="TableofFigures">
    <w:name w:val="table of figures"/>
    <w:basedOn w:val="Normal"/>
    <w:next w:val="Normal"/>
  </w:style>
  <w:style w:type="paragraph" w:styleId="TOC1">
    <w:name w:val="toc 1"/>
    <w:basedOn w:val="Normal"/>
    <w:next w:val="Normal"/>
    <w:pPr>
      <w:spacing w:before="120" w:after="120"/>
      <w:jc w:val="left"/>
    </w:pPr>
    <w:rPr>
      <w:rFonts w:ascii="Times New Roman" w:hAnsi="Times New Roman" w:cs="Times New Roman"/>
      <w:b/>
      <w:bCs/>
      <w:caps/>
      <w:szCs w:val="24"/>
    </w:rPr>
  </w:style>
  <w:style w:type="paragraph" w:styleId="TOC2">
    <w:name w:val="toc 2"/>
    <w:basedOn w:val="Normal"/>
    <w:next w:val="Normal"/>
    <w:pPr>
      <w:ind w:left="240"/>
      <w:jc w:val="left"/>
    </w:pPr>
    <w:rPr>
      <w:rFonts w:ascii="Times New Roman" w:hAnsi="Times New Roman" w:cs="Times New Roman"/>
      <w:smallCaps/>
      <w:szCs w:val="24"/>
    </w:rPr>
  </w:style>
  <w:style w:type="paragraph" w:styleId="TOC3">
    <w:name w:val="toc 3"/>
    <w:basedOn w:val="Normal"/>
    <w:next w:val="Normal"/>
    <w:pPr>
      <w:ind w:left="480"/>
      <w:jc w:val="left"/>
    </w:pPr>
    <w:rPr>
      <w:rFonts w:ascii="Times New Roman" w:hAnsi="Times New Roman" w:cs="Times New Roman"/>
      <w:i/>
      <w:iCs/>
      <w:szCs w:val="24"/>
    </w:rPr>
  </w:style>
  <w:style w:type="paragraph" w:styleId="TOC4">
    <w:name w:val="toc 4"/>
    <w:basedOn w:val="Normal"/>
    <w:next w:val="Normal"/>
    <w:pPr>
      <w:ind w:left="720"/>
      <w:jc w:val="left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pPr>
      <w:ind w:left="960"/>
      <w:jc w:val="left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pPr>
      <w:ind w:left="1200"/>
      <w:jc w:val="left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pPr>
      <w:ind w:left="1440"/>
      <w:jc w:val="left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pPr>
      <w:ind w:left="1680"/>
      <w:jc w:val="left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pPr>
      <w:ind w:left="1920"/>
      <w:jc w:val="left"/>
    </w:pPr>
    <w:rPr>
      <w:rFonts w:ascii="Times New Roman" w:hAnsi="Times New Roman" w:cs="Times New Roman"/>
      <w:szCs w:val="21"/>
    </w:r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070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55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7AA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A47A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239E3"/>
  </w:style>
  <w:style w:type="character" w:customStyle="1" w:styleId="pln">
    <w:name w:val="pln"/>
    <w:basedOn w:val="DefaultParagraphFont"/>
    <w:rsid w:val="00F239E3"/>
  </w:style>
  <w:style w:type="character" w:customStyle="1" w:styleId="pun">
    <w:name w:val="pun"/>
    <w:basedOn w:val="DefaultParagraphFont"/>
    <w:rsid w:val="00F239E3"/>
  </w:style>
  <w:style w:type="character" w:customStyle="1" w:styleId="kwd">
    <w:name w:val="kwd"/>
    <w:basedOn w:val="DefaultParagraphFont"/>
    <w:rsid w:val="00F239E3"/>
  </w:style>
  <w:style w:type="character" w:customStyle="1" w:styleId="str">
    <w:name w:val="str"/>
    <w:basedOn w:val="DefaultParagraphFont"/>
    <w:rsid w:val="00F2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3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2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Security</vt:lpstr>
    </vt:vector>
  </TitlesOfParts>
  <Company/>
  <LinksUpToDate>false</LinksUpToDate>
  <CharactersWithSpaces>5472</CharactersWithSpaces>
  <SharedDoc>false</SharedDoc>
  <HLinks>
    <vt:vector size="6" baseType="variant">
      <vt:variant>
        <vt:i4>3735593</vt:i4>
      </vt:variant>
      <vt:variant>
        <vt:i4>0</vt:i4>
      </vt:variant>
      <vt:variant>
        <vt:i4>0</vt:i4>
      </vt:variant>
      <vt:variant>
        <vt:i4>5</vt:i4>
      </vt:variant>
      <vt:variant>
        <vt:lpwstr>https://databricks.com/blog/2016/07/14/a-tale-of-three-apache-spark-apis-rdds-dataframes-and-datasets.html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Security</dc:title>
  <dc:subject/>
  <dc:creator>Jeremy Ellman</dc:creator>
  <cp:keywords/>
  <dc:description/>
  <cp:lastModifiedBy>oraclelai@yahoo.com</cp:lastModifiedBy>
  <cp:revision>13</cp:revision>
  <cp:lastPrinted>1901-01-01T00:00:00Z</cp:lastPrinted>
  <dcterms:created xsi:type="dcterms:W3CDTF">2017-02-06T10:08:00Z</dcterms:created>
  <dcterms:modified xsi:type="dcterms:W3CDTF">2023-10-01T14:23:00Z</dcterms:modified>
</cp:coreProperties>
</file>